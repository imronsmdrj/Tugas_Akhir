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BB" w:rsidRDefault="004A0CBB">
      <w:pPr>
        <w:spacing w:before="2" w:line="120" w:lineRule="exact"/>
        <w:rPr>
          <w:sz w:val="13"/>
          <w:szCs w:val="13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CC0D01">
      <w:pPr>
        <w:spacing w:line="520" w:lineRule="exact"/>
        <w:ind w:left="829" w:right="665"/>
        <w:jc w:val="center"/>
        <w:rPr>
          <w:sz w:val="50"/>
          <w:szCs w:val="50"/>
        </w:rPr>
      </w:pPr>
      <w:r>
        <w:rPr>
          <w:spacing w:val="-19"/>
          <w:w w:val="125"/>
          <w:sz w:val="50"/>
          <w:szCs w:val="50"/>
        </w:rPr>
        <w:t>P</w:t>
      </w:r>
      <w:r>
        <w:rPr>
          <w:w w:val="125"/>
          <w:sz w:val="50"/>
          <w:szCs w:val="50"/>
        </w:rPr>
        <w:t>anduan</w:t>
      </w:r>
      <w:r>
        <w:rPr>
          <w:spacing w:val="73"/>
          <w:w w:val="125"/>
          <w:sz w:val="50"/>
          <w:szCs w:val="50"/>
        </w:rPr>
        <w:t xml:space="preserve"> </w:t>
      </w:r>
      <w:r>
        <w:rPr>
          <w:spacing w:val="-20"/>
          <w:w w:val="125"/>
          <w:sz w:val="50"/>
          <w:szCs w:val="50"/>
        </w:rPr>
        <w:t>P</w:t>
      </w:r>
      <w:r>
        <w:rPr>
          <w:w w:val="125"/>
          <w:sz w:val="50"/>
          <w:szCs w:val="50"/>
        </w:rPr>
        <w:t>enggunaan</w:t>
      </w:r>
      <w:r>
        <w:rPr>
          <w:spacing w:val="9"/>
          <w:w w:val="125"/>
          <w:sz w:val="50"/>
          <w:szCs w:val="50"/>
        </w:rPr>
        <w:t xml:space="preserve"> </w:t>
      </w:r>
      <w:r>
        <w:rPr>
          <w:w w:val="123"/>
          <w:sz w:val="50"/>
          <w:szCs w:val="50"/>
        </w:rPr>
        <w:t>Met</w:t>
      </w:r>
      <w:r>
        <w:rPr>
          <w:spacing w:val="17"/>
          <w:w w:val="123"/>
          <w:sz w:val="50"/>
          <w:szCs w:val="50"/>
        </w:rPr>
        <w:t>o</w:t>
      </w:r>
      <w:r>
        <w:rPr>
          <w:w w:val="122"/>
          <w:sz w:val="50"/>
          <w:szCs w:val="50"/>
        </w:rPr>
        <w:t>de</w:t>
      </w:r>
    </w:p>
    <w:p w:rsidR="004A0CBB" w:rsidRDefault="002A4642">
      <w:pPr>
        <w:spacing w:before="34"/>
        <w:ind w:left="564" w:right="400"/>
        <w:jc w:val="center"/>
        <w:rPr>
          <w:w w:val="125"/>
          <w:sz w:val="50"/>
          <w:szCs w:val="50"/>
        </w:rPr>
      </w:pPr>
      <w:r>
        <w:rPr>
          <w:w w:val="125"/>
          <w:sz w:val="50"/>
          <w:szCs w:val="50"/>
        </w:rPr>
        <w:t>Regresi Linier Berganda</w:t>
      </w:r>
    </w:p>
    <w:p w:rsidR="002A4642" w:rsidRDefault="002A4642">
      <w:pPr>
        <w:spacing w:before="34"/>
        <w:ind w:left="564" w:right="400"/>
        <w:jc w:val="center"/>
        <w:rPr>
          <w:sz w:val="50"/>
          <w:szCs w:val="50"/>
        </w:rPr>
      </w:pPr>
      <w:r>
        <w:rPr>
          <w:w w:val="125"/>
          <w:sz w:val="50"/>
          <w:szCs w:val="50"/>
        </w:rPr>
        <w:t>Pada Sistem Peramalan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18" w:line="260" w:lineRule="exact"/>
        <w:rPr>
          <w:sz w:val="26"/>
          <w:szCs w:val="26"/>
        </w:rPr>
      </w:pPr>
    </w:p>
    <w:p w:rsidR="004A0CBB" w:rsidRDefault="002A4642">
      <w:pPr>
        <w:ind w:left="364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84.75pt">
            <v:imagedata r:id="rId7" o:title=""/>
          </v:shape>
        </w:pic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18" w:line="240" w:lineRule="exact"/>
        <w:rPr>
          <w:sz w:val="24"/>
          <w:szCs w:val="24"/>
        </w:rPr>
      </w:pPr>
    </w:p>
    <w:p w:rsidR="004A0CBB" w:rsidRDefault="002A4642">
      <w:pPr>
        <w:ind w:left="355"/>
        <w:rPr>
          <w:sz w:val="34"/>
          <w:szCs w:val="34"/>
        </w:rPr>
      </w:pPr>
      <w:r>
        <w:rPr>
          <w:sz w:val="34"/>
          <w:szCs w:val="34"/>
        </w:rPr>
        <w:t>Cahyo Prianto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CC0D01">
        <w:rPr>
          <w:w w:val="124"/>
          <w:sz w:val="34"/>
          <w:szCs w:val="34"/>
        </w:rPr>
        <w:t>git</w:t>
      </w:r>
      <w:r>
        <w:rPr>
          <w:w w:val="124"/>
          <w:sz w:val="34"/>
          <w:szCs w:val="34"/>
        </w:rPr>
        <w:t>hub</w:t>
      </w:r>
      <w:r w:rsidR="00CC0D01">
        <w:rPr>
          <w:w w:val="124"/>
          <w:sz w:val="34"/>
          <w:szCs w:val="34"/>
        </w:rPr>
        <w:t>.com/</w:t>
      </w:r>
      <w:r>
        <w:rPr>
          <w:w w:val="124"/>
          <w:sz w:val="34"/>
          <w:szCs w:val="34"/>
        </w:rPr>
        <w:t>cahyoprianto</w:t>
      </w:r>
    </w:p>
    <w:p w:rsidR="004A0CBB" w:rsidRDefault="002A4642" w:rsidP="002A4642">
      <w:pPr>
        <w:spacing w:before="47"/>
        <w:ind w:right="67" w:firstLine="355"/>
        <w:rPr>
          <w:sz w:val="34"/>
          <w:szCs w:val="34"/>
        </w:rPr>
      </w:pPr>
      <w:r>
        <w:rPr>
          <w:sz w:val="34"/>
          <w:szCs w:val="34"/>
        </w:rPr>
        <w:t>Imron Sumadireja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CC0D01">
        <w:rPr>
          <w:w w:val="126"/>
          <w:sz w:val="34"/>
          <w:szCs w:val="34"/>
        </w:rPr>
        <w:t>git</w:t>
      </w:r>
      <w:r>
        <w:rPr>
          <w:w w:val="126"/>
          <w:sz w:val="34"/>
          <w:szCs w:val="34"/>
        </w:rPr>
        <w:t>hub</w:t>
      </w:r>
      <w:r w:rsidR="00CC0D01">
        <w:rPr>
          <w:w w:val="126"/>
          <w:sz w:val="34"/>
          <w:szCs w:val="34"/>
        </w:rPr>
        <w:t>.com/</w:t>
      </w:r>
      <w:r>
        <w:rPr>
          <w:spacing w:val="-9"/>
          <w:w w:val="126"/>
          <w:sz w:val="34"/>
          <w:szCs w:val="34"/>
        </w:rPr>
        <w:t>imronsmdrj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2" w:line="240" w:lineRule="exact"/>
        <w:rPr>
          <w:sz w:val="24"/>
          <w:szCs w:val="24"/>
        </w:rPr>
      </w:pPr>
    </w:p>
    <w:p w:rsidR="004A0CBB" w:rsidRDefault="00CC0D01">
      <w:pPr>
        <w:ind w:left="2998" w:right="2835"/>
        <w:jc w:val="center"/>
        <w:rPr>
          <w:sz w:val="29"/>
          <w:szCs w:val="29"/>
        </w:rPr>
      </w:pPr>
      <w:r>
        <w:rPr>
          <w:spacing w:val="-9"/>
          <w:w w:val="108"/>
          <w:sz w:val="29"/>
          <w:szCs w:val="29"/>
        </w:rPr>
        <w:t>P</w:t>
      </w:r>
      <w:r>
        <w:rPr>
          <w:w w:val="108"/>
          <w:sz w:val="29"/>
          <w:szCs w:val="29"/>
        </w:rPr>
        <w:t>oliteknik</w:t>
      </w:r>
      <w:r>
        <w:rPr>
          <w:spacing w:val="20"/>
          <w:w w:val="108"/>
          <w:sz w:val="29"/>
          <w:szCs w:val="29"/>
        </w:rPr>
        <w:t xml:space="preserve"> </w:t>
      </w:r>
      <w:r>
        <w:rPr>
          <w:spacing w:val="-8"/>
          <w:sz w:val="29"/>
          <w:szCs w:val="29"/>
        </w:rPr>
        <w:t>P</w:t>
      </w:r>
      <w:r>
        <w:rPr>
          <w:sz w:val="29"/>
          <w:szCs w:val="29"/>
        </w:rPr>
        <w:t>os</w:t>
      </w:r>
      <w:r>
        <w:rPr>
          <w:spacing w:val="56"/>
          <w:sz w:val="29"/>
          <w:szCs w:val="29"/>
        </w:rPr>
        <w:t xml:space="preserve"> </w:t>
      </w:r>
      <w:r>
        <w:rPr>
          <w:w w:val="106"/>
          <w:sz w:val="29"/>
          <w:szCs w:val="29"/>
        </w:rPr>
        <w:t>Indonesia</w:t>
      </w:r>
    </w:p>
    <w:p w:rsidR="004A0CBB" w:rsidRDefault="004A0CBB">
      <w:pPr>
        <w:spacing w:line="160" w:lineRule="exact"/>
        <w:rPr>
          <w:sz w:val="16"/>
          <w:szCs w:val="16"/>
        </w:rPr>
      </w:pPr>
    </w:p>
    <w:p w:rsidR="004A0CBB" w:rsidRDefault="00CC0D01">
      <w:pPr>
        <w:ind w:left="1206" w:right="1041"/>
        <w:jc w:val="center"/>
        <w:rPr>
          <w:sz w:val="29"/>
          <w:szCs w:val="29"/>
        </w:rPr>
      </w:pPr>
      <w:r>
        <w:rPr>
          <w:sz w:val="29"/>
          <w:szCs w:val="29"/>
        </w:rPr>
        <w:t>Appli</w:t>
      </w:r>
      <w:r>
        <w:rPr>
          <w:spacing w:val="-14"/>
          <w:sz w:val="29"/>
          <w:szCs w:val="29"/>
        </w:rPr>
        <w:t>e</w:t>
      </w:r>
      <w:r>
        <w:rPr>
          <w:sz w:val="29"/>
          <w:szCs w:val="29"/>
        </w:rPr>
        <w:t>d</w:t>
      </w:r>
      <w:r>
        <w:rPr>
          <w:spacing w:val="47"/>
          <w:sz w:val="29"/>
          <w:szCs w:val="29"/>
        </w:rPr>
        <w:t xml:space="preserve"> </w:t>
      </w:r>
      <w:r>
        <w:rPr>
          <w:sz w:val="29"/>
          <w:szCs w:val="29"/>
        </w:rPr>
        <w:t xml:space="preserve">Bachelor </w:t>
      </w:r>
      <w:r>
        <w:rPr>
          <w:spacing w:val="18"/>
          <w:sz w:val="29"/>
          <w:szCs w:val="29"/>
        </w:rPr>
        <w:t xml:space="preserve"> </w:t>
      </w:r>
      <w:r>
        <w:rPr>
          <w:w w:val="111"/>
          <w:sz w:val="29"/>
          <w:szCs w:val="29"/>
        </w:rPr>
        <w:t>P</w:t>
      </w:r>
      <w:r>
        <w:rPr>
          <w:spacing w:val="-16"/>
          <w:w w:val="111"/>
          <w:sz w:val="29"/>
          <w:szCs w:val="29"/>
        </w:rPr>
        <w:t>ro</w:t>
      </w:r>
      <w:r>
        <w:rPr>
          <w:w w:val="111"/>
          <w:sz w:val="29"/>
          <w:szCs w:val="29"/>
        </w:rPr>
        <w:t>g</w:t>
      </w:r>
      <w:r>
        <w:rPr>
          <w:spacing w:val="-16"/>
          <w:w w:val="111"/>
          <w:sz w:val="29"/>
          <w:szCs w:val="29"/>
        </w:rPr>
        <w:t>r</w:t>
      </w:r>
      <w:r>
        <w:rPr>
          <w:w w:val="111"/>
          <w:sz w:val="29"/>
          <w:szCs w:val="29"/>
        </w:rPr>
        <w:t>am</w:t>
      </w:r>
      <w:r>
        <w:rPr>
          <w:spacing w:val="23"/>
          <w:w w:val="111"/>
          <w:sz w:val="29"/>
          <w:szCs w:val="29"/>
        </w:rPr>
        <w:t xml:space="preserve"> </w:t>
      </w:r>
      <w:r>
        <w:rPr>
          <w:sz w:val="29"/>
          <w:szCs w:val="29"/>
        </w:rPr>
        <w:t>of</w:t>
      </w:r>
      <w:r>
        <w:rPr>
          <w:spacing w:val="23"/>
          <w:sz w:val="29"/>
          <w:szCs w:val="29"/>
        </w:rPr>
        <w:t xml:space="preserve"> </w:t>
      </w:r>
      <w:r>
        <w:rPr>
          <w:w w:val="109"/>
          <w:sz w:val="29"/>
          <w:szCs w:val="29"/>
        </w:rPr>
        <w:t>Informatics</w:t>
      </w:r>
      <w:r>
        <w:rPr>
          <w:spacing w:val="28"/>
          <w:sz w:val="29"/>
          <w:szCs w:val="29"/>
        </w:rPr>
        <w:t xml:space="preserve"> </w:t>
      </w:r>
      <w:r>
        <w:rPr>
          <w:w w:val="107"/>
          <w:sz w:val="29"/>
          <w:szCs w:val="29"/>
        </w:rPr>
        <w:t>Engin</w:t>
      </w:r>
      <w:r>
        <w:rPr>
          <w:spacing w:val="-14"/>
          <w:w w:val="107"/>
          <w:sz w:val="29"/>
          <w:szCs w:val="29"/>
        </w:rPr>
        <w:t>e</w:t>
      </w:r>
      <w:r>
        <w:rPr>
          <w:w w:val="107"/>
          <w:sz w:val="29"/>
          <w:szCs w:val="29"/>
        </w:rPr>
        <w:t>ering</w:t>
      </w:r>
    </w:p>
    <w:p w:rsidR="004A0CBB" w:rsidRDefault="004A0CBB">
      <w:pPr>
        <w:spacing w:before="4" w:line="280" w:lineRule="exact"/>
        <w:rPr>
          <w:sz w:val="28"/>
          <w:szCs w:val="28"/>
        </w:rPr>
      </w:pPr>
    </w:p>
    <w:p w:rsidR="004A0CBB" w:rsidRDefault="00CC0D01">
      <w:pPr>
        <w:ind w:left="3962" w:right="3798"/>
        <w:jc w:val="center"/>
        <w:rPr>
          <w:sz w:val="29"/>
          <w:szCs w:val="29"/>
        </w:rPr>
      </w:pPr>
      <w:r>
        <w:rPr>
          <w:w w:val="109"/>
          <w:sz w:val="29"/>
          <w:szCs w:val="29"/>
        </w:rPr>
        <w:t>Bandung</w:t>
      </w:r>
    </w:p>
    <w:p w:rsidR="004A0CBB" w:rsidRDefault="00CC0D01">
      <w:pPr>
        <w:spacing w:before="36"/>
        <w:ind w:left="4233" w:right="4069"/>
        <w:jc w:val="center"/>
        <w:rPr>
          <w:sz w:val="29"/>
          <w:szCs w:val="29"/>
        </w:rPr>
        <w:sectPr w:rsidR="004A0CBB">
          <w:pgSz w:w="11920" w:h="16840"/>
          <w:pgMar w:top="1560" w:right="1280" w:bottom="280" w:left="1680" w:header="720" w:footer="720" w:gutter="0"/>
          <w:cols w:space="720"/>
        </w:sectPr>
      </w:pPr>
      <w:r>
        <w:rPr>
          <w:sz w:val="29"/>
          <w:szCs w:val="29"/>
        </w:rPr>
        <w:t>20</w:t>
      </w:r>
      <w:r w:rsidR="002A4642">
        <w:rPr>
          <w:sz w:val="29"/>
          <w:szCs w:val="29"/>
        </w:rPr>
        <w:t>20</w:t>
      </w:r>
    </w:p>
    <w:p w:rsidR="004A0CBB" w:rsidRDefault="004A0CBB">
      <w:pPr>
        <w:spacing w:before="9" w:line="160" w:lineRule="exact"/>
        <w:rPr>
          <w:sz w:val="16"/>
          <w:szCs w:val="16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CC0D01">
      <w:pPr>
        <w:spacing w:before="15"/>
        <w:ind w:left="1946"/>
        <w:rPr>
          <w:sz w:val="24"/>
          <w:szCs w:val="24"/>
        </w:rPr>
      </w:pPr>
      <w:r>
        <w:rPr>
          <w:sz w:val="24"/>
          <w:szCs w:val="24"/>
        </w:rPr>
        <w:t>‘Ji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Ka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tidak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dapat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mena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 xml:space="preserve">an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lelah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>a</w:t>
      </w:r>
      <w:r>
        <w:rPr>
          <w:spacing w:val="53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w w:val="102"/>
          <w:sz w:val="24"/>
          <w:szCs w:val="24"/>
        </w:rPr>
        <w:t>el</w:t>
      </w:r>
      <w:r>
        <w:rPr>
          <w:spacing w:val="13"/>
          <w:w w:val="102"/>
          <w:sz w:val="24"/>
          <w:szCs w:val="24"/>
        </w:rPr>
        <w:t>a</w:t>
      </w:r>
      <w:r>
        <w:rPr>
          <w:w w:val="110"/>
          <w:sz w:val="24"/>
          <w:szCs w:val="24"/>
        </w:rPr>
        <w:t>jar,</w:t>
      </w:r>
    </w:p>
    <w:p w:rsidR="004A0CBB" w:rsidRDefault="00CC0D01">
      <w:pPr>
        <w:spacing w:before="82" w:line="312" w:lineRule="auto"/>
        <w:ind w:left="4123" w:right="736" w:hanging="2430"/>
        <w:rPr>
          <w:sz w:val="24"/>
          <w:szCs w:val="24"/>
        </w:rPr>
        <w:sectPr w:rsidR="004A0CBB">
          <w:pgSz w:w="11920" w:h="16840"/>
          <w:pgMar w:top="1560" w:right="1680" w:bottom="280" w:left="1680" w:header="720" w:footer="720" w:gutter="0"/>
          <w:cols w:space="720"/>
        </w:sectPr>
      </w:pPr>
      <w:r>
        <w:rPr>
          <w:sz w:val="24"/>
          <w:szCs w:val="24"/>
        </w:rPr>
        <w:t>Ma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4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harus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sanggup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menahan </w:t>
      </w:r>
      <w:r>
        <w:rPr>
          <w:spacing w:val="1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erih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Ke</w:t>
      </w:r>
      <w:r>
        <w:rPr>
          <w:spacing w:val="7"/>
          <w:w w:val="104"/>
          <w:sz w:val="24"/>
          <w:szCs w:val="24"/>
        </w:rPr>
        <w:t>b</w:t>
      </w:r>
      <w:r>
        <w:rPr>
          <w:spacing w:val="7"/>
          <w:w w:val="97"/>
          <w:sz w:val="24"/>
          <w:szCs w:val="24"/>
        </w:rPr>
        <w:t>o</w:t>
      </w:r>
      <w:r>
        <w:rPr>
          <w:w w:val="103"/>
          <w:sz w:val="24"/>
          <w:szCs w:val="24"/>
        </w:rPr>
        <w:t xml:space="preserve">dohan.’ </w:t>
      </w:r>
      <w:r>
        <w:rPr>
          <w:sz w:val="24"/>
          <w:szCs w:val="24"/>
        </w:rPr>
        <w:t>Imam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afi’i</w:t>
      </w:r>
    </w:p>
    <w:p w:rsidR="004A0CBB" w:rsidRDefault="004A0CBB">
      <w:pPr>
        <w:spacing w:before="10" w:line="120" w:lineRule="exact"/>
        <w:rPr>
          <w:sz w:val="12"/>
          <w:szCs w:val="12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CC0D01">
      <w:pPr>
        <w:ind w:left="2948"/>
        <w:rPr>
          <w:sz w:val="34"/>
          <w:szCs w:val="34"/>
        </w:rPr>
      </w:pPr>
      <w:r>
        <w:rPr>
          <w:w w:val="117"/>
          <w:sz w:val="34"/>
          <w:szCs w:val="34"/>
        </w:rPr>
        <w:t>A</w:t>
      </w:r>
      <w:r>
        <w:rPr>
          <w:spacing w:val="-11"/>
          <w:w w:val="117"/>
          <w:sz w:val="34"/>
          <w:szCs w:val="34"/>
        </w:rPr>
        <w:t>c</w:t>
      </w:r>
      <w:r>
        <w:rPr>
          <w:w w:val="120"/>
          <w:sz w:val="34"/>
          <w:szCs w:val="34"/>
        </w:rPr>
        <w:t>kn</w:t>
      </w:r>
      <w:r>
        <w:rPr>
          <w:spacing w:val="-10"/>
          <w:w w:val="120"/>
          <w:sz w:val="34"/>
          <w:szCs w:val="34"/>
        </w:rPr>
        <w:t>o</w:t>
      </w:r>
      <w:r>
        <w:rPr>
          <w:w w:val="119"/>
          <w:sz w:val="34"/>
          <w:szCs w:val="34"/>
        </w:rPr>
        <w:t>wledgeme</w:t>
      </w:r>
      <w:r>
        <w:rPr>
          <w:spacing w:val="-10"/>
          <w:w w:val="119"/>
          <w:sz w:val="34"/>
          <w:szCs w:val="34"/>
        </w:rPr>
        <w:t>n</w:t>
      </w:r>
      <w:r>
        <w:rPr>
          <w:w w:val="133"/>
          <w:sz w:val="34"/>
          <w:szCs w:val="34"/>
        </w:rPr>
        <w:t>ts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3" w:line="260" w:lineRule="exact"/>
        <w:rPr>
          <w:sz w:val="26"/>
          <w:szCs w:val="26"/>
        </w:rPr>
      </w:pPr>
    </w:p>
    <w:p w:rsidR="004A0CBB" w:rsidRDefault="00CC0D01">
      <w:pPr>
        <w:spacing w:line="312" w:lineRule="auto"/>
        <w:ind w:left="820" w:right="214"/>
        <w:jc w:val="both"/>
        <w:rPr>
          <w:sz w:val="24"/>
          <w:szCs w:val="24"/>
        </w:rPr>
        <w:sectPr w:rsidR="004A0CBB">
          <w:pgSz w:w="11920" w:h="16840"/>
          <w:pgMar w:top="1560" w:right="1680" w:bottom="280" w:left="1680" w:header="720" w:footer="720" w:gutter="0"/>
          <w:cols w:space="720"/>
        </w:sectPr>
      </w:pPr>
      <w:r>
        <w:rPr>
          <w:sz w:val="24"/>
          <w:szCs w:val="24"/>
        </w:rPr>
        <w:t>Puji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syukur</w:t>
      </w:r>
      <w:r>
        <w:rPr>
          <w:spacing w:val="5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ami</w:t>
      </w:r>
      <w:r>
        <w:rPr>
          <w:spacing w:val="3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panjat</w:t>
      </w:r>
      <w:r>
        <w:rPr>
          <w:spacing w:val="-13"/>
          <w:w w:val="110"/>
          <w:sz w:val="24"/>
          <w:szCs w:val="24"/>
        </w:rPr>
        <w:t>k</w:t>
      </w:r>
      <w:r>
        <w:rPr>
          <w:w w:val="110"/>
          <w:sz w:val="24"/>
          <w:szCs w:val="24"/>
        </w:rPr>
        <w:t>an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hadirat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Allah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S.W.T,  atas</w:t>
      </w:r>
      <w:r>
        <w:rPr>
          <w:spacing w:val="5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rahmat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serta 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aru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ia-N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 xml:space="preserve">a.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Kami dapat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>elesai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>an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panduan</w:t>
      </w:r>
      <w:r>
        <w:rPr>
          <w:spacing w:val="4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enggunaan</w:t>
      </w:r>
      <w:r>
        <w:rPr>
          <w:spacing w:val="4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met</w:t>
      </w:r>
      <w:r>
        <w:rPr>
          <w:spacing w:val="7"/>
          <w:w w:val="105"/>
          <w:sz w:val="24"/>
          <w:szCs w:val="24"/>
        </w:rPr>
        <w:t>o</w:t>
      </w:r>
      <w:r>
        <w:rPr>
          <w:w w:val="103"/>
          <w:sz w:val="24"/>
          <w:szCs w:val="24"/>
        </w:rPr>
        <w:t xml:space="preserve">de </w:t>
      </w:r>
      <w:r w:rsidR="002A4642">
        <w:rPr>
          <w:sz w:val="24"/>
          <w:szCs w:val="24"/>
        </w:rPr>
        <w:t>regresi linier berganda pada sistem peramalan</w:t>
      </w:r>
      <w:r>
        <w:rPr>
          <w:sz w:val="24"/>
          <w:szCs w:val="24"/>
        </w:rPr>
        <w:t>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tak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lupa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juga</w:t>
      </w:r>
      <w:r>
        <w:rPr>
          <w:spacing w:val="3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ami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ucap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>an</w:t>
      </w:r>
      <w:r>
        <w:rPr>
          <w:spacing w:val="5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epada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>an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dosen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w w:val="102"/>
          <w:sz w:val="24"/>
          <w:szCs w:val="24"/>
        </w:rPr>
        <w:t>y</w:t>
      </w:r>
      <w:r>
        <w:rPr>
          <w:w w:val="105"/>
          <w:sz w:val="24"/>
          <w:szCs w:val="24"/>
        </w:rPr>
        <w:t xml:space="preserve">ang </w:t>
      </w:r>
      <w:r>
        <w:rPr>
          <w:sz w:val="24"/>
          <w:szCs w:val="24"/>
        </w:rPr>
        <w:t>telah</w:t>
      </w:r>
      <w:r>
        <w:rPr>
          <w:spacing w:val="4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me</w:t>
      </w:r>
      <w:r>
        <w:rPr>
          <w:spacing w:val="-6"/>
          <w:w w:val="107"/>
          <w:sz w:val="24"/>
          <w:szCs w:val="24"/>
        </w:rPr>
        <w:t>m</w:t>
      </w:r>
      <w:r>
        <w:rPr>
          <w:w w:val="107"/>
          <w:sz w:val="24"/>
          <w:szCs w:val="24"/>
        </w:rPr>
        <w:t>ba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tu</w:t>
      </w:r>
      <w:r>
        <w:rPr>
          <w:spacing w:val="5"/>
          <w:w w:val="10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ami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proses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engerjaan  panduan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ini.</w:t>
      </w:r>
      <w:r>
        <w:rPr>
          <w:spacing w:val="4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Diharap</w:t>
      </w:r>
      <w:r>
        <w:rPr>
          <w:spacing w:val="-11"/>
          <w:w w:val="106"/>
          <w:sz w:val="24"/>
          <w:szCs w:val="24"/>
        </w:rPr>
        <w:t>k</w:t>
      </w:r>
      <w:r>
        <w:rPr>
          <w:w w:val="109"/>
          <w:sz w:val="24"/>
          <w:szCs w:val="24"/>
        </w:rPr>
        <w:t xml:space="preserve">an </w:t>
      </w:r>
      <w:r>
        <w:rPr>
          <w:sz w:val="24"/>
          <w:szCs w:val="24"/>
        </w:rPr>
        <w:t>dengan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ada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 xml:space="preserve">a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panduan</w:t>
      </w:r>
      <w:proofErr w:type="gramEnd"/>
      <w:r>
        <w:rPr>
          <w:sz w:val="24"/>
          <w:szCs w:val="24"/>
        </w:rPr>
        <w:t xml:space="preserve">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ini,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bisa</w:t>
      </w:r>
      <w:r>
        <w:rPr>
          <w:spacing w:val="3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erguna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bagi</w:t>
      </w:r>
      <w:r>
        <w:rPr>
          <w:spacing w:val="3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baca  dan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juga</w:t>
      </w:r>
      <w:r>
        <w:rPr>
          <w:spacing w:val="4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acuan </w:t>
      </w:r>
      <w:r>
        <w:rPr>
          <w:sz w:val="24"/>
          <w:szCs w:val="24"/>
        </w:rPr>
        <w:t xml:space="preserve">dalam </w:t>
      </w:r>
      <w:r>
        <w:rPr>
          <w:spacing w:val="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enggunaan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met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 xml:space="preserve"> </w:t>
      </w:r>
      <w:r w:rsidR="002A4642">
        <w:rPr>
          <w:sz w:val="24"/>
          <w:szCs w:val="24"/>
        </w:rPr>
        <w:t>regresi linier berganda pada sistem peramalan.</w:t>
      </w:r>
    </w:p>
    <w:p w:rsidR="004A0CBB" w:rsidRDefault="004A0CBB">
      <w:pPr>
        <w:spacing w:before="10" w:line="120" w:lineRule="exact"/>
        <w:rPr>
          <w:sz w:val="12"/>
          <w:szCs w:val="12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CC0D01">
      <w:pPr>
        <w:ind w:left="3769" w:right="3206"/>
        <w:jc w:val="center"/>
        <w:rPr>
          <w:sz w:val="34"/>
          <w:szCs w:val="34"/>
        </w:rPr>
      </w:pPr>
      <w:r>
        <w:rPr>
          <w:w w:val="128"/>
          <w:sz w:val="34"/>
          <w:szCs w:val="34"/>
        </w:rPr>
        <w:t>Abstract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3" w:line="260" w:lineRule="exact"/>
        <w:rPr>
          <w:sz w:val="26"/>
          <w:szCs w:val="26"/>
        </w:rPr>
      </w:pPr>
    </w:p>
    <w:p w:rsidR="004A0CBB" w:rsidRDefault="00CC0D01" w:rsidP="002A4642">
      <w:pPr>
        <w:spacing w:line="312" w:lineRule="auto"/>
        <w:ind w:left="821" w:right="65"/>
        <w:jc w:val="both"/>
        <w:rPr>
          <w:sz w:val="24"/>
          <w:szCs w:val="24"/>
        </w:rPr>
        <w:sectPr w:rsidR="004A0CBB">
          <w:pgSz w:w="11920" w:h="16840"/>
          <w:pgMar w:top="1560" w:right="1680" w:bottom="280" w:left="1680" w:header="720" w:footer="720" w:gutter="0"/>
          <w:cols w:space="720"/>
        </w:sectPr>
      </w:pPr>
      <w:r>
        <w:rPr>
          <w:spacing w:val="-6"/>
          <w:w w:val="107"/>
          <w:sz w:val="24"/>
          <w:szCs w:val="24"/>
        </w:rPr>
        <w:t>P</w:t>
      </w:r>
      <w:r>
        <w:rPr>
          <w:w w:val="107"/>
          <w:sz w:val="24"/>
          <w:szCs w:val="24"/>
        </w:rPr>
        <w:t>anduan</w:t>
      </w:r>
      <w:r>
        <w:rPr>
          <w:spacing w:val="12"/>
          <w:w w:val="107"/>
          <w:sz w:val="24"/>
          <w:szCs w:val="24"/>
        </w:rPr>
        <w:t xml:space="preserve"> </w:t>
      </w:r>
      <w:r>
        <w:rPr>
          <w:spacing w:val="-6"/>
          <w:w w:val="107"/>
          <w:sz w:val="24"/>
          <w:szCs w:val="24"/>
        </w:rPr>
        <w:t>P</w:t>
      </w:r>
      <w:r>
        <w:rPr>
          <w:w w:val="107"/>
          <w:sz w:val="24"/>
          <w:szCs w:val="24"/>
        </w:rPr>
        <w:t>enggunaan</w:t>
      </w:r>
      <w:r>
        <w:rPr>
          <w:spacing w:val="-16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Met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4"/>
          <w:sz w:val="24"/>
          <w:szCs w:val="24"/>
        </w:rPr>
        <w:t xml:space="preserve"> </w:t>
      </w:r>
      <w:r w:rsidR="002A4642">
        <w:rPr>
          <w:sz w:val="24"/>
          <w:szCs w:val="24"/>
        </w:rPr>
        <w:t xml:space="preserve">Regresi Linier Berganda Pada Sistem Peramalan </w:t>
      </w:r>
      <w:proofErr w:type="gramStart"/>
      <w:r>
        <w:rPr>
          <w:sz w:val="24"/>
          <w:szCs w:val="24"/>
        </w:rPr>
        <w:t xml:space="preserve">dibuat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proofErr w:type="gramEnd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tujuan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3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mem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eri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emahaman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lebih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mendalam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tang </w:t>
      </w:r>
      <w:r>
        <w:rPr>
          <w:spacing w:val="3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enggunaan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met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6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terse</w:t>
      </w:r>
      <w:r>
        <w:rPr>
          <w:sz w:val="24"/>
          <w:szCs w:val="24"/>
        </w:rPr>
        <w:t xml:space="preserve">but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54"/>
          <w:sz w:val="24"/>
          <w:szCs w:val="24"/>
        </w:rPr>
        <w:t xml:space="preserve"> </w:t>
      </w:r>
      <w:r>
        <w:rPr>
          <w:spacing w:val="8"/>
          <w:w w:val="108"/>
          <w:sz w:val="24"/>
          <w:szCs w:val="24"/>
        </w:rPr>
        <w:t>p</w:t>
      </w:r>
      <w:r>
        <w:rPr>
          <w:w w:val="108"/>
          <w:sz w:val="24"/>
          <w:szCs w:val="24"/>
        </w:rPr>
        <w:t>e</w:t>
      </w:r>
      <w:r>
        <w:rPr>
          <w:spacing w:val="-6"/>
          <w:w w:val="108"/>
          <w:sz w:val="24"/>
          <w:szCs w:val="24"/>
        </w:rPr>
        <w:t>m</w:t>
      </w:r>
      <w:r>
        <w:rPr>
          <w:w w:val="108"/>
          <w:sz w:val="24"/>
          <w:szCs w:val="24"/>
        </w:rPr>
        <w:t>buatan</w:t>
      </w:r>
      <w:r>
        <w:rPr>
          <w:spacing w:val="17"/>
          <w:w w:val="108"/>
          <w:sz w:val="24"/>
          <w:szCs w:val="24"/>
        </w:rPr>
        <w:t xml:space="preserve"> </w:t>
      </w:r>
      <w:r w:rsidR="002A4642">
        <w:rPr>
          <w:sz w:val="24"/>
          <w:szCs w:val="24"/>
        </w:rPr>
        <w:t xml:space="preserve">sistem peramalan. 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1" w:line="200" w:lineRule="exact"/>
      </w:pPr>
    </w:p>
    <w:p w:rsidR="004A0CBB" w:rsidRDefault="00CC0D01">
      <w:pPr>
        <w:spacing w:line="520" w:lineRule="exact"/>
        <w:ind w:left="235"/>
        <w:rPr>
          <w:sz w:val="50"/>
          <w:szCs w:val="50"/>
        </w:rPr>
      </w:pPr>
      <w:r>
        <w:rPr>
          <w:w w:val="121"/>
          <w:sz w:val="50"/>
          <w:szCs w:val="50"/>
        </w:rPr>
        <w:t>Co</w:t>
      </w:r>
      <w:r>
        <w:rPr>
          <w:spacing w:val="-15"/>
          <w:w w:val="121"/>
          <w:sz w:val="50"/>
          <w:szCs w:val="50"/>
        </w:rPr>
        <w:t>n</w:t>
      </w:r>
      <w:r>
        <w:rPr>
          <w:w w:val="130"/>
          <w:sz w:val="50"/>
          <w:szCs w:val="50"/>
        </w:rPr>
        <w:t>te</w:t>
      </w:r>
      <w:r>
        <w:rPr>
          <w:spacing w:val="-15"/>
          <w:w w:val="130"/>
          <w:sz w:val="50"/>
          <w:szCs w:val="50"/>
        </w:rPr>
        <w:t>n</w:t>
      </w:r>
      <w:r>
        <w:rPr>
          <w:w w:val="133"/>
          <w:sz w:val="50"/>
          <w:szCs w:val="50"/>
        </w:rPr>
        <w:t>ts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20" w:line="240" w:lineRule="exact"/>
        <w:rPr>
          <w:sz w:val="24"/>
          <w:szCs w:val="24"/>
        </w:rPr>
      </w:pPr>
    </w:p>
    <w:p w:rsidR="004A0CBB" w:rsidRDefault="00CC0D01">
      <w:pPr>
        <w:ind w:left="235"/>
        <w:rPr>
          <w:sz w:val="24"/>
          <w:szCs w:val="24"/>
        </w:rPr>
      </w:pPr>
      <w:r>
        <w:rPr>
          <w:sz w:val="24"/>
          <w:szCs w:val="24"/>
        </w:rPr>
        <w:t xml:space="preserve">1  </w:t>
      </w:r>
      <w:r>
        <w:rPr>
          <w:spacing w:val="50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 xml:space="preserve">Recommendation </w:t>
      </w:r>
      <w:r>
        <w:rPr>
          <w:spacing w:val="19"/>
          <w:w w:val="116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 xml:space="preserve">Engine                                                                          </w:t>
      </w:r>
      <w:r>
        <w:rPr>
          <w:spacing w:val="10"/>
          <w:w w:val="116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1</w:t>
      </w:r>
    </w:p>
    <w:p w:rsidR="004A0CBB" w:rsidRDefault="00CC0D01">
      <w:pPr>
        <w:spacing w:before="82"/>
        <w:ind w:left="586"/>
        <w:rPr>
          <w:sz w:val="24"/>
          <w:szCs w:val="24"/>
        </w:rPr>
      </w:pPr>
      <w:r>
        <w:rPr>
          <w:sz w:val="24"/>
          <w:szCs w:val="24"/>
        </w:rPr>
        <w:t xml:space="preserve">1.1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Met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4A0CBB" w:rsidRDefault="004A0CBB">
      <w:pPr>
        <w:spacing w:before="8" w:line="20" w:lineRule="exact"/>
        <w:rPr>
          <w:sz w:val="2"/>
          <w:szCs w:val="2"/>
        </w:rPr>
      </w:pPr>
    </w:p>
    <w:tbl>
      <w:tblPr>
        <w:tblW w:w="0" w:type="auto"/>
        <w:tblInd w:w="10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2556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355"/>
        <w:gridCol w:w="388"/>
      </w:tblGrid>
      <w:tr w:rsidR="004A0CBB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1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</w:t>
            </w:r>
            <w:r>
              <w:rPr>
                <w:spacing w:val="8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orati</w:t>
            </w:r>
            <w:r>
              <w:rPr>
                <w:spacing w:val="-6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Filter</w:t>
            </w:r>
            <w:r>
              <w:rPr>
                <w:spacing w:val="1"/>
                <w:w w:val="108"/>
                <w:sz w:val="24"/>
                <w:szCs w:val="24"/>
              </w:rPr>
              <w:t>i</w:t>
            </w:r>
            <w:r>
              <w:rPr>
                <w:w w:val="102"/>
                <w:sz w:val="24"/>
                <w:szCs w:val="24"/>
              </w:rPr>
              <w:t>ng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0CBB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K-Nearest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Neig</w:t>
            </w:r>
            <w:r>
              <w:rPr>
                <w:spacing w:val="-6"/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4A0CBB" w:rsidRDefault="004A0CBB">
      <w:pPr>
        <w:spacing w:before="4" w:line="180" w:lineRule="exact"/>
        <w:rPr>
          <w:sz w:val="19"/>
          <w:szCs w:val="19"/>
        </w:rPr>
      </w:pPr>
    </w:p>
    <w:p w:rsidR="004A0CBB" w:rsidRDefault="00CC0D01">
      <w:pPr>
        <w:spacing w:before="15"/>
        <w:ind w:left="235"/>
        <w:rPr>
          <w:sz w:val="24"/>
          <w:szCs w:val="24"/>
        </w:rPr>
      </w:pPr>
      <w:r>
        <w:rPr>
          <w:sz w:val="24"/>
          <w:szCs w:val="24"/>
        </w:rPr>
        <w:t xml:space="preserve">2  </w:t>
      </w:r>
      <w:r>
        <w:rPr>
          <w:spacing w:val="50"/>
          <w:sz w:val="24"/>
          <w:szCs w:val="24"/>
        </w:rPr>
        <w:t xml:space="preserve"> </w:t>
      </w:r>
      <w:r>
        <w:rPr>
          <w:spacing w:val="-8"/>
          <w:w w:val="117"/>
          <w:sz w:val="24"/>
          <w:szCs w:val="24"/>
        </w:rPr>
        <w:t>P</w:t>
      </w:r>
      <w:r>
        <w:rPr>
          <w:w w:val="117"/>
          <w:sz w:val="24"/>
          <w:szCs w:val="24"/>
        </w:rPr>
        <w:t xml:space="preserve">enggunaan </w:t>
      </w:r>
      <w:r>
        <w:rPr>
          <w:spacing w:val="9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Met</w:t>
      </w:r>
      <w:r>
        <w:rPr>
          <w:spacing w:val="9"/>
          <w:w w:val="117"/>
          <w:sz w:val="24"/>
          <w:szCs w:val="24"/>
        </w:rPr>
        <w:t>o</w:t>
      </w:r>
      <w:r>
        <w:rPr>
          <w:w w:val="117"/>
          <w:sz w:val="24"/>
          <w:szCs w:val="24"/>
        </w:rPr>
        <w:t xml:space="preserve">de                                                                                 </w:t>
      </w:r>
      <w:r>
        <w:rPr>
          <w:spacing w:val="10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3</w:t>
      </w:r>
    </w:p>
    <w:p w:rsidR="004A0CBB" w:rsidRDefault="004A0CBB">
      <w:pPr>
        <w:spacing w:before="8" w:line="20" w:lineRule="exact"/>
        <w:rPr>
          <w:sz w:val="2"/>
          <w:szCs w:val="2"/>
        </w:rPr>
      </w:pP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3441"/>
        <w:gridCol w:w="219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65"/>
        <w:gridCol w:w="578"/>
      </w:tblGrid>
      <w:tr w:rsidR="004A0CBB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Mencari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Nilai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Cosine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Similari</w:t>
            </w:r>
            <w:r>
              <w:rPr>
                <w:spacing w:val="-5"/>
                <w:w w:val="105"/>
                <w:sz w:val="24"/>
                <w:szCs w:val="24"/>
              </w:rPr>
              <w:t>t</w:t>
            </w:r>
            <w:r>
              <w:rPr>
                <w:w w:val="102"/>
                <w:sz w:val="24"/>
                <w:szCs w:val="24"/>
              </w:rPr>
              <w:t>y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95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     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4A0CBB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2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Mencari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duk 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Setiap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Custo</w:t>
            </w:r>
            <w:r>
              <w:rPr>
                <w:w w:val="104"/>
                <w:sz w:val="24"/>
                <w:szCs w:val="24"/>
              </w:rPr>
              <w:t>mer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right="40"/>
              <w:jc w:val="right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4</w:t>
            </w:r>
          </w:p>
        </w:tc>
      </w:tr>
      <w:tr w:rsidR="004A0CBB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2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Mencari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Item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Sesam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Customer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right="40"/>
              <w:jc w:val="right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5</w:t>
            </w:r>
          </w:p>
        </w:tc>
      </w:tr>
      <w:tr w:rsidR="004A0CBB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42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Recommendation  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right="40"/>
              <w:jc w:val="right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6</w:t>
            </w:r>
          </w:p>
        </w:tc>
      </w:tr>
    </w:tbl>
    <w:p w:rsidR="004A0CBB" w:rsidRDefault="004A0CBB">
      <w:pPr>
        <w:sectPr w:rsidR="004A0CBB">
          <w:footerReference w:type="default" r:id="rId8"/>
          <w:pgSz w:w="11920" w:h="16840"/>
          <w:pgMar w:top="1560" w:right="1200" w:bottom="280" w:left="1680" w:header="0" w:footer="1082" w:gutter="0"/>
          <w:cols w:space="720"/>
        </w:sect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1" w:line="200" w:lineRule="exact"/>
      </w:pPr>
    </w:p>
    <w:p w:rsidR="004A0CBB" w:rsidRDefault="00CC0D01">
      <w:pPr>
        <w:spacing w:line="520" w:lineRule="exact"/>
        <w:ind w:left="235"/>
        <w:rPr>
          <w:sz w:val="50"/>
          <w:szCs w:val="50"/>
        </w:rPr>
      </w:pPr>
      <w:r>
        <w:rPr>
          <w:w w:val="121"/>
          <w:sz w:val="50"/>
          <w:szCs w:val="50"/>
        </w:rPr>
        <w:t>List</w:t>
      </w:r>
      <w:r>
        <w:rPr>
          <w:spacing w:val="36"/>
          <w:w w:val="121"/>
          <w:sz w:val="50"/>
          <w:szCs w:val="50"/>
        </w:rPr>
        <w:t xml:space="preserve"> </w:t>
      </w:r>
      <w:r>
        <w:rPr>
          <w:sz w:val="50"/>
          <w:szCs w:val="50"/>
        </w:rPr>
        <w:t>of</w:t>
      </w:r>
      <w:r>
        <w:rPr>
          <w:spacing w:val="98"/>
          <w:sz w:val="50"/>
          <w:szCs w:val="50"/>
        </w:rPr>
        <w:t xml:space="preserve"> </w:t>
      </w:r>
      <w:r>
        <w:rPr>
          <w:w w:val="122"/>
          <w:sz w:val="50"/>
          <w:szCs w:val="50"/>
        </w:rPr>
        <w:t>Figures</w:t>
      </w:r>
    </w:p>
    <w:p w:rsidR="004A0CBB" w:rsidRDefault="004A0CBB">
      <w:pPr>
        <w:spacing w:before="1" w:line="160" w:lineRule="exact"/>
        <w:rPr>
          <w:sz w:val="17"/>
          <w:szCs w:val="17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183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4"/>
        <w:gridCol w:w="185"/>
        <w:gridCol w:w="185"/>
        <w:gridCol w:w="185"/>
        <w:gridCol w:w="185"/>
        <w:gridCol w:w="185"/>
        <w:gridCol w:w="185"/>
        <w:gridCol w:w="184"/>
        <w:gridCol w:w="185"/>
        <w:gridCol w:w="355"/>
        <w:gridCol w:w="388"/>
      </w:tblGrid>
      <w:tr w:rsidR="004A0CBB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Hasil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KNN   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A0CBB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pacing w:val="-18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2"/>
                <w:sz w:val="24"/>
                <w:szCs w:val="24"/>
              </w:rPr>
              <w:t>ro</w:t>
            </w:r>
            <w:r>
              <w:rPr>
                <w:sz w:val="24"/>
                <w:szCs w:val="24"/>
              </w:rPr>
              <w:t xml:space="preserve">duct 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A0CBB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w w:val="106"/>
                <w:sz w:val="24"/>
                <w:szCs w:val="24"/>
              </w:rPr>
              <w:t>Com</w:t>
            </w:r>
            <w:r>
              <w:rPr>
                <w:spacing w:val="-13"/>
                <w:w w:val="106"/>
                <w:sz w:val="24"/>
                <w:szCs w:val="24"/>
              </w:rPr>
              <w:t>p</w:t>
            </w:r>
            <w:r>
              <w:rPr>
                <w:w w:val="106"/>
                <w:sz w:val="24"/>
                <w:szCs w:val="24"/>
              </w:rPr>
              <w:t>a</w:t>
            </w:r>
            <w:r>
              <w:rPr>
                <w:spacing w:val="-13"/>
                <w:w w:val="106"/>
                <w:sz w:val="24"/>
                <w:szCs w:val="24"/>
              </w:rPr>
              <w:t>r</w:t>
            </w:r>
            <w:r>
              <w:rPr>
                <w:w w:val="106"/>
                <w:sz w:val="24"/>
                <w:szCs w:val="24"/>
              </w:rPr>
              <w:t>ation</w:t>
            </w:r>
            <w:r>
              <w:rPr>
                <w:spacing w:val="23"/>
                <w:w w:val="106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>Item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4A0CBB" w:rsidRDefault="00CC0D01">
      <w:pPr>
        <w:spacing w:line="240" w:lineRule="exact"/>
        <w:ind w:left="586"/>
        <w:rPr>
          <w:sz w:val="24"/>
          <w:szCs w:val="24"/>
        </w:rPr>
        <w:sectPr w:rsidR="004A0CBB">
          <w:footerReference w:type="default" r:id="rId9"/>
          <w:pgSz w:w="11920" w:h="16840"/>
          <w:pgMar w:top="1560" w:right="1200" w:bottom="280" w:left="1680" w:header="0" w:footer="1082" w:gutter="0"/>
          <w:cols w:space="720"/>
        </w:sectPr>
      </w:pPr>
      <w:r>
        <w:rPr>
          <w:sz w:val="24"/>
          <w:szCs w:val="24"/>
        </w:rPr>
        <w:t xml:space="preserve">2.4  </w:t>
      </w:r>
      <w:r>
        <w:rPr>
          <w:spacing w:val="5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esult</w:t>
      </w:r>
      <w:r>
        <w:rPr>
          <w:spacing w:val="4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Rec</w:t>
      </w:r>
      <w:r>
        <w:rPr>
          <w:sz w:val="24"/>
          <w:szCs w:val="24"/>
        </w:rPr>
        <w:t xml:space="preserve">ommendation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Engine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1" w:line="200" w:lineRule="exact"/>
      </w:pPr>
    </w:p>
    <w:p w:rsidR="004A0CBB" w:rsidRDefault="00CC0D01">
      <w:pPr>
        <w:spacing w:line="520" w:lineRule="exact"/>
        <w:ind w:left="235"/>
        <w:rPr>
          <w:sz w:val="50"/>
          <w:szCs w:val="50"/>
        </w:rPr>
      </w:pPr>
      <w:r>
        <w:rPr>
          <w:w w:val="119"/>
          <w:sz w:val="50"/>
          <w:szCs w:val="50"/>
        </w:rPr>
        <w:t>Listings</w:t>
      </w:r>
    </w:p>
    <w:p w:rsidR="004A0CBB" w:rsidRDefault="004A0CBB">
      <w:pPr>
        <w:spacing w:before="1" w:line="160" w:lineRule="exact"/>
        <w:rPr>
          <w:sz w:val="17"/>
          <w:szCs w:val="17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1999"/>
        <w:gridCol w:w="185"/>
        <w:gridCol w:w="185"/>
        <w:gridCol w:w="185"/>
        <w:gridCol w:w="185"/>
        <w:gridCol w:w="185"/>
        <w:gridCol w:w="185"/>
        <w:gridCol w:w="185"/>
        <w:gridCol w:w="187"/>
        <w:gridCol w:w="18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355"/>
        <w:gridCol w:w="388"/>
      </w:tblGrid>
      <w:tr w:rsidR="004A0CBB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Cosine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Similari</w:t>
            </w:r>
            <w:r>
              <w:rPr>
                <w:spacing w:val="-4"/>
                <w:w w:val="105"/>
                <w:sz w:val="24"/>
                <w:szCs w:val="24"/>
              </w:rPr>
              <w:t>t</w:t>
            </w:r>
            <w:r>
              <w:rPr>
                <w:w w:val="102"/>
                <w:sz w:val="24"/>
                <w:szCs w:val="24"/>
              </w:rPr>
              <w:t>y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5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vMerge w:val="restart"/>
            <w:tcBorders>
              <w:top w:val="nil"/>
              <w:left w:val="nil"/>
              <w:right w:val="nil"/>
            </w:tcBorders>
          </w:tcPr>
          <w:p w:rsidR="004A0CBB" w:rsidRDefault="00CC0D01">
            <w:pPr>
              <w:spacing w:before="5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A0CBB" w:rsidRDefault="00CC0D01">
            <w:pPr>
              <w:spacing w:before="82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A0CBB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unction 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KNN   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57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vMerge/>
            <w:tcBorders>
              <w:left w:val="nil"/>
              <w:bottom w:val="nil"/>
              <w:right w:val="nil"/>
            </w:tcBorders>
          </w:tcPr>
          <w:p w:rsidR="004A0CBB" w:rsidRDefault="004A0CBB"/>
        </w:tc>
      </w:tr>
      <w:tr w:rsidR="004A0CBB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KNN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57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A0CBB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Grapi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57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A0CBB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9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ungsi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Comparation</w:t>
            </w:r>
            <w:r>
              <w:rPr>
                <w:spacing w:val="13"/>
                <w:w w:val="107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Item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57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A0CBB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29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w w:val="106"/>
                <w:sz w:val="24"/>
                <w:szCs w:val="24"/>
              </w:rPr>
              <w:t>Comparation</w:t>
            </w:r>
            <w:r>
              <w:rPr>
                <w:spacing w:val="16"/>
                <w:w w:val="10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Item   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57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0CBB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34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ungsi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Recommendation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Engine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57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0CBB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</w:p>
        </w:tc>
        <w:tc>
          <w:tcPr>
            <w:tcW w:w="34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Recommendation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Engine 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57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4A0CBB" w:rsidRDefault="00CC0D01">
            <w:pPr>
              <w:spacing w:before="15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4A0CBB" w:rsidRDefault="004A0CBB">
      <w:pPr>
        <w:sectPr w:rsidR="004A0CBB">
          <w:footerReference w:type="default" r:id="rId10"/>
          <w:pgSz w:w="11920" w:h="16840"/>
          <w:pgMar w:top="1560" w:right="1200" w:bottom="280" w:left="1680" w:header="0" w:footer="1082" w:gutter="0"/>
          <w:cols w:space="720"/>
        </w:sect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1" w:line="200" w:lineRule="exact"/>
      </w:pPr>
    </w:p>
    <w:p w:rsidR="004A0CBB" w:rsidRDefault="00CC0D01">
      <w:pPr>
        <w:spacing w:line="520" w:lineRule="exact"/>
        <w:ind w:left="235" w:right="6219"/>
        <w:jc w:val="both"/>
        <w:rPr>
          <w:sz w:val="50"/>
          <w:szCs w:val="50"/>
        </w:rPr>
      </w:pPr>
      <w:r>
        <w:rPr>
          <w:w w:val="120"/>
          <w:sz w:val="50"/>
          <w:szCs w:val="50"/>
        </w:rPr>
        <w:t xml:space="preserve">Chapter </w:t>
      </w:r>
      <w:r>
        <w:rPr>
          <w:spacing w:val="13"/>
          <w:w w:val="120"/>
          <w:sz w:val="50"/>
          <w:szCs w:val="50"/>
        </w:rPr>
        <w:t xml:space="preserve"> </w:t>
      </w:r>
      <w:r>
        <w:rPr>
          <w:w w:val="120"/>
          <w:sz w:val="50"/>
          <w:szCs w:val="50"/>
        </w:rPr>
        <w:t>1</w:t>
      </w:r>
    </w:p>
    <w:p w:rsidR="004A0CBB" w:rsidRDefault="004A0CBB">
      <w:pPr>
        <w:spacing w:line="200" w:lineRule="exact"/>
      </w:pPr>
    </w:p>
    <w:p w:rsidR="004A0CBB" w:rsidRDefault="004A0CBB">
      <w:pPr>
        <w:spacing w:before="13" w:line="220" w:lineRule="exact"/>
        <w:rPr>
          <w:sz w:val="22"/>
          <w:szCs w:val="22"/>
        </w:rPr>
      </w:pPr>
    </w:p>
    <w:p w:rsidR="004A0CBB" w:rsidRDefault="002A4642">
      <w:pPr>
        <w:ind w:left="235" w:right="2584"/>
        <w:jc w:val="both"/>
        <w:rPr>
          <w:sz w:val="50"/>
          <w:szCs w:val="50"/>
        </w:rPr>
      </w:pPr>
      <w:r>
        <w:rPr>
          <w:w w:val="122"/>
          <w:sz w:val="50"/>
          <w:szCs w:val="50"/>
        </w:rPr>
        <w:t>Sistem Peramalan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6" w:line="220" w:lineRule="exact"/>
        <w:rPr>
          <w:sz w:val="22"/>
          <w:szCs w:val="22"/>
        </w:rPr>
      </w:pPr>
    </w:p>
    <w:p w:rsidR="002A4642" w:rsidRDefault="002A4642">
      <w:pPr>
        <w:spacing w:line="312" w:lineRule="auto"/>
        <w:ind w:left="235" w:right="69"/>
        <w:jc w:val="both"/>
        <w:rPr>
          <w:sz w:val="24"/>
          <w:szCs w:val="24"/>
        </w:rPr>
      </w:pPr>
      <w:r>
        <w:rPr>
          <w:sz w:val="24"/>
          <w:szCs w:val="24"/>
        </w:rPr>
        <w:t>Sistem peramalan adalah sebuah sistem yang dapat melakukan peramalan terhadap pendapatan maupun jumlah pelanggan, sistem tersebut banyak digunakan dalam berbagai bidang seperti bidang telekomunikasi, bidang e-commerce, dan sebagainya.</w:t>
      </w:r>
    </w:p>
    <w:p w:rsidR="004A0CBB" w:rsidRDefault="004A0CBB">
      <w:pPr>
        <w:spacing w:before="10" w:line="140" w:lineRule="exact"/>
        <w:rPr>
          <w:sz w:val="14"/>
          <w:szCs w:val="14"/>
        </w:rPr>
      </w:pPr>
    </w:p>
    <w:p w:rsidR="004A0CBB" w:rsidRDefault="004A0CBB">
      <w:pPr>
        <w:spacing w:line="200" w:lineRule="exact"/>
      </w:pPr>
    </w:p>
    <w:p w:rsidR="004A0CBB" w:rsidRDefault="00CC0D01">
      <w:pPr>
        <w:ind w:left="235" w:right="6525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1.1    </w:t>
      </w:r>
      <w:r>
        <w:rPr>
          <w:spacing w:val="31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Met</w:t>
      </w:r>
      <w:r>
        <w:rPr>
          <w:spacing w:val="11"/>
          <w:w w:val="123"/>
          <w:sz w:val="34"/>
          <w:szCs w:val="34"/>
        </w:rPr>
        <w:t>o</w:t>
      </w:r>
      <w:r>
        <w:rPr>
          <w:w w:val="122"/>
          <w:sz w:val="34"/>
          <w:szCs w:val="34"/>
        </w:rPr>
        <w:t>de</w:t>
      </w:r>
    </w:p>
    <w:p w:rsidR="004A0CBB" w:rsidRDefault="004A0CBB">
      <w:pPr>
        <w:spacing w:line="260" w:lineRule="exact"/>
        <w:rPr>
          <w:sz w:val="26"/>
          <w:szCs w:val="26"/>
        </w:rPr>
      </w:pPr>
    </w:p>
    <w:p w:rsidR="004A0CBB" w:rsidRDefault="00CC0D01" w:rsidP="00CC0D01">
      <w:pPr>
        <w:ind w:left="235" w:right="3046"/>
        <w:jc w:val="both"/>
        <w:rPr>
          <w:sz w:val="29"/>
          <w:szCs w:val="29"/>
        </w:rPr>
      </w:pPr>
      <w:r>
        <w:rPr>
          <w:w w:val="118"/>
          <w:sz w:val="29"/>
          <w:szCs w:val="29"/>
        </w:rPr>
        <w:t xml:space="preserve">1.1.1  </w:t>
      </w:r>
      <w:r>
        <w:rPr>
          <w:spacing w:val="67"/>
          <w:w w:val="118"/>
          <w:sz w:val="29"/>
          <w:szCs w:val="29"/>
        </w:rPr>
        <w:t xml:space="preserve"> </w:t>
      </w:r>
      <w:r>
        <w:rPr>
          <w:w w:val="121"/>
          <w:sz w:val="29"/>
          <w:szCs w:val="29"/>
        </w:rPr>
        <w:t>Regresi Linier Berganda</w:t>
      </w:r>
    </w:p>
    <w:p w:rsidR="004A0CBB" w:rsidRDefault="004A0CBB">
      <w:pPr>
        <w:spacing w:before="8" w:line="220" w:lineRule="exact"/>
        <w:rPr>
          <w:sz w:val="22"/>
          <w:szCs w:val="22"/>
        </w:rPr>
      </w:pPr>
    </w:p>
    <w:p w:rsidR="004A0CBB" w:rsidRDefault="00CC0D01">
      <w:pPr>
        <w:spacing w:line="312" w:lineRule="auto"/>
        <w:ind w:left="235" w:right="69"/>
        <w:jc w:val="both"/>
        <w:rPr>
          <w:sz w:val="24"/>
          <w:szCs w:val="24"/>
        </w:rPr>
      </w:pPr>
      <w:r>
        <w:rPr>
          <w:sz w:val="24"/>
          <w:szCs w:val="24"/>
        </w:rPr>
        <w:t>Dalam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met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ini,</w:t>
      </w:r>
      <w:r>
        <w:rPr>
          <w:spacing w:val="1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terdapat</w:t>
      </w:r>
      <w:r>
        <w:rPr>
          <w:spacing w:val="-6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jenis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aitu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based. 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w w:val="107"/>
          <w:sz w:val="24"/>
          <w:szCs w:val="24"/>
        </w:rPr>
        <w:t>P</w:t>
      </w:r>
      <w:r>
        <w:rPr>
          <w:w w:val="107"/>
          <w:sz w:val="24"/>
          <w:szCs w:val="24"/>
        </w:rPr>
        <w:t>engertian</w:t>
      </w:r>
      <w:r>
        <w:rPr>
          <w:spacing w:val="4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Item </w:t>
      </w:r>
      <w:r>
        <w:rPr>
          <w:sz w:val="24"/>
          <w:szCs w:val="24"/>
        </w:rPr>
        <w:t>based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sendiri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dimana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sistem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omendasi</w:t>
      </w:r>
      <w:r>
        <w:rPr>
          <w:spacing w:val="1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 mengguna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>an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opuler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w w:val="102"/>
          <w:sz w:val="24"/>
          <w:szCs w:val="24"/>
        </w:rPr>
        <w:t>y</w:t>
      </w:r>
      <w:r>
        <w:rPr>
          <w:w w:val="105"/>
          <w:sz w:val="24"/>
          <w:szCs w:val="24"/>
        </w:rPr>
        <w:t xml:space="preserve">ang </w:t>
      </w:r>
      <w:r>
        <w:rPr>
          <w:sz w:val="24"/>
          <w:szCs w:val="24"/>
        </w:rPr>
        <w:t>dire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omendasi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3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 xml:space="preserve">epada  masing-masing </w:t>
      </w:r>
      <w:r>
        <w:rPr>
          <w:spacing w:val="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</w:t>
      </w:r>
      <w:bookmarkStart w:id="0" w:name="_GoBack"/>
      <w:bookmarkEnd w:id="0"/>
      <w:r>
        <w:rPr>
          <w:sz w:val="24"/>
          <w:szCs w:val="24"/>
        </w:rPr>
        <w:t xml:space="preserve">ngguna.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Sedang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4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dimana </w:t>
      </w:r>
      <w:r>
        <w:rPr>
          <w:sz w:val="24"/>
          <w:szCs w:val="24"/>
        </w:rPr>
        <w:t>sistem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 xml:space="preserve">omendasi 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mengguna</w:t>
      </w:r>
      <w:r>
        <w:rPr>
          <w:spacing w:val="-11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1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 xml:space="preserve">ebiasaan </w:t>
      </w:r>
      <w:r>
        <w:rPr>
          <w:spacing w:val="7"/>
          <w:sz w:val="24"/>
          <w:szCs w:val="24"/>
        </w:rPr>
        <w:t xml:space="preserve"> p</w:t>
      </w:r>
      <w:r>
        <w:rPr>
          <w:sz w:val="24"/>
          <w:szCs w:val="24"/>
        </w:rPr>
        <w:t>enggu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a.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toh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 xml:space="preserve">a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erti</w:t>
      </w:r>
      <w:r>
        <w:rPr>
          <w:spacing w:val="5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ini, </w:t>
      </w:r>
      <w:r>
        <w:rPr>
          <w:sz w:val="24"/>
          <w:szCs w:val="24"/>
        </w:rPr>
        <w:t>ji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memiliki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ebiasaan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eli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eli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3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A, </w:t>
      </w:r>
      <w:r>
        <w:rPr>
          <w:sz w:val="24"/>
          <w:szCs w:val="24"/>
        </w:rPr>
        <w:t>B,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sistem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bisa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mere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omendasi</w:t>
      </w:r>
      <w:r>
        <w:rPr>
          <w:spacing w:val="-11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epada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adalah  item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>
        <w:rPr>
          <w:spacing w:val="2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Mengapa? 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arena</w:t>
      </w:r>
      <w:r>
        <w:rPr>
          <w:spacing w:val="47"/>
          <w:sz w:val="24"/>
          <w:szCs w:val="24"/>
        </w:rPr>
        <w:t xml:space="preserve"> </w:t>
      </w:r>
      <w:r>
        <w:rPr>
          <w:spacing w:val="7"/>
          <w:w w:val="106"/>
          <w:sz w:val="24"/>
          <w:szCs w:val="24"/>
        </w:rPr>
        <w:t>b</w:t>
      </w:r>
      <w:r>
        <w:rPr>
          <w:w w:val="106"/>
          <w:sz w:val="24"/>
          <w:szCs w:val="24"/>
        </w:rPr>
        <w:t>erdasa</w:t>
      </w:r>
      <w:r>
        <w:rPr>
          <w:spacing w:val="1"/>
          <w:w w:val="106"/>
          <w:sz w:val="24"/>
          <w:szCs w:val="24"/>
        </w:rPr>
        <w:t>r</w:t>
      </w:r>
      <w:r>
        <w:rPr>
          <w:spacing w:val="-14"/>
          <w:w w:val="106"/>
          <w:sz w:val="24"/>
          <w:szCs w:val="24"/>
        </w:rPr>
        <w:t>k</w:t>
      </w:r>
      <w:r>
        <w:rPr>
          <w:w w:val="106"/>
          <w:sz w:val="24"/>
          <w:szCs w:val="24"/>
        </w:rPr>
        <w:t>an</w:t>
      </w:r>
      <w:r>
        <w:rPr>
          <w:spacing w:val="16"/>
          <w:w w:val="106"/>
          <w:sz w:val="24"/>
          <w:szCs w:val="24"/>
        </w:rPr>
        <w:t xml:space="preserve"> </w:t>
      </w:r>
      <w:r>
        <w:rPr>
          <w:spacing w:val="7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erbandingan</w:t>
      </w:r>
      <w:r>
        <w:rPr>
          <w:spacing w:val="8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terdapat</w:t>
      </w:r>
      <w:r>
        <w:rPr>
          <w:spacing w:val="2"/>
          <w:w w:val="1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esama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item </w:t>
      </w:r>
      <w:r>
        <w:rPr>
          <w:sz w:val="24"/>
          <w:szCs w:val="24"/>
        </w:rPr>
        <w:t>A,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sehingga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bisa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dire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omendasi</w:t>
      </w:r>
      <w:r>
        <w:rPr>
          <w:spacing w:val="-11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2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epada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B.</w:t>
      </w:r>
    </w:p>
    <w:p w:rsidR="004A0CBB" w:rsidRDefault="00CC0D01">
      <w:pPr>
        <w:spacing w:before="3" w:line="312" w:lineRule="auto"/>
        <w:ind w:left="235" w:right="69" w:firstLine="351"/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lebih</w:t>
      </w:r>
      <w:r>
        <w:rPr>
          <w:spacing w:val="5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erfokus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pada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cosine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similari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based.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Cosine</w:t>
      </w:r>
      <w:r>
        <w:rPr>
          <w:spacing w:val="53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similari</w:t>
      </w:r>
      <w:r>
        <w:rPr>
          <w:spacing w:val="-5"/>
          <w:w w:val="105"/>
          <w:sz w:val="24"/>
          <w:szCs w:val="24"/>
        </w:rPr>
        <w:t>t</w:t>
      </w:r>
      <w:r>
        <w:rPr>
          <w:w w:val="102"/>
          <w:sz w:val="24"/>
          <w:szCs w:val="24"/>
        </w:rPr>
        <w:t xml:space="preserve">y </w:t>
      </w:r>
      <w:r>
        <w:rPr>
          <w:sz w:val="24"/>
          <w:szCs w:val="24"/>
        </w:rPr>
        <w:t>itu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sendiri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adalah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mencari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3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 xml:space="preserve">emiripan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setiap </w:t>
      </w:r>
      <w:r>
        <w:rPr>
          <w:spacing w:val="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engguna  atau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setiap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item. </w:t>
      </w:r>
      <w:r>
        <w:rPr>
          <w:spacing w:val="3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Disini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toh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 xml:space="preserve">a 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enerapan</w:t>
      </w:r>
      <w:r>
        <w:rPr>
          <w:spacing w:val="-5"/>
          <w:w w:val="106"/>
          <w:sz w:val="24"/>
          <w:szCs w:val="24"/>
        </w:rPr>
        <w:t>n</w:t>
      </w:r>
      <w:r>
        <w:rPr>
          <w:spacing w:val="-7"/>
          <w:w w:val="106"/>
          <w:sz w:val="24"/>
          <w:szCs w:val="24"/>
        </w:rPr>
        <w:t>y</w:t>
      </w:r>
      <w:r>
        <w:rPr>
          <w:w w:val="106"/>
          <w:sz w:val="24"/>
          <w:szCs w:val="24"/>
        </w:rPr>
        <w:t>a</w:t>
      </w:r>
      <w:r>
        <w:rPr>
          <w:spacing w:val="22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pada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cosine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similari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8"/>
          <w:sz w:val="24"/>
          <w:szCs w:val="24"/>
        </w:rPr>
        <w:t xml:space="preserve"> </w:t>
      </w:r>
      <w:r>
        <w:rPr>
          <w:spacing w:val="7"/>
          <w:w w:val="106"/>
          <w:sz w:val="24"/>
          <w:szCs w:val="24"/>
        </w:rPr>
        <w:t>b</w:t>
      </w:r>
      <w:r>
        <w:rPr>
          <w:w w:val="106"/>
          <w:sz w:val="24"/>
          <w:szCs w:val="24"/>
        </w:rPr>
        <w:t>erdasar</w:t>
      </w:r>
      <w:r>
        <w:rPr>
          <w:spacing w:val="-13"/>
          <w:w w:val="106"/>
          <w:sz w:val="24"/>
          <w:szCs w:val="24"/>
        </w:rPr>
        <w:t>k</w:t>
      </w:r>
      <w:r>
        <w:rPr>
          <w:w w:val="106"/>
          <w:sz w:val="24"/>
          <w:szCs w:val="24"/>
        </w:rPr>
        <w:t>an</w:t>
      </w:r>
      <w:r>
        <w:rPr>
          <w:spacing w:val="30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setiap </w:t>
      </w:r>
      <w:r>
        <w:rPr>
          <w:spacing w:val="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engguna  </w:t>
      </w:r>
      <w:r>
        <w:rPr>
          <w:w w:val="113"/>
          <w:sz w:val="24"/>
          <w:szCs w:val="24"/>
        </w:rPr>
        <w:t xml:space="preserve">atau </w:t>
      </w:r>
      <w:r>
        <w:rPr>
          <w:sz w:val="24"/>
          <w:szCs w:val="24"/>
        </w:rPr>
        <w:t>biasa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disebut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Colla</w:t>
      </w:r>
      <w:r>
        <w:rPr>
          <w:spacing w:val="8"/>
          <w:sz w:val="24"/>
          <w:szCs w:val="24"/>
        </w:rPr>
        <w:t>b</w:t>
      </w:r>
      <w:r>
        <w:rPr>
          <w:sz w:val="24"/>
          <w:szCs w:val="24"/>
        </w:rPr>
        <w:t>orati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Filtering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Based.</w:t>
      </w:r>
    </w:p>
    <w:p w:rsidR="004A0CBB" w:rsidRDefault="00CC0D01">
      <w:pPr>
        <w:spacing w:before="3"/>
        <w:ind w:left="235" w:right="3809"/>
        <w:jc w:val="both"/>
        <w:rPr>
          <w:sz w:val="24"/>
          <w:szCs w:val="24"/>
        </w:rPr>
      </w:pPr>
      <w:r>
        <w:rPr>
          <w:sz w:val="24"/>
          <w:szCs w:val="24"/>
        </w:rPr>
        <w:t>Ru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cosine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similari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3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erikut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4A0CBB" w:rsidRDefault="00CC0D01">
      <w:pPr>
        <w:tabs>
          <w:tab w:val="left" w:pos="7360"/>
        </w:tabs>
        <w:spacing w:before="45" w:line="380" w:lineRule="exact"/>
        <w:ind w:left="2684"/>
        <w:rPr>
          <w:sz w:val="24"/>
          <w:szCs w:val="24"/>
        </w:rPr>
        <w:sectPr w:rsidR="004A0CBB">
          <w:footerReference w:type="default" r:id="rId11"/>
          <w:pgSz w:w="11920" w:h="16840"/>
          <w:pgMar w:top="1560" w:right="1240" w:bottom="280" w:left="1680" w:header="0" w:footer="1082" w:gutter="0"/>
          <w:pgNumType w:start="1"/>
          <w:cols w:space="720"/>
        </w:sectPr>
      </w:pPr>
      <w:r>
        <w:rPr>
          <w:w w:val="199"/>
          <w:position w:val="8"/>
          <w:sz w:val="24"/>
          <w:szCs w:val="24"/>
          <w:u w:val="single" w:color="000000"/>
        </w:rPr>
        <w:t xml:space="preserve"> </w:t>
      </w:r>
      <w:r>
        <w:rPr>
          <w:position w:val="8"/>
          <w:sz w:val="24"/>
          <w:szCs w:val="24"/>
          <w:u w:val="single" w:color="000000"/>
        </w:rPr>
        <w:t xml:space="preserve">            </w:t>
      </w:r>
      <w:r>
        <w:rPr>
          <w:spacing w:val="20"/>
          <w:position w:val="8"/>
          <w:sz w:val="24"/>
          <w:szCs w:val="24"/>
          <w:u w:val="single" w:color="000000"/>
        </w:rPr>
        <w:t xml:space="preserve"> </w:t>
      </w:r>
      <w:r>
        <w:rPr>
          <w:w w:val="189"/>
          <w:position w:val="8"/>
          <w:sz w:val="24"/>
          <w:szCs w:val="24"/>
          <w:u w:val="single" w:color="000000"/>
        </w:rPr>
        <w:t>P</w:t>
      </w:r>
      <w:r>
        <w:rPr>
          <w:w w:val="113"/>
          <w:position w:val="-9"/>
          <w:sz w:val="24"/>
          <w:szCs w:val="24"/>
          <w:u w:val="single" w:color="000000"/>
        </w:rPr>
        <w:t>(</w:t>
      </w:r>
      <w:r>
        <w:rPr>
          <w:spacing w:val="2"/>
          <w:w w:val="111"/>
          <w:position w:val="-9"/>
          <w:sz w:val="24"/>
          <w:szCs w:val="24"/>
          <w:u w:val="single" w:color="000000"/>
        </w:rPr>
        <w:t>R</w:t>
      </w:r>
      <w:r>
        <w:rPr>
          <w:w w:val="109"/>
          <w:position w:val="-9"/>
          <w:sz w:val="24"/>
          <w:szCs w:val="24"/>
          <w:u w:val="single" w:color="000000"/>
        </w:rPr>
        <w:t>u,</w:t>
      </w:r>
      <w:r>
        <w:rPr>
          <w:spacing w:val="-112"/>
          <w:w w:val="199"/>
          <w:position w:val="-9"/>
          <w:sz w:val="24"/>
          <w:szCs w:val="24"/>
          <w:u w:val="single" w:color="000000"/>
        </w:rPr>
        <w:t xml:space="preserve"> </w:t>
      </w:r>
      <w:r>
        <w:rPr>
          <w:w w:val="120"/>
          <w:position w:val="-9"/>
          <w:sz w:val="24"/>
          <w:szCs w:val="24"/>
          <w:u w:val="single" w:color="000000"/>
        </w:rPr>
        <w:t>i</w:t>
      </w:r>
      <w:r>
        <w:rPr>
          <w:spacing w:val="-99"/>
          <w:w w:val="199"/>
          <w:position w:val="-9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w w:val="139"/>
          <w:position w:val="-9"/>
          <w:sz w:val="24"/>
          <w:szCs w:val="24"/>
          <w:u w:val="single" w:color="000000"/>
        </w:rPr>
        <w:t>−</w:t>
      </w:r>
      <w:r>
        <w:rPr>
          <w:rFonts w:ascii="Cambria" w:eastAsia="Cambria" w:hAnsi="Cambria" w:cs="Cambria"/>
          <w:spacing w:val="-186"/>
          <w:w w:val="226"/>
          <w:position w:val="-9"/>
          <w:sz w:val="24"/>
          <w:szCs w:val="24"/>
          <w:u w:val="single" w:color="000000"/>
        </w:rPr>
        <w:t xml:space="preserve"> </w:t>
      </w:r>
      <w:r>
        <w:rPr>
          <w:spacing w:val="-127"/>
          <w:w w:val="111"/>
          <w:position w:val="-9"/>
          <w:sz w:val="24"/>
          <w:szCs w:val="24"/>
          <w:u w:val="single" w:color="000000"/>
        </w:rPr>
        <w:t>R</w:t>
      </w:r>
      <w:r>
        <w:rPr>
          <w:spacing w:val="12"/>
          <w:w w:val="97"/>
          <w:position w:val="-3"/>
          <w:sz w:val="24"/>
          <w:szCs w:val="24"/>
          <w:u w:val="single" w:color="000000"/>
        </w:rPr>
        <w:t>¯</w:t>
      </w:r>
      <w:r>
        <w:rPr>
          <w:w w:val="110"/>
          <w:position w:val="-9"/>
          <w:sz w:val="24"/>
          <w:szCs w:val="24"/>
          <w:u w:val="single" w:color="000000"/>
        </w:rPr>
        <w:t>u</w:t>
      </w:r>
      <w:r>
        <w:rPr>
          <w:w w:val="113"/>
          <w:position w:val="-9"/>
          <w:sz w:val="24"/>
          <w:szCs w:val="24"/>
          <w:u w:val="single" w:color="000000"/>
        </w:rPr>
        <w:t>)(</w:t>
      </w:r>
      <w:r>
        <w:rPr>
          <w:spacing w:val="2"/>
          <w:w w:val="111"/>
          <w:position w:val="-9"/>
          <w:sz w:val="24"/>
          <w:szCs w:val="24"/>
          <w:u w:val="single" w:color="000000"/>
        </w:rPr>
        <w:t>R</w:t>
      </w:r>
      <w:r>
        <w:rPr>
          <w:w w:val="109"/>
          <w:position w:val="-9"/>
          <w:sz w:val="24"/>
          <w:szCs w:val="24"/>
          <w:u w:val="single" w:color="000000"/>
        </w:rPr>
        <w:t>u,</w:t>
      </w:r>
      <w:r>
        <w:rPr>
          <w:spacing w:val="-112"/>
          <w:w w:val="199"/>
          <w:position w:val="-9"/>
          <w:sz w:val="24"/>
          <w:szCs w:val="24"/>
          <w:u w:val="single" w:color="000000"/>
        </w:rPr>
        <w:t xml:space="preserve"> </w:t>
      </w:r>
      <w:r>
        <w:rPr>
          <w:w w:val="145"/>
          <w:position w:val="-9"/>
          <w:sz w:val="24"/>
          <w:szCs w:val="24"/>
          <w:u w:val="single" w:color="000000"/>
        </w:rPr>
        <w:t>j</w:t>
      </w:r>
      <w:r>
        <w:rPr>
          <w:spacing w:val="-86"/>
          <w:w w:val="199"/>
          <w:position w:val="-9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w w:val="139"/>
          <w:position w:val="-9"/>
          <w:sz w:val="24"/>
          <w:szCs w:val="24"/>
          <w:u w:val="single" w:color="000000"/>
        </w:rPr>
        <w:t>−</w:t>
      </w:r>
      <w:r>
        <w:rPr>
          <w:rFonts w:ascii="Cambria" w:eastAsia="Cambria" w:hAnsi="Cambria" w:cs="Cambria"/>
          <w:spacing w:val="-186"/>
          <w:w w:val="226"/>
          <w:position w:val="-9"/>
          <w:sz w:val="24"/>
          <w:szCs w:val="24"/>
          <w:u w:val="single" w:color="000000"/>
        </w:rPr>
        <w:t xml:space="preserve"> </w:t>
      </w:r>
      <w:r>
        <w:rPr>
          <w:spacing w:val="-80"/>
          <w:w w:val="111"/>
          <w:position w:val="-9"/>
          <w:sz w:val="24"/>
          <w:szCs w:val="24"/>
          <w:u w:val="single" w:color="000000"/>
        </w:rPr>
        <w:t>R</w:t>
      </w:r>
      <w:r>
        <w:rPr>
          <w:spacing w:val="-35"/>
          <w:w w:val="97"/>
          <w:position w:val="-3"/>
          <w:sz w:val="24"/>
          <w:szCs w:val="24"/>
          <w:u w:val="single" w:color="000000"/>
        </w:rPr>
        <w:t>¯</w:t>
      </w:r>
      <w:r>
        <w:rPr>
          <w:w w:val="110"/>
          <w:position w:val="-9"/>
          <w:sz w:val="24"/>
          <w:szCs w:val="24"/>
          <w:u w:val="single" w:color="000000"/>
        </w:rPr>
        <w:t>u</w:t>
      </w:r>
      <w:r>
        <w:rPr>
          <w:w w:val="113"/>
          <w:position w:val="-9"/>
          <w:sz w:val="24"/>
          <w:szCs w:val="24"/>
          <w:u w:val="single" w:color="000000"/>
        </w:rPr>
        <w:t>)</w:t>
      </w:r>
      <w:r>
        <w:rPr>
          <w:w w:val="199"/>
          <w:position w:val="-9"/>
          <w:sz w:val="24"/>
          <w:szCs w:val="24"/>
          <w:u w:val="single" w:color="000000"/>
        </w:rPr>
        <w:t xml:space="preserve"> </w:t>
      </w:r>
      <w:r>
        <w:rPr>
          <w:position w:val="-9"/>
          <w:sz w:val="24"/>
          <w:szCs w:val="24"/>
          <w:u w:val="single" w:color="000000"/>
        </w:rPr>
        <w:tab/>
      </w:r>
    </w:p>
    <w:p w:rsidR="004A0CBB" w:rsidRDefault="00CC0D01">
      <w:pPr>
        <w:spacing w:line="420" w:lineRule="exact"/>
        <w:ind w:left="1710" w:right="-87"/>
        <w:rPr>
          <w:sz w:val="24"/>
          <w:szCs w:val="24"/>
        </w:rPr>
      </w:pPr>
      <w:r>
        <w:rPr>
          <w:spacing w:val="14"/>
          <w:position w:val="17"/>
          <w:sz w:val="24"/>
          <w:szCs w:val="24"/>
        </w:rPr>
        <w:t>S</w:t>
      </w:r>
      <w:r>
        <w:rPr>
          <w:position w:val="17"/>
          <w:sz w:val="24"/>
          <w:szCs w:val="24"/>
        </w:rPr>
        <w:t>(i,</w:t>
      </w:r>
      <w:r>
        <w:rPr>
          <w:spacing w:val="17"/>
          <w:position w:val="17"/>
          <w:sz w:val="24"/>
          <w:szCs w:val="24"/>
        </w:rPr>
        <w:t xml:space="preserve"> </w:t>
      </w:r>
      <w:r>
        <w:rPr>
          <w:spacing w:val="17"/>
          <w:w w:val="129"/>
          <w:position w:val="17"/>
          <w:sz w:val="24"/>
          <w:szCs w:val="24"/>
        </w:rPr>
        <w:t>j</w:t>
      </w:r>
      <w:r>
        <w:rPr>
          <w:w w:val="129"/>
          <w:position w:val="17"/>
          <w:sz w:val="24"/>
          <w:szCs w:val="24"/>
        </w:rPr>
        <w:t>)</w:t>
      </w:r>
      <w:r>
        <w:rPr>
          <w:spacing w:val="-16"/>
          <w:w w:val="129"/>
          <w:position w:val="17"/>
          <w:sz w:val="24"/>
          <w:szCs w:val="24"/>
        </w:rPr>
        <w:t xml:space="preserve"> </w:t>
      </w:r>
      <w:r>
        <w:rPr>
          <w:w w:val="129"/>
          <w:position w:val="17"/>
          <w:sz w:val="24"/>
          <w:szCs w:val="24"/>
        </w:rPr>
        <w:t>=</w:t>
      </w:r>
      <w:r>
        <w:rPr>
          <w:spacing w:val="19"/>
          <w:w w:val="129"/>
          <w:position w:val="17"/>
          <w:sz w:val="24"/>
          <w:szCs w:val="24"/>
        </w:rPr>
        <w:t xml:space="preserve"> </w:t>
      </w:r>
      <w:r>
        <w:rPr>
          <w:w w:val="193"/>
          <w:position w:val="18"/>
          <w:sz w:val="24"/>
          <w:szCs w:val="24"/>
        </w:rPr>
        <w:t>p</w:t>
      </w:r>
      <w:r>
        <w:rPr>
          <w:w w:val="193"/>
          <w:position w:val="14"/>
          <w:sz w:val="24"/>
          <w:szCs w:val="24"/>
        </w:rPr>
        <w:t>P</w:t>
      </w:r>
      <w:r>
        <w:rPr>
          <w:spacing w:val="-74"/>
          <w:w w:val="193"/>
          <w:position w:val="14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t>µ</w:t>
      </w:r>
      <w:r>
        <w:rPr>
          <w:spacing w:val="12"/>
          <w:position w:val="-4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t>U</w:t>
      </w:r>
      <w:r>
        <w:rPr>
          <w:spacing w:val="-35"/>
          <w:position w:val="-4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t>(</w:t>
      </w:r>
      <w:r>
        <w:rPr>
          <w:spacing w:val="2"/>
          <w:position w:val="-4"/>
          <w:sz w:val="24"/>
          <w:szCs w:val="24"/>
        </w:rPr>
        <w:t>R</w:t>
      </w:r>
      <w:r>
        <w:rPr>
          <w:position w:val="-4"/>
          <w:sz w:val="24"/>
          <w:szCs w:val="24"/>
        </w:rPr>
        <w:t>u,</w:t>
      </w:r>
      <w:r>
        <w:rPr>
          <w:spacing w:val="24"/>
          <w:position w:val="-4"/>
          <w:sz w:val="24"/>
          <w:szCs w:val="24"/>
        </w:rPr>
        <w:t xml:space="preserve"> </w:t>
      </w:r>
      <w:r>
        <w:rPr>
          <w:w w:val="120"/>
          <w:position w:val="-4"/>
          <w:sz w:val="24"/>
          <w:szCs w:val="24"/>
        </w:rPr>
        <w:t>i</w:t>
      </w:r>
    </w:p>
    <w:p w:rsidR="004A0CBB" w:rsidRDefault="00CC0D01">
      <w:pPr>
        <w:spacing w:before="1" w:line="100" w:lineRule="exact"/>
        <w:rPr>
          <w:sz w:val="10"/>
          <w:szCs w:val="10"/>
        </w:rPr>
      </w:pPr>
      <w:r>
        <w:br w:type="column"/>
      </w:r>
    </w:p>
    <w:p w:rsidR="004A0CBB" w:rsidRDefault="00CC0D01">
      <w:pPr>
        <w:ind w:right="-76"/>
        <w:rPr>
          <w:sz w:val="24"/>
          <w:szCs w:val="24"/>
        </w:rPr>
      </w:pPr>
      <w:r>
        <w:rPr>
          <w:rFonts w:ascii="Cambria" w:eastAsia="Cambria" w:hAnsi="Cambria" w:cs="Cambria"/>
          <w:w w:val="139"/>
          <w:sz w:val="24"/>
          <w:szCs w:val="24"/>
        </w:rPr>
        <w:t>−</w:t>
      </w:r>
      <w:r>
        <w:rPr>
          <w:rFonts w:ascii="Cambria" w:eastAsia="Cambria" w:hAnsi="Cambria" w:cs="Cambria"/>
          <w:spacing w:val="-21"/>
          <w:w w:val="139"/>
          <w:sz w:val="24"/>
          <w:szCs w:val="24"/>
        </w:rPr>
        <w:t xml:space="preserve"> </w:t>
      </w:r>
      <w:r>
        <w:rPr>
          <w:spacing w:val="-127"/>
          <w:w w:val="111"/>
          <w:sz w:val="24"/>
          <w:szCs w:val="24"/>
        </w:rPr>
        <w:t>R</w:t>
      </w:r>
      <w:r>
        <w:rPr>
          <w:spacing w:val="12"/>
          <w:w w:val="97"/>
          <w:position w:val="6"/>
          <w:sz w:val="24"/>
          <w:szCs w:val="24"/>
        </w:rPr>
        <w:t>¯</w:t>
      </w:r>
      <w:r>
        <w:rPr>
          <w:w w:val="110"/>
          <w:sz w:val="24"/>
          <w:szCs w:val="24"/>
        </w:rPr>
        <w:t>u</w:t>
      </w:r>
      <w:r>
        <w:rPr>
          <w:w w:val="113"/>
          <w:sz w:val="24"/>
          <w:szCs w:val="24"/>
        </w:rPr>
        <w:t>)</w:t>
      </w:r>
    </w:p>
    <w:p w:rsidR="004A0CBB" w:rsidRDefault="00CC0D01">
      <w:pPr>
        <w:spacing w:line="420" w:lineRule="exact"/>
        <w:ind w:right="-68"/>
        <w:rPr>
          <w:sz w:val="24"/>
          <w:szCs w:val="24"/>
        </w:rPr>
      </w:pPr>
      <w:r>
        <w:br w:type="column"/>
      </w:r>
      <w:r>
        <w:rPr>
          <w:spacing w:val="10"/>
          <w:w w:val="105"/>
          <w:position w:val="3"/>
          <w:sz w:val="16"/>
          <w:szCs w:val="16"/>
        </w:rPr>
        <w:t>2</w:t>
      </w:r>
      <w:r>
        <w:rPr>
          <w:w w:val="199"/>
          <w:position w:val="18"/>
          <w:sz w:val="24"/>
          <w:szCs w:val="24"/>
        </w:rPr>
        <w:t>p</w:t>
      </w:r>
      <w:r>
        <w:rPr>
          <w:w w:val="189"/>
          <w:position w:val="14"/>
          <w:sz w:val="24"/>
          <w:szCs w:val="24"/>
        </w:rPr>
        <w:t>P</w:t>
      </w:r>
      <w:r>
        <w:rPr>
          <w:spacing w:val="-20"/>
          <w:position w:val="14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t>µ</w:t>
      </w:r>
      <w:r>
        <w:rPr>
          <w:spacing w:val="12"/>
          <w:position w:val="-4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t>U</w:t>
      </w:r>
      <w:r>
        <w:rPr>
          <w:spacing w:val="-35"/>
          <w:position w:val="-4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t>(</w:t>
      </w:r>
      <w:r>
        <w:rPr>
          <w:spacing w:val="2"/>
          <w:position w:val="-4"/>
          <w:sz w:val="24"/>
          <w:szCs w:val="24"/>
        </w:rPr>
        <w:t>R</w:t>
      </w:r>
      <w:r>
        <w:rPr>
          <w:position w:val="-4"/>
          <w:sz w:val="24"/>
          <w:szCs w:val="24"/>
        </w:rPr>
        <w:t>u,</w:t>
      </w:r>
      <w:r>
        <w:rPr>
          <w:spacing w:val="24"/>
          <w:position w:val="-4"/>
          <w:sz w:val="24"/>
          <w:szCs w:val="24"/>
        </w:rPr>
        <w:t xml:space="preserve"> </w:t>
      </w:r>
      <w:r>
        <w:rPr>
          <w:w w:val="145"/>
          <w:position w:val="-4"/>
          <w:sz w:val="24"/>
          <w:szCs w:val="24"/>
        </w:rPr>
        <w:t>j</w:t>
      </w:r>
    </w:p>
    <w:p w:rsidR="004A0CBB" w:rsidRDefault="00CC0D01">
      <w:pPr>
        <w:spacing w:before="1" w:line="100" w:lineRule="exact"/>
        <w:rPr>
          <w:sz w:val="10"/>
          <w:szCs w:val="10"/>
        </w:rPr>
      </w:pPr>
      <w:r>
        <w:br w:type="column"/>
      </w:r>
    </w:p>
    <w:p w:rsidR="004A0CBB" w:rsidRDefault="00CC0D01">
      <w:pPr>
        <w:ind w:right="-76"/>
        <w:rPr>
          <w:sz w:val="16"/>
          <w:szCs w:val="16"/>
        </w:rPr>
      </w:pPr>
      <w:r>
        <w:rPr>
          <w:rFonts w:ascii="Cambria" w:eastAsia="Cambria" w:hAnsi="Cambria" w:cs="Cambria"/>
          <w:w w:val="139"/>
          <w:sz w:val="24"/>
          <w:szCs w:val="24"/>
        </w:rPr>
        <w:t>−</w:t>
      </w:r>
      <w:r>
        <w:rPr>
          <w:rFonts w:ascii="Cambria" w:eastAsia="Cambria" w:hAnsi="Cambria" w:cs="Cambria"/>
          <w:spacing w:val="-21"/>
          <w:w w:val="139"/>
          <w:sz w:val="24"/>
          <w:szCs w:val="24"/>
        </w:rPr>
        <w:t xml:space="preserve"> </w:t>
      </w:r>
      <w:r>
        <w:rPr>
          <w:spacing w:val="-127"/>
          <w:w w:val="111"/>
          <w:sz w:val="24"/>
          <w:szCs w:val="24"/>
        </w:rPr>
        <w:t>R</w:t>
      </w:r>
      <w:r>
        <w:rPr>
          <w:spacing w:val="12"/>
          <w:w w:val="97"/>
          <w:position w:val="6"/>
          <w:sz w:val="24"/>
          <w:szCs w:val="24"/>
        </w:rPr>
        <w:t>¯</w:t>
      </w:r>
      <w:r>
        <w:rPr>
          <w:w w:val="110"/>
          <w:sz w:val="24"/>
          <w:szCs w:val="24"/>
        </w:rPr>
        <w:t>u</w:t>
      </w:r>
      <w:r>
        <w:rPr>
          <w:w w:val="113"/>
          <w:sz w:val="24"/>
          <w:szCs w:val="24"/>
        </w:rPr>
        <w:t>)</w:t>
      </w:r>
      <w:r>
        <w:rPr>
          <w:w w:val="105"/>
          <w:position w:val="7"/>
          <w:sz w:val="16"/>
          <w:szCs w:val="16"/>
        </w:rPr>
        <w:t>2</w:t>
      </w:r>
    </w:p>
    <w:p w:rsidR="004A0CBB" w:rsidRDefault="00CC0D01">
      <w:pPr>
        <w:spacing w:line="220" w:lineRule="exact"/>
        <w:rPr>
          <w:sz w:val="24"/>
          <w:szCs w:val="24"/>
        </w:rPr>
        <w:sectPr w:rsidR="004A0CBB">
          <w:type w:val="continuous"/>
          <w:pgSz w:w="11920" w:h="16840"/>
          <w:pgMar w:top="1560" w:right="1240" w:bottom="280" w:left="1680" w:header="720" w:footer="720" w:gutter="0"/>
          <w:cols w:num="5" w:space="720" w:equalWidth="0">
            <w:col w:w="4224" w:space="53"/>
            <w:col w:w="644" w:space="0"/>
            <w:col w:w="1652" w:space="66"/>
            <w:col w:w="729" w:space="1027"/>
            <w:col w:w="605"/>
          </w:cols>
        </w:sectPr>
      </w:pPr>
      <w:r>
        <w:br w:type="column"/>
      </w:r>
      <w:r>
        <w:rPr>
          <w:w w:val="104"/>
          <w:position w:val="1"/>
          <w:sz w:val="24"/>
          <w:szCs w:val="24"/>
        </w:rPr>
        <w:t>(1.1)</w:t>
      </w:r>
    </w:p>
    <w:p w:rsidR="004A0CBB" w:rsidRDefault="004A0CBB">
      <w:pPr>
        <w:spacing w:before="9" w:line="180" w:lineRule="exact"/>
        <w:rPr>
          <w:sz w:val="19"/>
          <w:szCs w:val="19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CC0D01">
      <w:pPr>
        <w:spacing w:before="15"/>
        <w:ind w:left="586"/>
        <w:rPr>
          <w:sz w:val="24"/>
          <w:szCs w:val="24"/>
        </w:rPr>
      </w:pPr>
      <w:r>
        <w:rPr>
          <w:sz w:val="24"/>
          <w:szCs w:val="24"/>
        </w:rPr>
        <w:t xml:space="preserve">Keterangan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4A0CBB" w:rsidRDefault="004A0CBB">
      <w:pPr>
        <w:spacing w:before="2" w:line="280" w:lineRule="exact"/>
        <w:rPr>
          <w:sz w:val="28"/>
          <w:szCs w:val="28"/>
        </w:rPr>
      </w:pPr>
    </w:p>
    <w:p w:rsidR="004A0CBB" w:rsidRDefault="00CC0D01">
      <w:pPr>
        <w:ind w:left="52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S(i,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)</w:t>
      </w:r>
      <w:r>
        <w:rPr>
          <w:spacing w:val="41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=</w:t>
      </w:r>
      <w:r>
        <w:rPr>
          <w:spacing w:val="-2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2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 xml:space="preserve">emiripan </w:t>
      </w:r>
      <w:r>
        <w:rPr>
          <w:spacing w:val="5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a</w:t>
      </w:r>
      <w:r>
        <w:rPr>
          <w:spacing w:val="-7"/>
          <w:w w:val="112"/>
          <w:sz w:val="24"/>
          <w:szCs w:val="24"/>
        </w:rPr>
        <w:t>n</w:t>
      </w:r>
      <w:r>
        <w:rPr>
          <w:w w:val="112"/>
          <w:sz w:val="24"/>
          <w:szCs w:val="24"/>
        </w:rPr>
        <w:t>tara</w:t>
      </w:r>
      <w:r>
        <w:rPr>
          <w:spacing w:val="16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4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j</w:t>
      </w:r>
    </w:p>
    <w:p w:rsidR="004A0CBB" w:rsidRDefault="004A0CBB">
      <w:pPr>
        <w:spacing w:before="2" w:line="280" w:lineRule="exact"/>
        <w:rPr>
          <w:sz w:val="28"/>
          <w:szCs w:val="28"/>
        </w:rPr>
      </w:pPr>
    </w:p>
    <w:p w:rsidR="004A0CBB" w:rsidRDefault="00CC0D01">
      <w:pPr>
        <w:ind w:left="52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µ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53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=</w:t>
      </w:r>
      <w:r>
        <w:rPr>
          <w:spacing w:val="-2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me-rating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baik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maupun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4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j</w:t>
      </w:r>
    </w:p>
    <w:p w:rsidR="004A0CBB" w:rsidRDefault="004A0CBB">
      <w:pPr>
        <w:spacing w:before="2" w:line="280" w:lineRule="exact"/>
        <w:rPr>
          <w:sz w:val="28"/>
          <w:szCs w:val="28"/>
        </w:rPr>
      </w:pPr>
    </w:p>
    <w:p w:rsidR="004A0CBB" w:rsidRDefault="00CC0D01">
      <w:pPr>
        <w:ind w:left="521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Ru,i</w:t>
      </w:r>
      <w:r>
        <w:rPr>
          <w:spacing w:val="43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=</w:t>
      </w:r>
      <w:r>
        <w:rPr>
          <w:spacing w:val="-2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</w:p>
    <w:p w:rsidR="004A0CBB" w:rsidRDefault="004A0CBB">
      <w:pPr>
        <w:spacing w:before="2" w:line="280" w:lineRule="exact"/>
        <w:rPr>
          <w:sz w:val="28"/>
          <w:szCs w:val="28"/>
        </w:rPr>
      </w:pPr>
    </w:p>
    <w:p w:rsidR="004A0CBB" w:rsidRDefault="00CC0D01">
      <w:pPr>
        <w:ind w:left="521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Ru,j</w:t>
      </w:r>
      <w:r>
        <w:rPr>
          <w:spacing w:val="47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=</w:t>
      </w:r>
      <w:r>
        <w:rPr>
          <w:spacing w:val="-2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4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j</w:t>
      </w:r>
    </w:p>
    <w:p w:rsidR="004A0CBB" w:rsidRDefault="004A0CBB">
      <w:pPr>
        <w:spacing w:before="2" w:line="280" w:lineRule="exact"/>
        <w:rPr>
          <w:sz w:val="28"/>
          <w:szCs w:val="28"/>
        </w:rPr>
      </w:pPr>
    </w:p>
    <w:p w:rsidR="004A0CBB" w:rsidRDefault="00CC0D01">
      <w:pPr>
        <w:ind w:left="521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38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=</w:t>
      </w:r>
      <w:r>
        <w:rPr>
          <w:spacing w:val="-2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 </w:t>
      </w:r>
      <w:r>
        <w:rPr>
          <w:spacing w:val="9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rata-rata</w:t>
      </w:r>
      <w:r>
        <w:rPr>
          <w:spacing w:val="11"/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u</w:t>
      </w:r>
    </w:p>
    <w:p w:rsidR="004A0CBB" w:rsidRDefault="004A0CBB">
      <w:pPr>
        <w:spacing w:before="10" w:line="160" w:lineRule="exact"/>
        <w:rPr>
          <w:sz w:val="17"/>
          <w:szCs w:val="17"/>
        </w:rPr>
      </w:pPr>
    </w:p>
    <w:p w:rsidR="004A0CBB" w:rsidRDefault="004A0CBB">
      <w:pPr>
        <w:spacing w:line="200" w:lineRule="exact"/>
      </w:pPr>
    </w:p>
    <w:p w:rsidR="004A0CBB" w:rsidRDefault="00CC0D01">
      <w:pPr>
        <w:ind w:left="235" w:right="4862"/>
        <w:jc w:val="both"/>
        <w:rPr>
          <w:sz w:val="29"/>
          <w:szCs w:val="29"/>
        </w:rPr>
      </w:pPr>
      <w:r>
        <w:rPr>
          <w:w w:val="125"/>
          <w:sz w:val="29"/>
          <w:szCs w:val="29"/>
        </w:rPr>
        <w:t xml:space="preserve">1.1.2  </w:t>
      </w:r>
      <w:r>
        <w:rPr>
          <w:spacing w:val="12"/>
          <w:w w:val="125"/>
          <w:sz w:val="29"/>
          <w:szCs w:val="29"/>
        </w:rPr>
        <w:t xml:space="preserve"> </w:t>
      </w:r>
      <w:r>
        <w:rPr>
          <w:w w:val="125"/>
          <w:sz w:val="29"/>
          <w:szCs w:val="29"/>
        </w:rPr>
        <w:t>K-Nearest</w:t>
      </w:r>
      <w:r>
        <w:rPr>
          <w:sz w:val="29"/>
          <w:szCs w:val="29"/>
        </w:rPr>
        <w:t xml:space="preserve"> </w:t>
      </w:r>
      <w:r>
        <w:rPr>
          <w:spacing w:val="-36"/>
          <w:sz w:val="29"/>
          <w:szCs w:val="29"/>
        </w:rPr>
        <w:t xml:space="preserve"> </w:t>
      </w:r>
      <w:r>
        <w:rPr>
          <w:w w:val="121"/>
          <w:sz w:val="29"/>
          <w:szCs w:val="29"/>
        </w:rPr>
        <w:t>Neig</w:t>
      </w:r>
      <w:r>
        <w:rPr>
          <w:spacing w:val="-8"/>
          <w:w w:val="121"/>
          <w:sz w:val="29"/>
          <w:szCs w:val="29"/>
        </w:rPr>
        <w:t>h</w:t>
      </w:r>
      <w:r>
        <w:rPr>
          <w:spacing w:val="9"/>
          <w:w w:val="128"/>
          <w:sz w:val="29"/>
          <w:szCs w:val="29"/>
        </w:rPr>
        <w:t>b</w:t>
      </w:r>
      <w:r>
        <w:rPr>
          <w:w w:val="125"/>
          <w:sz w:val="29"/>
          <w:szCs w:val="29"/>
        </w:rPr>
        <w:t>or</w:t>
      </w:r>
    </w:p>
    <w:p w:rsidR="004A0CBB" w:rsidRDefault="004A0CBB">
      <w:pPr>
        <w:spacing w:before="8" w:line="220" w:lineRule="exact"/>
        <w:rPr>
          <w:sz w:val="22"/>
          <w:szCs w:val="22"/>
        </w:rPr>
      </w:pPr>
    </w:p>
    <w:p w:rsidR="004A0CBB" w:rsidRDefault="00CC0D01">
      <w:pPr>
        <w:spacing w:line="312" w:lineRule="auto"/>
        <w:ind w:left="235" w:right="69"/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lebih</w:t>
      </w:r>
      <w:r>
        <w:rPr>
          <w:spacing w:val="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erfokus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bagai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ana  cara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mencari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item-item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tetangga </w:t>
      </w:r>
      <w:r>
        <w:rPr>
          <w:spacing w:val="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terde</w:t>
      </w:r>
      <w:r>
        <w:rPr>
          <w:spacing w:val="-12"/>
          <w:w w:val="107"/>
          <w:sz w:val="24"/>
          <w:szCs w:val="24"/>
        </w:rPr>
        <w:t>k</w:t>
      </w:r>
      <w:r>
        <w:rPr>
          <w:w w:val="120"/>
          <w:sz w:val="24"/>
          <w:szCs w:val="24"/>
        </w:rPr>
        <w:t xml:space="preserve">at </w:t>
      </w:r>
      <w:r>
        <w:rPr>
          <w:sz w:val="24"/>
          <w:szCs w:val="24"/>
        </w:rPr>
        <w:t xml:space="preserve">dengan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item 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 xml:space="preserve">ang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dicari.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Sehi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gga  na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 xml:space="preserve">a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item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tersebut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bisa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dijadi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3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sebagai </w:t>
      </w:r>
      <w:r>
        <w:rPr>
          <w:sz w:val="24"/>
          <w:szCs w:val="24"/>
        </w:rPr>
        <w:t>dasar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54"/>
          <w:sz w:val="24"/>
          <w:szCs w:val="24"/>
        </w:rPr>
        <w:t xml:space="preserve"> </w:t>
      </w:r>
      <w:r>
        <w:rPr>
          <w:spacing w:val="8"/>
          <w:w w:val="108"/>
          <w:sz w:val="24"/>
          <w:szCs w:val="24"/>
        </w:rPr>
        <w:t>p</w:t>
      </w:r>
      <w:r>
        <w:rPr>
          <w:w w:val="108"/>
          <w:sz w:val="24"/>
          <w:szCs w:val="24"/>
        </w:rPr>
        <w:t>e</w:t>
      </w:r>
      <w:r>
        <w:rPr>
          <w:spacing w:val="-6"/>
          <w:w w:val="108"/>
          <w:sz w:val="24"/>
          <w:szCs w:val="24"/>
        </w:rPr>
        <w:t>m</w:t>
      </w:r>
      <w:r>
        <w:rPr>
          <w:w w:val="108"/>
          <w:sz w:val="24"/>
          <w:szCs w:val="24"/>
        </w:rPr>
        <w:t>buatan</w:t>
      </w:r>
      <w:r>
        <w:rPr>
          <w:spacing w:val="17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2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engine.</w:t>
      </w:r>
    </w:p>
    <w:p w:rsidR="004A0CBB" w:rsidRDefault="004A0CBB">
      <w:pPr>
        <w:spacing w:before="2" w:line="240" w:lineRule="exact"/>
        <w:rPr>
          <w:sz w:val="24"/>
          <w:szCs w:val="24"/>
        </w:rPr>
      </w:pPr>
    </w:p>
    <w:p w:rsidR="004A0CBB" w:rsidRDefault="00CC0D01">
      <w:pPr>
        <w:ind w:left="3081"/>
        <w:rPr>
          <w:sz w:val="24"/>
          <w:szCs w:val="24"/>
        </w:rPr>
        <w:sectPr w:rsidR="004A0CBB">
          <w:pgSz w:w="11920" w:h="16840"/>
          <w:pgMar w:top="1560" w:right="1240" w:bottom="280" w:left="1680" w:header="0" w:footer="1082" w:gutter="0"/>
          <w:cols w:space="720"/>
        </w:sectPr>
      </w:pPr>
      <w:r>
        <w:rPr>
          <w:w w:val="113"/>
          <w:sz w:val="24"/>
          <w:szCs w:val="24"/>
        </w:rPr>
        <w:t>simi</w:t>
      </w:r>
      <w:r>
        <w:rPr>
          <w:spacing w:val="7"/>
          <w:w w:val="113"/>
          <w:sz w:val="24"/>
          <w:szCs w:val="24"/>
        </w:rPr>
        <w:t>l</w:t>
      </w:r>
      <w:r>
        <w:rPr>
          <w:w w:val="113"/>
          <w:sz w:val="24"/>
          <w:szCs w:val="24"/>
        </w:rPr>
        <w:t>a</w:t>
      </w:r>
      <w:r>
        <w:rPr>
          <w:spacing w:val="8"/>
          <w:w w:val="113"/>
          <w:sz w:val="24"/>
          <w:szCs w:val="24"/>
        </w:rPr>
        <w:t>r</w:t>
      </w:r>
      <w:r>
        <w:rPr>
          <w:w w:val="113"/>
          <w:sz w:val="24"/>
          <w:szCs w:val="24"/>
        </w:rPr>
        <w:t>it</w:t>
      </w:r>
      <w:r>
        <w:rPr>
          <w:spacing w:val="10"/>
          <w:w w:val="113"/>
          <w:sz w:val="24"/>
          <w:szCs w:val="24"/>
        </w:rPr>
        <w:t>y</w:t>
      </w:r>
      <w:r>
        <w:rPr>
          <w:w w:val="113"/>
          <w:sz w:val="24"/>
          <w:szCs w:val="24"/>
        </w:rPr>
        <w:t>(a,</w:t>
      </w:r>
      <w:r>
        <w:rPr>
          <w:spacing w:val="-23"/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>i)</w:t>
      </w:r>
      <w:r>
        <w:rPr>
          <w:spacing w:val="31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=</w:t>
      </w:r>
      <w:r>
        <w:rPr>
          <w:spacing w:val="-13"/>
          <w:w w:val="13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w</w:t>
      </w:r>
      <w:r>
        <w:rPr>
          <w:sz w:val="24"/>
          <w:szCs w:val="24"/>
        </w:rPr>
        <w:t>(a,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i),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k                                      </w:t>
      </w:r>
      <w:r>
        <w:rPr>
          <w:spacing w:val="5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(1.2)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1" w:line="200" w:lineRule="exact"/>
      </w:pPr>
    </w:p>
    <w:p w:rsidR="004A0CBB" w:rsidRDefault="00CC0D01">
      <w:pPr>
        <w:spacing w:line="520" w:lineRule="exact"/>
        <w:ind w:left="275"/>
        <w:rPr>
          <w:sz w:val="50"/>
          <w:szCs w:val="50"/>
        </w:rPr>
      </w:pPr>
      <w:r>
        <w:rPr>
          <w:w w:val="120"/>
          <w:sz w:val="50"/>
          <w:szCs w:val="50"/>
        </w:rPr>
        <w:t xml:space="preserve">Chapter </w:t>
      </w:r>
      <w:r>
        <w:rPr>
          <w:spacing w:val="13"/>
          <w:w w:val="120"/>
          <w:sz w:val="50"/>
          <w:szCs w:val="50"/>
        </w:rPr>
        <w:t xml:space="preserve"> </w:t>
      </w:r>
      <w:r>
        <w:rPr>
          <w:w w:val="120"/>
          <w:sz w:val="50"/>
          <w:szCs w:val="50"/>
        </w:rPr>
        <w:t>2</w:t>
      </w:r>
    </w:p>
    <w:p w:rsidR="004A0CBB" w:rsidRDefault="004A0CBB">
      <w:pPr>
        <w:spacing w:line="200" w:lineRule="exact"/>
      </w:pPr>
    </w:p>
    <w:p w:rsidR="004A0CBB" w:rsidRDefault="004A0CBB">
      <w:pPr>
        <w:spacing w:before="13" w:line="220" w:lineRule="exact"/>
        <w:rPr>
          <w:sz w:val="22"/>
          <w:szCs w:val="22"/>
        </w:rPr>
      </w:pPr>
    </w:p>
    <w:p w:rsidR="004A0CBB" w:rsidRDefault="00CC0D01">
      <w:pPr>
        <w:ind w:left="275"/>
        <w:rPr>
          <w:sz w:val="50"/>
          <w:szCs w:val="50"/>
        </w:rPr>
      </w:pPr>
      <w:r>
        <w:rPr>
          <w:spacing w:val="-19"/>
          <w:w w:val="124"/>
          <w:sz w:val="50"/>
          <w:szCs w:val="50"/>
        </w:rPr>
        <w:t>P</w:t>
      </w:r>
      <w:r>
        <w:rPr>
          <w:w w:val="124"/>
          <w:sz w:val="50"/>
          <w:szCs w:val="50"/>
        </w:rPr>
        <w:t>enggunaan</w:t>
      </w:r>
      <w:r>
        <w:rPr>
          <w:spacing w:val="34"/>
          <w:w w:val="124"/>
          <w:sz w:val="50"/>
          <w:szCs w:val="50"/>
        </w:rPr>
        <w:t xml:space="preserve"> </w:t>
      </w:r>
      <w:r>
        <w:rPr>
          <w:w w:val="123"/>
          <w:sz w:val="50"/>
          <w:szCs w:val="50"/>
        </w:rPr>
        <w:t>Met</w:t>
      </w:r>
      <w:r>
        <w:rPr>
          <w:spacing w:val="16"/>
          <w:w w:val="123"/>
          <w:sz w:val="50"/>
          <w:szCs w:val="50"/>
        </w:rPr>
        <w:t>o</w:t>
      </w:r>
      <w:r>
        <w:rPr>
          <w:w w:val="122"/>
          <w:sz w:val="50"/>
          <w:szCs w:val="50"/>
        </w:rPr>
        <w:t>de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12" w:line="200" w:lineRule="exact"/>
      </w:pPr>
    </w:p>
    <w:p w:rsidR="004A0CBB" w:rsidRDefault="00CC0D01">
      <w:pPr>
        <w:ind w:left="275"/>
        <w:rPr>
          <w:sz w:val="34"/>
          <w:szCs w:val="34"/>
        </w:rPr>
      </w:pPr>
      <w:r>
        <w:rPr>
          <w:sz w:val="34"/>
          <w:szCs w:val="34"/>
        </w:rPr>
        <w:t xml:space="preserve">2.1    </w:t>
      </w:r>
      <w:r>
        <w:rPr>
          <w:spacing w:val="31"/>
          <w:sz w:val="34"/>
          <w:szCs w:val="34"/>
        </w:rPr>
        <w:t xml:space="preserve"> </w:t>
      </w:r>
      <w:r>
        <w:rPr>
          <w:w w:val="120"/>
          <w:sz w:val="34"/>
          <w:szCs w:val="34"/>
        </w:rPr>
        <w:t>Mencari</w:t>
      </w:r>
      <w:r>
        <w:rPr>
          <w:spacing w:val="51"/>
          <w:w w:val="120"/>
          <w:sz w:val="34"/>
          <w:szCs w:val="34"/>
        </w:rPr>
        <w:t xml:space="preserve"> </w:t>
      </w:r>
      <w:r>
        <w:rPr>
          <w:w w:val="120"/>
          <w:sz w:val="34"/>
          <w:szCs w:val="34"/>
        </w:rPr>
        <w:t>Nilai</w:t>
      </w:r>
      <w:r>
        <w:rPr>
          <w:spacing w:val="21"/>
          <w:w w:val="120"/>
          <w:sz w:val="34"/>
          <w:szCs w:val="34"/>
        </w:rPr>
        <w:t xml:space="preserve"> </w:t>
      </w:r>
      <w:r>
        <w:rPr>
          <w:w w:val="120"/>
          <w:sz w:val="34"/>
          <w:szCs w:val="34"/>
        </w:rPr>
        <w:t>Cosine</w:t>
      </w:r>
      <w:r>
        <w:rPr>
          <w:spacing w:val="19"/>
          <w:w w:val="120"/>
          <w:sz w:val="34"/>
          <w:szCs w:val="34"/>
        </w:rPr>
        <w:t xml:space="preserve"> </w:t>
      </w:r>
      <w:r>
        <w:rPr>
          <w:w w:val="123"/>
          <w:sz w:val="34"/>
          <w:szCs w:val="34"/>
        </w:rPr>
        <w:t>Similari</w:t>
      </w:r>
      <w:r>
        <w:rPr>
          <w:spacing w:val="-9"/>
          <w:w w:val="123"/>
          <w:sz w:val="34"/>
          <w:szCs w:val="34"/>
        </w:rPr>
        <w:t>t</w:t>
      </w:r>
      <w:r>
        <w:rPr>
          <w:w w:val="120"/>
          <w:sz w:val="34"/>
          <w:szCs w:val="34"/>
        </w:rPr>
        <w:t>y</w:t>
      </w:r>
    </w:p>
    <w:p w:rsidR="004A0CBB" w:rsidRDefault="004A0CBB">
      <w:pPr>
        <w:spacing w:before="18" w:line="280" w:lineRule="exact"/>
        <w:rPr>
          <w:sz w:val="28"/>
          <w:szCs w:val="28"/>
        </w:rPr>
      </w:pPr>
    </w:p>
    <w:p w:rsidR="004A0CBB" w:rsidRDefault="00CC0D01">
      <w:pPr>
        <w:spacing w:line="312" w:lineRule="auto"/>
        <w:ind w:left="275" w:right="69"/>
        <w:rPr>
          <w:sz w:val="24"/>
          <w:szCs w:val="24"/>
        </w:rPr>
      </w:pP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ahap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melaku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encarian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3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 xml:space="preserve">emiripan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setiap </w:t>
      </w:r>
      <w:r>
        <w:rPr>
          <w:spacing w:val="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engguna</w:t>
      </w:r>
      <w:r>
        <w:rPr>
          <w:spacing w:val="5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4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meng</w:t>
      </w:r>
      <w:r>
        <w:rPr>
          <w:w w:val="105"/>
          <w:sz w:val="24"/>
          <w:szCs w:val="24"/>
        </w:rPr>
        <w:t>guna</w:t>
      </w:r>
      <w:r>
        <w:rPr>
          <w:spacing w:val="-12"/>
          <w:w w:val="105"/>
          <w:sz w:val="24"/>
          <w:szCs w:val="24"/>
        </w:rPr>
        <w:t>k</w:t>
      </w:r>
      <w:r>
        <w:rPr>
          <w:w w:val="109"/>
          <w:sz w:val="24"/>
          <w:szCs w:val="24"/>
        </w:rPr>
        <w:t xml:space="preserve">an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dule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cosine</w:t>
      </w:r>
      <w:r>
        <w:rPr>
          <w:spacing w:val="13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similari</w:t>
      </w:r>
      <w:r>
        <w:rPr>
          <w:spacing w:val="-5"/>
          <w:w w:val="105"/>
          <w:sz w:val="24"/>
          <w:szCs w:val="24"/>
        </w:rPr>
        <w:t>t</w:t>
      </w:r>
      <w:r>
        <w:rPr>
          <w:spacing w:val="-19"/>
          <w:w w:val="102"/>
          <w:sz w:val="24"/>
          <w:szCs w:val="24"/>
        </w:rPr>
        <w:t>y</w:t>
      </w:r>
      <w:r>
        <w:rPr>
          <w:w w:val="107"/>
          <w:sz w:val="24"/>
          <w:szCs w:val="24"/>
        </w:rPr>
        <w:t>.</w:t>
      </w:r>
    </w:p>
    <w:p w:rsidR="004A0CBB" w:rsidRDefault="00CC0D01">
      <w:pPr>
        <w:spacing w:before="40"/>
        <w:ind w:left="103"/>
      </w:pPr>
      <w:r>
        <w:pict>
          <v:group id="_x0000_s1206" style="position:absolute;left:0;text-align:left;margin-left:95.25pt;margin-top:2.45pt;width:433pt;height:60.8pt;z-index:-2117;mso-position-horizontal-relative:page" coordorigin="1905,49" coordsize="8660,1215">
            <v:shape id="_x0000_s1222" style="position:absolute;left:1915;top:59;width:8640;height:239" coordorigin="1915,59" coordsize="8640,239" path="m1915,298r8640,l10555,59r-8640,l1915,298xe" fillcolor="#f2f2ea" stroked="f">
              <v:path arrowok="t"/>
            </v:shape>
            <v:shape id="_x0000_s1221" style="position:absolute;left:3763;top:223;width:60;height:0" coordorigin="3763,223" coordsize="60,0" path="m3763,223r60,e" filled="f" strokeweight=".14042mm">
              <v:path arrowok="t"/>
            </v:shape>
            <v:shape id="_x0000_s1220" style="position:absolute;left:5719;top:223;width:60;height:0" coordorigin="5719,223" coordsize="60,0" path="m5719,223r60,e" filled="f" strokeweight=".14042mm">
              <v:path arrowok="t"/>
            </v:shape>
            <v:shape id="_x0000_s1219" style="position:absolute;left:1915;top:298;width:8640;height:239" coordorigin="1915,298" coordsize="8640,239" path="m1915,538r8640,l10555,298r-8640,l1915,538xe" fillcolor="#f2f2ea" stroked="f">
              <v:path arrowok="t"/>
            </v:shape>
            <v:shape id="_x0000_s1218" style="position:absolute;left:2700;top:462;width:60;height:0" coordorigin="2700,462" coordsize="60,0" path="m2700,462r60,e" filled="f" strokeweight=".14042mm">
              <v:path arrowok="t"/>
            </v:shape>
            <v:shape id="_x0000_s1217" style="position:absolute;left:1915;top:538;width:8640;height:239" coordorigin="1915,538" coordsize="8640,239" path="m1915,777r8640,l10555,538r-8640,l1915,777xe" fillcolor="#f2f2ea" stroked="f">
              <v:path arrowok="t"/>
            </v:shape>
            <v:shape id="_x0000_s1216" style="position:absolute;left:3082;top:701;width:60;height:0" coordorigin="3082,701" coordsize="60,0" path="m3082,701r60,e" filled="f" strokeweight=".14042mm">
              <v:path arrowok="t"/>
            </v:shape>
            <v:shape id="_x0000_s1215" style="position:absolute;left:3690;top:701;width:60;height:0" coordorigin="3690,701" coordsize="60,0" path="m3690,701r60,e" filled="f" strokeweight=".14042mm">
              <v:path arrowok="t"/>
            </v:shape>
            <v:shape id="_x0000_s1214" style="position:absolute;left:8708;top:701;width:60;height:0" coordorigin="8708,701" coordsize="60,0" path="m8708,701r60,e" filled="f" strokeweight=".14042mm">
              <v:path arrowok="t"/>
            </v:shape>
            <v:shape id="_x0000_s1213" style="position:absolute;left:1915;top:777;width:8640;height:239" coordorigin="1915,777" coordsize="8640,239" path="m1915,1016r8640,l10555,777r-8640,l1915,1016xe" fillcolor="#f2f2ea" stroked="f">
              <v:path arrowok="t"/>
            </v:shape>
            <v:shape id="_x0000_s1212" style="position:absolute;left:3082;top:940;width:60;height:0" coordorigin="3082,940" coordsize="60,0" path="m3082,940r60,e" filled="f" strokeweight=".14042mm">
              <v:path arrowok="t"/>
            </v:shape>
            <v:shape id="_x0000_s1211" style="position:absolute;left:3690;top:940;width:60;height:0" coordorigin="3690,940" coordsize="60,0" path="m3690,940r60,e" filled="f" strokeweight=".14042mm">
              <v:path arrowok="t"/>
            </v:shape>
            <v:shape id="_x0000_s1210" style="position:absolute;left:6308;top:940;width:60;height:0" coordorigin="6308,940" coordsize="60,0" path="m6308,940r60,e" filled="f" strokeweight=".14042mm">
              <v:path arrowok="t"/>
            </v:shape>
            <v:shape id="_x0000_s1209" style="position:absolute;left:1915;top:1016;width:8640;height:239" coordorigin="1915,1016" coordsize="8640,239" path="m1915,1255r8640,l10555,1016r-8640,l1915,1255xe" fillcolor="#f2f2ea" stroked="f">
              <v:path arrowok="t"/>
            </v:shape>
            <v:shape id="_x0000_s1208" style="position:absolute;left:3082;top:1179;width:60;height:0" coordorigin="3082,1179" coordsize="60,0" path="m3082,1179r60,e" filled="f" strokeweight=".14042mm">
              <v:path arrowok="t"/>
            </v:shape>
            <v:shape id="_x0000_s1207" style="position:absolute;left:3690;top:1179;width:60;height:0" coordorigin="3690,1179" coordsize="60,0" path="m3690,1179r60,e" filled="f" strokeweight=".14042mm">
              <v:path arrowok="t"/>
            </v:shape>
            <w10:wrap anchorx="page"/>
          </v:group>
        </w:pict>
      </w:r>
      <w:r>
        <w:rPr>
          <w:color w:val="7F7F7F"/>
          <w:sz w:val="12"/>
          <w:szCs w:val="12"/>
        </w:rPr>
        <w:t xml:space="preserve">1   </w:t>
      </w:r>
      <w:r>
        <w:rPr>
          <w:color w:val="7F7F7F"/>
          <w:spacing w:val="21"/>
          <w:sz w:val="12"/>
          <w:szCs w:val="1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e </w:t>
      </w:r>
      <w:r>
        <w:rPr>
          <w:color w:val="000000"/>
          <w:spacing w:val="29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8"/>
          <w:w w:val="137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 xml:space="preserve">e 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7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5"/>
          <w:w w:val="139"/>
        </w:rPr>
        <w:t xml:space="preserve"> </w:t>
      </w:r>
      <w:r>
        <w:rPr>
          <w:color w:val="000000"/>
        </w:rPr>
        <w:t>y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2"/>
        </w:rPr>
        <w:t xml:space="preserve"> </w:t>
      </w:r>
      <w:r>
        <w:rPr>
          <w:color w:val="000000"/>
          <w:w w:val="92"/>
        </w:rPr>
        <w:t>f</w:t>
      </w:r>
      <w:r>
        <w:rPr>
          <w:color w:val="000000"/>
          <w:spacing w:val="-16"/>
          <w:w w:val="92"/>
        </w:rPr>
        <w:t xml:space="preserve"> </w:t>
      </w:r>
      <w:r>
        <w:rPr>
          <w:color w:val="000000"/>
          <w:w w:val="92"/>
        </w:rPr>
        <w:t>i</w:t>
      </w:r>
      <w:r>
        <w:rPr>
          <w:color w:val="000000"/>
          <w:spacing w:val="-12"/>
          <w:w w:val="92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 xml:space="preserve">l 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20"/>
        </w:rPr>
        <w:t xml:space="preserve"> </w:t>
      </w:r>
      <w:r>
        <w:rPr>
          <w:color w:val="000000"/>
          <w:w w:val="127"/>
        </w:rPr>
        <w:t>t</w:t>
      </w:r>
      <w:r>
        <w:rPr>
          <w:color w:val="000000"/>
          <w:spacing w:val="-6"/>
          <w:w w:val="127"/>
        </w:rPr>
        <w:t xml:space="preserve"> </w:t>
      </w:r>
      <w:r>
        <w:rPr>
          <w:color w:val="000000"/>
          <w:w w:val="127"/>
        </w:rPr>
        <w:t>)</w:t>
      </w:r>
    </w:p>
    <w:p w:rsidR="004A0CBB" w:rsidRDefault="00CC0D01">
      <w:pPr>
        <w:spacing w:before="9"/>
        <w:ind w:left="103"/>
      </w:pPr>
      <w:r>
        <w:rPr>
          <w:color w:val="7F7F7F"/>
          <w:sz w:val="12"/>
          <w:szCs w:val="12"/>
        </w:rPr>
        <w:t xml:space="preserve">2  </w:t>
      </w:r>
      <w:r>
        <w:rPr>
          <w:color w:val="7F7F7F"/>
          <w:spacing w:val="29"/>
          <w:sz w:val="12"/>
          <w:szCs w:val="12"/>
        </w:rPr>
        <w:t xml:space="preserve"> </w:t>
      </w:r>
      <w:r>
        <w:rPr>
          <w:color w:val="000000"/>
          <w:spacing w:val="6"/>
        </w:rPr>
        <w:t>n</w:t>
      </w:r>
      <w:r>
        <w:rPr>
          <w:color w:val="000000"/>
        </w:rPr>
        <w:t>p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 xml:space="preserve">l 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 xml:space="preserve">0 </w:t>
      </w:r>
      <w:r>
        <w:rPr>
          <w:color w:val="000000"/>
          <w:spacing w:val="50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3"/>
      </w:pPr>
      <w:r>
        <w:rPr>
          <w:color w:val="7F7F7F"/>
          <w:sz w:val="12"/>
          <w:szCs w:val="12"/>
        </w:rPr>
        <w:t xml:space="preserve">3   </w:t>
      </w:r>
      <w:r>
        <w:rPr>
          <w:color w:val="7F7F7F"/>
          <w:spacing w:val="22"/>
          <w:sz w:val="12"/>
          <w:szCs w:val="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0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9"/>
          <w:w w:val="139"/>
        </w:rPr>
        <w:t xml:space="preserve"> </w:t>
      </w:r>
      <w:r>
        <w:rPr>
          <w:color w:val="000000"/>
        </w:rPr>
        <w:t xml:space="preserve">y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9"/>
          <w:w w:val="139"/>
        </w:rPr>
        <w:t xml:space="preserve"> </w:t>
      </w:r>
      <w:r>
        <w:rPr>
          <w:color w:val="000000"/>
        </w:rPr>
        <w:t xml:space="preserve">h 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0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8"/>
        </w:rPr>
        <w:t>t</w:t>
      </w:r>
      <w:r>
        <w:rPr>
          <w:color w:val="000000"/>
          <w:spacing w:val="64"/>
          <w:w w:val="138"/>
        </w:rPr>
        <w:t xml:space="preserve"> </w:t>
      </w:r>
      <w:r>
        <w:rPr>
          <w:color w:val="000000"/>
          <w:w w:val="138"/>
        </w:rPr>
        <w:t>=</w:t>
      </w:r>
      <w:r>
        <w:rPr>
          <w:color w:val="000000"/>
          <w:spacing w:val="38"/>
          <w:w w:val="138"/>
        </w:rPr>
        <w:t xml:space="preserve"> </w:t>
      </w:r>
      <w:r>
        <w:rPr>
          <w:color w:val="000000"/>
          <w:spacing w:val="6"/>
        </w:rPr>
        <w:t>p</w:t>
      </w:r>
      <w:r>
        <w:rPr>
          <w:color w:val="000000"/>
        </w:rPr>
        <w:t>d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9"/>
          <w:w w:val="105"/>
        </w:rPr>
        <w:t>D</w:t>
      </w:r>
      <w:r>
        <w:rPr>
          <w:color w:val="000000"/>
          <w:spacing w:val="9"/>
          <w:w w:val="112"/>
        </w:rPr>
        <w:t>a</w:t>
      </w:r>
      <w:r>
        <w:rPr>
          <w:color w:val="000000"/>
          <w:spacing w:val="9"/>
          <w:w w:val="139"/>
        </w:rPr>
        <w:t>t</w:t>
      </w:r>
      <w:r>
        <w:rPr>
          <w:color w:val="000000"/>
          <w:spacing w:val="9"/>
          <w:w w:val="112"/>
        </w:rPr>
        <w:t>a</w:t>
      </w:r>
      <w:r>
        <w:rPr>
          <w:color w:val="000000"/>
          <w:spacing w:val="9"/>
          <w:w w:val="116"/>
        </w:rPr>
        <w:t>Fr</w:t>
      </w:r>
      <w:r>
        <w:rPr>
          <w:color w:val="000000"/>
          <w:spacing w:val="8"/>
          <w:w w:val="112"/>
        </w:rPr>
        <w:t>a</w:t>
      </w:r>
      <w:r>
        <w:rPr>
          <w:color w:val="000000"/>
          <w:spacing w:val="9"/>
          <w:w w:val="106"/>
        </w:rPr>
        <w:t>m</w:t>
      </w:r>
      <w:r>
        <w:rPr>
          <w:color w:val="000000"/>
          <w:w w:val="99"/>
        </w:rPr>
        <w:t>e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  <w:spacing w:val="4"/>
          <w:w w:val="105"/>
        </w:rPr>
        <w:t>x</w:t>
      </w:r>
      <w:r>
        <w:rPr>
          <w:color w:val="000000"/>
          <w:spacing w:val="13"/>
          <w:w w:val="137"/>
        </w:rPr>
        <w:t>=</w:t>
      </w:r>
      <w:r>
        <w:rPr>
          <w:color w:val="000000"/>
          <w:w w:val="91"/>
        </w:rPr>
        <w:t>f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 xml:space="preserve">l 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20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7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8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3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3"/>
      </w:pPr>
      <w:r>
        <w:rPr>
          <w:color w:val="7F7F7F"/>
          <w:sz w:val="12"/>
          <w:szCs w:val="12"/>
        </w:rPr>
        <w:t xml:space="preserve">4   </w:t>
      </w:r>
      <w:r>
        <w:rPr>
          <w:color w:val="7F7F7F"/>
          <w:spacing w:val="22"/>
          <w:sz w:val="12"/>
          <w:szCs w:val="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0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9"/>
          <w:w w:val="139"/>
        </w:rPr>
        <w:t xml:space="preserve"> </w:t>
      </w:r>
      <w:r>
        <w:rPr>
          <w:color w:val="000000"/>
        </w:rPr>
        <w:t xml:space="preserve">y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9"/>
          <w:w w:val="139"/>
        </w:rPr>
        <w:t xml:space="preserve"> </w:t>
      </w:r>
      <w:r>
        <w:rPr>
          <w:color w:val="000000"/>
        </w:rPr>
        <w:t xml:space="preserve">h 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0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6"/>
          <w:w w:val="99"/>
        </w:rPr>
        <w:t>col</w:t>
      </w:r>
      <w:r>
        <w:rPr>
          <w:color w:val="000000"/>
          <w:spacing w:val="16"/>
          <w:w w:val="110"/>
        </w:rPr>
        <w:t>u</w:t>
      </w:r>
      <w:r>
        <w:rPr>
          <w:color w:val="000000"/>
          <w:spacing w:val="16"/>
          <w:w w:val="106"/>
        </w:rPr>
        <w:t>m</w:t>
      </w:r>
      <w:r>
        <w:rPr>
          <w:color w:val="000000"/>
          <w:spacing w:val="16"/>
          <w:w w:val="110"/>
        </w:rPr>
        <w:t>n</w:t>
      </w:r>
      <w:r>
        <w:rPr>
          <w:color w:val="000000"/>
          <w:spacing w:val="-2"/>
        </w:rPr>
        <w:t>s</w:t>
      </w:r>
      <w:r>
        <w:rPr>
          <w:color w:val="000000"/>
          <w:spacing w:val="11"/>
          <w:w w:val="137"/>
        </w:rPr>
        <w:t>=</w:t>
      </w:r>
      <w:r>
        <w:rPr>
          <w:color w:val="000000"/>
          <w:w w:val="91"/>
        </w:rPr>
        <w:t>f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 xml:space="preserve">l </w:t>
      </w:r>
      <w:r>
        <w:rPr>
          <w:color w:val="000000"/>
          <w:spacing w:val="29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8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  <w:w w:val="105"/>
        </w:rPr>
        <w:t>x</w:t>
      </w:r>
    </w:p>
    <w:p w:rsidR="004A0CBB" w:rsidRDefault="00CC0D01">
      <w:pPr>
        <w:spacing w:before="9"/>
        <w:ind w:left="103"/>
      </w:pPr>
      <w:r>
        <w:rPr>
          <w:color w:val="7F7F7F"/>
          <w:sz w:val="12"/>
          <w:szCs w:val="12"/>
        </w:rPr>
        <w:t xml:space="preserve">5   </w:t>
      </w:r>
      <w:r>
        <w:rPr>
          <w:color w:val="7F7F7F"/>
          <w:spacing w:val="22"/>
          <w:sz w:val="12"/>
          <w:szCs w:val="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0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9"/>
          <w:w w:val="139"/>
        </w:rPr>
        <w:t xml:space="preserve"> </w:t>
      </w:r>
      <w:r>
        <w:rPr>
          <w:color w:val="000000"/>
        </w:rPr>
        <w:t xml:space="preserve">y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9"/>
          <w:w w:val="139"/>
        </w:rPr>
        <w:t xml:space="preserve"> </w:t>
      </w:r>
      <w:r>
        <w:rPr>
          <w:color w:val="000000"/>
        </w:rPr>
        <w:t xml:space="preserve">h 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0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14"/>
        </w:rPr>
        <w:t>hea</w:t>
      </w:r>
      <w:r>
        <w:rPr>
          <w:color w:val="000000"/>
        </w:rPr>
        <w:t>d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81"/>
        <w:ind w:left="3090"/>
        <w:rPr>
          <w:sz w:val="24"/>
          <w:szCs w:val="24"/>
        </w:rPr>
      </w:pPr>
      <w:r>
        <w:rPr>
          <w:sz w:val="24"/>
          <w:szCs w:val="24"/>
        </w:rPr>
        <w:t>Listing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2.1: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Cosine</w:t>
      </w:r>
      <w:r>
        <w:rPr>
          <w:spacing w:val="2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Similari</w:t>
      </w:r>
      <w:r>
        <w:rPr>
          <w:spacing w:val="-5"/>
          <w:w w:val="105"/>
          <w:sz w:val="24"/>
          <w:szCs w:val="24"/>
        </w:rPr>
        <w:t>t</w:t>
      </w:r>
      <w:r>
        <w:rPr>
          <w:w w:val="102"/>
          <w:sz w:val="24"/>
          <w:szCs w:val="24"/>
        </w:rPr>
        <w:t>y</w:t>
      </w:r>
    </w:p>
    <w:p w:rsidR="004A0CBB" w:rsidRDefault="004A0CBB">
      <w:pPr>
        <w:spacing w:before="2" w:line="260" w:lineRule="exact"/>
        <w:rPr>
          <w:sz w:val="26"/>
          <w:szCs w:val="26"/>
        </w:rPr>
      </w:pPr>
    </w:p>
    <w:p w:rsidR="004A0CBB" w:rsidRDefault="00CC0D01">
      <w:pPr>
        <w:ind w:left="626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enjelasan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2.1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4A0CBB" w:rsidRDefault="004A0CBB">
      <w:pPr>
        <w:spacing w:before="2" w:line="280" w:lineRule="exact"/>
        <w:rPr>
          <w:sz w:val="28"/>
          <w:szCs w:val="28"/>
        </w:rPr>
      </w:pPr>
    </w:p>
    <w:p w:rsidR="004A0CBB" w:rsidRDefault="00CC0D01">
      <w:pPr>
        <w:spacing w:line="312" w:lineRule="auto"/>
        <w:ind w:left="860" w:right="70" w:hanging="29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 xml:space="preserve">ada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baris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15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terdapat</w:t>
      </w:r>
      <w:r>
        <w:rPr>
          <w:spacing w:val="9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cosine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similari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dimana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itu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bi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dule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cosine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simi- lari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mencari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3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 xml:space="preserve">emiripan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58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104"/>
          <w:sz w:val="24"/>
          <w:szCs w:val="24"/>
        </w:rPr>
        <w:t>engguna.</w:t>
      </w:r>
    </w:p>
    <w:p w:rsidR="004A0CBB" w:rsidRDefault="004A0CBB">
      <w:pPr>
        <w:spacing w:before="2" w:line="200" w:lineRule="exact"/>
      </w:pPr>
    </w:p>
    <w:p w:rsidR="004A0CBB" w:rsidRDefault="00CC0D01">
      <w:pPr>
        <w:spacing w:line="312" w:lineRule="auto"/>
        <w:ind w:left="860" w:right="69" w:hanging="29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 xml:space="preserve">ada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baris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diguna</w:t>
      </w:r>
      <w:r>
        <w:rPr>
          <w:spacing w:val="-11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mengisi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 xml:space="preserve">emiripan </w:t>
      </w:r>
      <w:r>
        <w:rPr>
          <w:spacing w:val="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4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engg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na</w:t>
      </w:r>
      <w:r>
        <w:rPr>
          <w:spacing w:val="5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sama</w:t>
      </w:r>
      <w:r>
        <w:rPr>
          <w:spacing w:val="4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di </w:t>
      </w:r>
      <w:r>
        <w:rPr>
          <w:sz w:val="24"/>
          <w:szCs w:val="24"/>
        </w:rPr>
        <w:t>isi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</w:p>
    <w:p w:rsidR="004A0CBB" w:rsidRDefault="004A0CBB">
      <w:pPr>
        <w:spacing w:before="2" w:line="200" w:lineRule="exact"/>
      </w:pPr>
    </w:p>
    <w:p w:rsidR="004A0CBB" w:rsidRDefault="00CC0D01">
      <w:pPr>
        <w:spacing w:line="312" w:lineRule="auto"/>
        <w:ind w:left="860" w:right="70" w:hanging="299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ada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baris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mengguna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>an</w:t>
      </w:r>
      <w:r>
        <w:rPr>
          <w:spacing w:val="5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data</w:t>
      </w:r>
      <w:r>
        <w:rPr>
          <w:spacing w:val="-21"/>
          <w:w w:val="109"/>
          <w:sz w:val="24"/>
          <w:szCs w:val="24"/>
        </w:rPr>
        <w:t>F</w:t>
      </w:r>
      <w:r>
        <w:rPr>
          <w:w w:val="109"/>
          <w:sz w:val="24"/>
          <w:szCs w:val="24"/>
        </w:rPr>
        <w:t>rame</w:t>
      </w:r>
      <w:r>
        <w:rPr>
          <w:spacing w:val="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tuk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mengisi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3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10"/>
          <w:sz w:val="24"/>
          <w:szCs w:val="24"/>
        </w:rPr>
        <w:t>te</w:t>
      </w:r>
      <w:r>
        <w:rPr>
          <w:spacing w:val="-6"/>
          <w:w w:val="110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 xml:space="preserve">data </w:t>
      </w:r>
      <w:r>
        <w:rPr>
          <w:w w:val="105"/>
          <w:sz w:val="24"/>
          <w:szCs w:val="24"/>
        </w:rPr>
        <w:t>pr</w:t>
      </w:r>
      <w:r>
        <w:rPr>
          <w:spacing w:val="7"/>
          <w:w w:val="105"/>
          <w:sz w:val="24"/>
          <w:szCs w:val="24"/>
        </w:rPr>
        <w:t>o</w:t>
      </w:r>
      <w:r>
        <w:rPr>
          <w:w w:val="106"/>
          <w:sz w:val="24"/>
          <w:szCs w:val="24"/>
        </w:rPr>
        <w:t>duk.</w:t>
      </w:r>
    </w:p>
    <w:p w:rsidR="004A0CBB" w:rsidRDefault="004A0CBB">
      <w:pPr>
        <w:spacing w:before="2" w:line="200" w:lineRule="exact"/>
      </w:pPr>
    </w:p>
    <w:p w:rsidR="004A0CBB" w:rsidRDefault="00CC0D01">
      <w:pPr>
        <w:ind w:left="561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 xml:space="preserve">ada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baris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menampil</w:t>
      </w:r>
      <w:r>
        <w:rPr>
          <w:spacing w:val="-11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olom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5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24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104"/>
          <w:sz w:val="24"/>
          <w:szCs w:val="24"/>
        </w:rPr>
        <w:t>engguna.</w:t>
      </w:r>
    </w:p>
    <w:p w:rsidR="004A0CBB" w:rsidRDefault="004A0CBB">
      <w:pPr>
        <w:spacing w:before="2" w:line="280" w:lineRule="exact"/>
        <w:rPr>
          <w:sz w:val="28"/>
          <w:szCs w:val="28"/>
        </w:rPr>
      </w:pPr>
    </w:p>
    <w:p w:rsidR="004A0CBB" w:rsidRDefault="00CC0D01">
      <w:pPr>
        <w:ind w:left="561"/>
        <w:rPr>
          <w:sz w:val="24"/>
          <w:szCs w:val="24"/>
        </w:rPr>
        <w:sectPr w:rsidR="004A0CBB">
          <w:pgSz w:w="11920" w:h="16840"/>
          <w:pgMar w:top="1560" w:right="1240" w:bottom="280" w:left="1640" w:header="0" w:footer="1082" w:gutter="0"/>
          <w:cols w:space="720"/>
        </w:sectPr>
      </w:pPr>
      <w:r>
        <w:rPr>
          <w:sz w:val="24"/>
          <w:szCs w:val="24"/>
        </w:rPr>
        <w:t>5.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 xml:space="preserve">ada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baris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5,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diguna</w:t>
      </w:r>
      <w:r>
        <w:rPr>
          <w:spacing w:val="-11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menampil</w:t>
      </w:r>
      <w:r>
        <w:rPr>
          <w:spacing w:val="-11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21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data.</w:t>
      </w:r>
    </w:p>
    <w:p w:rsidR="004A0CBB" w:rsidRDefault="004A0CBB">
      <w:pPr>
        <w:spacing w:before="1" w:line="120" w:lineRule="exact"/>
        <w:rPr>
          <w:sz w:val="12"/>
          <w:szCs w:val="12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CC0D01">
      <w:pPr>
        <w:ind w:left="275"/>
        <w:rPr>
          <w:sz w:val="34"/>
          <w:szCs w:val="34"/>
        </w:rPr>
      </w:pPr>
      <w:r>
        <w:rPr>
          <w:sz w:val="34"/>
          <w:szCs w:val="34"/>
        </w:rPr>
        <w:t xml:space="preserve">2.2    </w:t>
      </w:r>
      <w:r>
        <w:rPr>
          <w:spacing w:val="31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Mencari</w:t>
      </w:r>
      <w:r>
        <w:rPr>
          <w:spacing w:val="2"/>
          <w:w w:val="124"/>
          <w:sz w:val="34"/>
          <w:szCs w:val="34"/>
        </w:rPr>
        <w:t xml:space="preserve"> </w:t>
      </w:r>
      <w:r>
        <w:rPr>
          <w:spacing w:val="-40"/>
          <w:w w:val="124"/>
          <w:sz w:val="34"/>
          <w:szCs w:val="34"/>
        </w:rPr>
        <w:t>T</w:t>
      </w:r>
      <w:r>
        <w:rPr>
          <w:w w:val="124"/>
          <w:sz w:val="34"/>
          <w:szCs w:val="34"/>
        </w:rPr>
        <w:t>op</w:t>
      </w:r>
      <w:r>
        <w:rPr>
          <w:spacing w:val="28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Pr</w:t>
      </w:r>
      <w:r>
        <w:rPr>
          <w:spacing w:val="15"/>
          <w:w w:val="124"/>
          <w:sz w:val="34"/>
          <w:szCs w:val="34"/>
        </w:rPr>
        <w:t>o</w:t>
      </w:r>
      <w:r>
        <w:rPr>
          <w:w w:val="124"/>
          <w:sz w:val="34"/>
          <w:szCs w:val="34"/>
        </w:rPr>
        <w:t>duk</w:t>
      </w:r>
      <w:r>
        <w:rPr>
          <w:spacing w:val="49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Setiap</w:t>
      </w:r>
      <w:r>
        <w:rPr>
          <w:spacing w:val="25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Customer</w:t>
      </w:r>
    </w:p>
    <w:p w:rsidR="004A0CBB" w:rsidRDefault="004A0CBB">
      <w:pPr>
        <w:spacing w:before="18" w:line="280" w:lineRule="exact"/>
        <w:rPr>
          <w:sz w:val="28"/>
          <w:szCs w:val="28"/>
        </w:rPr>
      </w:pPr>
    </w:p>
    <w:p w:rsidR="004A0CBB" w:rsidRDefault="00CC0D01">
      <w:pPr>
        <w:spacing w:line="312" w:lineRule="auto"/>
        <w:ind w:left="275" w:right="69"/>
        <w:rPr>
          <w:sz w:val="24"/>
          <w:szCs w:val="24"/>
        </w:rPr>
      </w:pP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ahap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ini,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melaku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encarian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duk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5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engguna.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Sehingga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57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sz w:val="24"/>
          <w:szCs w:val="24"/>
        </w:rPr>
        <w:t>eng- guna</w:t>
      </w:r>
      <w:r>
        <w:rPr>
          <w:spacing w:val="4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mendapat</w:t>
      </w:r>
      <w:r>
        <w:rPr>
          <w:spacing w:val="-12"/>
          <w:w w:val="108"/>
          <w:sz w:val="24"/>
          <w:szCs w:val="24"/>
        </w:rPr>
        <w:t>k</w:t>
      </w:r>
      <w:r>
        <w:rPr>
          <w:w w:val="108"/>
          <w:sz w:val="24"/>
          <w:szCs w:val="24"/>
        </w:rPr>
        <w:t>an</w:t>
      </w:r>
      <w:r>
        <w:rPr>
          <w:spacing w:val="16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duk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dari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duk</w:t>
      </w:r>
      <w:r>
        <w:rPr>
          <w:spacing w:val="5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ada</w:t>
      </w:r>
      <w:r>
        <w:rPr>
          <w:spacing w:val="4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alaupun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ada</w:t>
      </w:r>
      <w:r>
        <w:rPr>
          <w:spacing w:val="4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38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w w:val="106"/>
          <w:sz w:val="24"/>
          <w:szCs w:val="24"/>
        </w:rPr>
        <w:t>er</w:t>
      </w:r>
      <w:r>
        <w:rPr>
          <w:spacing w:val="7"/>
          <w:w w:val="106"/>
          <w:sz w:val="24"/>
          <w:szCs w:val="24"/>
        </w:rPr>
        <w:t>b</w:t>
      </w:r>
      <w:r>
        <w:rPr>
          <w:w w:val="105"/>
          <w:sz w:val="24"/>
          <w:szCs w:val="24"/>
        </w:rPr>
        <w:t>eda.</w:t>
      </w:r>
    </w:p>
    <w:p w:rsidR="004A0CBB" w:rsidRDefault="00CC0D01">
      <w:pPr>
        <w:spacing w:before="40"/>
        <w:ind w:left="103"/>
      </w:pPr>
      <w:r>
        <w:pict>
          <v:group id="_x0000_s1196" style="position:absolute;left:0;text-align:left;margin-left:95.25pt;margin-top:2.45pt;width:433pt;height:72.75pt;z-index:-2116;mso-position-horizontal-relative:page" coordorigin="1905,49" coordsize="8660,1455">
            <v:shape id="_x0000_s1205" style="position:absolute;left:1915;top:59;width:8640;height:239" coordorigin="1915,59" coordsize="8640,239" path="m1915,298r8640,l10555,59r-8640,l1915,298xe" fillcolor="#f2f2ea" stroked="f">
              <v:path arrowok="t"/>
            </v:shape>
            <v:shape id="_x0000_s1204" style="position:absolute;left:2881;top:223;width:60;height:0" coordorigin="2881,223" coordsize="60,0" path="m2881,223r60,e" filled="f" strokeweight=".14042mm">
              <v:path arrowok="t"/>
            </v:shape>
            <v:shape id="_x0000_s1203" style="position:absolute;left:3119;top:223;width:60;height:0" coordorigin="3119,223" coordsize="60,0" path="m3119,223r60,e" filled="f" strokeweight=".14042mm">
              <v:path arrowok="t"/>
            </v:shape>
            <v:shape id="_x0000_s1202" style="position:absolute;left:1915;top:298;width:8640;height:239" coordorigin="1915,298" coordsize="8640,239" path="m1915,538r8640,l10555,298r-8640,l1915,538xe" fillcolor="#f2f2ea" stroked="f">
              <v:path arrowok="t"/>
            </v:shape>
            <v:shape id="_x0000_s1201" style="position:absolute;left:1915;top:538;width:8640;height:239" coordorigin="1915,538" coordsize="8640,239" path="m1915,777r8640,l10555,538r-8640,l1915,777xe" fillcolor="#f2f2ea" stroked="f">
              <v:path arrowok="t"/>
            </v:shape>
            <v:shape id="_x0000_s1200" style="position:absolute;left:7198;top:701;width:60;height:0" coordorigin="7198,701" coordsize="60,0" path="m7198,701r60,e" filled="f" strokeweight=".14042mm">
              <v:path arrowok="t"/>
            </v:shape>
            <v:shape id="_x0000_s1199" style="position:absolute;left:1915;top:777;width:8640;height:239" coordorigin="1915,777" coordsize="8640,239" path="m1915,1016r8640,l10555,777r-8640,l1915,1016xe" fillcolor="#f2f2ea" stroked="f">
              <v:path arrowok="t"/>
            </v:shape>
            <v:shape id="_x0000_s1198" style="position:absolute;left:1915;top:1016;width:8640;height:239" coordorigin="1915,1016" coordsize="8640,239" path="m1915,1255r8640,l10555,1016r-8640,l1915,1255xe" fillcolor="#f2f2ea" stroked="f">
              <v:path arrowok="t"/>
            </v:shape>
            <v:shape id="_x0000_s1197" style="position:absolute;left:1915;top:1255;width:8640;height:239" coordorigin="1915,1255" coordsize="8640,239" path="m1915,1494r8640,l10555,1255r-8640,l1915,1494xe" fillcolor="#f2f2ea" stroked="f">
              <v:path arrowok="t"/>
            </v:shape>
            <w10:wrap anchorx="page"/>
          </v:group>
        </w:pict>
      </w:r>
      <w:r>
        <w:rPr>
          <w:color w:val="7F7F7F"/>
          <w:sz w:val="12"/>
          <w:szCs w:val="12"/>
        </w:rPr>
        <w:t xml:space="preserve">1   </w:t>
      </w:r>
      <w:r>
        <w:rPr>
          <w:color w:val="7F7F7F"/>
          <w:spacing w:val="17"/>
          <w:sz w:val="12"/>
          <w:szCs w:val="12"/>
        </w:rPr>
        <w:t xml:space="preserve"> </w:t>
      </w:r>
      <w:r>
        <w:rPr>
          <w:color w:val="EB268F"/>
        </w:rPr>
        <w:t>d</w:t>
      </w:r>
      <w:r>
        <w:rPr>
          <w:color w:val="EB268F"/>
          <w:spacing w:val="-15"/>
        </w:rPr>
        <w:t xml:space="preserve"> </w:t>
      </w:r>
      <w:r>
        <w:rPr>
          <w:color w:val="EB268F"/>
          <w:w w:val="99"/>
        </w:rPr>
        <w:t>e</w:t>
      </w:r>
      <w:r>
        <w:rPr>
          <w:color w:val="EB268F"/>
          <w:spacing w:val="-25"/>
        </w:rPr>
        <w:t xml:space="preserve"> </w:t>
      </w:r>
      <w:r>
        <w:rPr>
          <w:color w:val="EB268F"/>
        </w:rPr>
        <w:t xml:space="preserve">f  </w:t>
      </w:r>
      <w:r>
        <w:rPr>
          <w:color w:val="EB268F"/>
          <w:spacing w:val="16"/>
        </w:rPr>
        <w:t xml:space="preserve"> </w:t>
      </w:r>
      <w:r>
        <w:rPr>
          <w:color w:val="000000"/>
          <w:w w:val="91"/>
        </w:rPr>
        <w:t>f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d 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 xml:space="preserve">n 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g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7"/>
        </w:rPr>
        <w:t>d</w:t>
      </w:r>
      <w:r>
        <w:rPr>
          <w:color w:val="000000"/>
        </w:rPr>
        <w:t>f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:</w:t>
      </w:r>
    </w:p>
    <w:p w:rsidR="004A0CBB" w:rsidRDefault="00CC0D01">
      <w:pPr>
        <w:spacing w:before="9"/>
        <w:ind w:left="103"/>
      </w:pPr>
      <w:r>
        <w:rPr>
          <w:color w:val="7F7F7F"/>
          <w:sz w:val="12"/>
          <w:szCs w:val="12"/>
        </w:rPr>
        <w:t xml:space="preserve">2                   </w:t>
      </w:r>
      <w:r>
        <w:rPr>
          <w:color w:val="7F7F7F"/>
          <w:spacing w:val="15"/>
          <w:sz w:val="12"/>
          <w:szCs w:val="1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6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7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39"/>
          <w:w w:val="137"/>
        </w:rPr>
        <w:t xml:space="preserve"> </w:t>
      </w:r>
      <w:r>
        <w:rPr>
          <w:color w:val="000000"/>
          <w:spacing w:val="6"/>
        </w:rPr>
        <w:t>n</w:t>
      </w:r>
      <w:r>
        <w:rPr>
          <w:color w:val="000000"/>
        </w:rPr>
        <w:t>p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g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0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0"/>
        </w:rPr>
        <w:t xml:space="preserve"> </w:t>
      </w:r>
      <w:r>
        <w:rPr>
          <w:color w:val="000000"/>
          <w:w w:val="105"/>
        </w:rPr>
        <w:t>v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7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8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1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8"/>
          <w:w w:val="117"/>
        </w:rPr>
        <w:t>=1</w:t>
      </w:r>
      <w:r>
        <w:rPr>
          <w:color w:val="000000"/>
          <w:w w:val="117"/>
        </w:rPr>
        <w:t>)</w:t>
      </w:r>
      <w:r>
        <w:rPr>
          <w:color w:val="000000"/>
          <w:spacing w:val="-12"/>
          <w:w w:val="117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-2"/>
          <w:w w:val="82"/>
        </w:rPr>
        <w:t xml:space="preserve"> </w:t>
      </w:r>
      <w:r>
        <w:rPr>
          <w:color w:val="000000"/>
        </w:rPr>
        <w:t>: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45"/>
        </w:rPr>
        <w:t xml:space="preserve"> </w:t>
      </w:r>
      <w:r>
        <w:rPr>
          <w:color w:val="000000"/>
        </w:rPr>
        <w:t>: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3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9"/>
        <w:ind w:left="103"/>
      </w:pPr>
      <w:r>
        <w:rPr>
          <w:color w:val="7F7F7F"/>
          <w:sz w:val="12"/>
          <w:szCs w:val="12"/>
        </w:rPr>
        <w:t xml:space="preserve">3                   </w:t>
      </w:r>
      <w:r>
        <w:rPr>
          <w:color w:val="7F7F7F"/>
          <w:spacing w:val="13"/>
          <w:sz w:val="12"/>
          <w:szCs w:val="12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 xml:space="preserve">f </w:t>
      </w:r>
      <w:r>
        <w:rPr>
          <w:color w:val="000000"/>
          <w:spacing w:val="18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55"/>
          <w:w w:val="137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7"/>
        </w:rPr>
        <w:t xml:space="preserve"> </w:t>
      </w:r>
      <w:r>
        <w:rPr>
          <w:color w:val="EB268F"/>
          <w:spacing w:val="20"/>
        </w:rPr>
        <w:t>a</w:t>
      </w:r>
      <w:r>
        <w:rPr>
          <w:color w:val="EB268F"/>
          <w:spacing w:val="19"/>
        </w:rPr>
        <w:t>pp</w:t>
      </w:r>
      <w:r>
        <w:rPr>
          <w:color w:val="EB268F"/>
        </w:rPr>
        <w:t>l</w:t>
      </w:r>
      <w:r>
        <w:rPr>
          <w:color w:val="EB268F"/>
          <w:spacing w:val="-1"/>
        </w:rPr>
        <w:t xml:space="preserve"> </w:t>
      </w:r>
      <w:r>
        <w:rPr>
          <w:color w:val="EB268F"/>
        </w:rPr>
        <w:t>y</w:t>
      </w:r>
      <w:r>
        <w:rPr>
          <w:color w:val="EB268F"/>
          <w:spacing w:val="-4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r>
        <w:rPr>
          <w:color w:val="EB268F"/>
          <w:spacing w:val="11"/>
        </w:rPr>
        <w:t>lambd</w:t>
      </w:r>
      <w:r>
        <w:rPr>
          <w:color w:val="EB268F"/>
        </w:rPr>
        <w:t xml:space="preserve">a  </w:t>
      </w:r>
      <w:r>
        <w:rPr>
          <w:color w:val="EB268F"/>
          <w:spacing w:val="37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 xml:space="preserve">:  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6"/>
        </w:rPr>
        <w:t>p</w:t>
      </w:r>
      <w:r>
        <w:rPr>
          <w:color w:val="000000"/>
        </w:rPr>
        <w:t>d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8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  <w:spacing w:val="-18"/>
          <w:w w:val="9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8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64"/>
          <w:w w:val="139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6"/>
          <w:w w:val="99"/>
        </w:rPr>
        <w:t>g</w:t>
      </w:r>
      <w:r>
        <w:rPr>
          <w:color w:val="000000"/>
          <w:spacing w:val="7"/>
          <w:w w:val="137"/>
        </w:rPr>
        <w:t>=</w:t>
      </w:r>
      <w:r>
        <w:rPr>
          <w:color w:val="000000"/>
          <w:w w:val="116"/>
        </w:rPr>
        <w:t>F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5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6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3"/>
      </w:pPr>
      <w:r>
        <w:rPr>
          <w:color w:val="7F7F7F"/>
          <w:sz w:val="12"/>
          <w:szCs w:val="12"/>
        </w:rPr>
        <w:t xml:space="preserve">4                                               </w:t>
      </w:r>
      <w:r>
        <w:rPr>
          <w:color w:val="7F7F7F"/>
          <w:spacing w:val="20"/>
          <w:sz w:val="12"/>
          <w:szCs w:val="1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28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</w:rPr>
        <w:t>: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7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18"/>
        </w:rPr>
        <w:t>inde</w:t>
      </w:r>
      <w:r>
        <w:rPr>
          <w:color w:val="000000"/>
        </w:rPr>
        <w:t>x</w:t>
      </w:r>
      <w:r>
        <w:rPr>
          <w:color w:val="000000"/>
          <w:spacing w:val="43"/>
        </w:rPr>
        <w:t xml:space="preserve"> </w:t>
      </w:r>
      <w:r>
        <w:rPr>
          <w:color w:val="000000"/>
          <w:w w:val="110"/>
        </w:rPr>
        <w:t>,</w:t>
      </w:r>
    </w:p>
    <w:p w:rsidR="004A0CBB" w:rsidRDefault="00CC0D01">
      <w:pPr>
        <w:spacing w:before="5"/>
        <w:ind w:left="103"/>
      </w:pPr>
      <w:r>
        <w:rPr>
          <w:color w:val="7F7F7F"/>
          <w:sz w:val="12"/>
          <w:szCs w:val="12"/>
        </w:rPr>
        <w:t xml:space="preserve">5                                           </w:t>
      </w:r>
      <w:r>
        <w:rPr>
          <w:color w:val="7F7F7F"/>
          <w:spacing w:val="9"/>
          <w:sz w:val="12"/>
          <w:szCs w:val="1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10"/>
          <w:w w:val="137"/>
        </w:rPr>
        <w:t>=</w:t>
      </w:r>
      <w:r>
        <w:rPr>
          <w:color w:val="000000"/>
          <w:w w:val="82"/>
        </w:rPr>
        <w:t>[</w:t>
      </w:r>
      <w:r>
        <w:rPr>
          <w:color w:val="000000"/>
          <w:spacing w:val="3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-2"/>
          <w:w w:val="82"/>
        </w:rPr>
        <w:t xml:space="preserve"> </w:t>
      </w:r>
      <w:r>
        <w:rPr>
          <w:color w:val="9300D1"/>
          <w:spacing w:val="18"/>
          <w:w w:val="139"/>
        </w:rPr>
        <w:t>t</w:t>
      </w:r>
      <w:r>
        <w:rPr>
          <w:color w:val="9300D1"/>
          <w:spacing w:val="18"/>
          <w:w w:val="99"/>
        </w:rPr>
        <w:t>o</w:t>
      </w:r>
      <w:r>
        <w:rPr>
          <w:color w:val="9300D1"/>
          <w:w w:val="110"/>
        </w:rPr>
        <w:t>p</w:t>
      </w:r>
      <w:r>
        <w:rPr>
          <w:color w:val="9300D1"/>
          <w:spacing w:val="-19"/>
        </w:rPr>
        <w:t xml:space="preserve"> </w:t>
      </w:r>
      <w:r>
        <w:rPr>
          <w:rFonts w:ascii="Cambria" w:eastAsia="Cambria" w:hAnsi="Cambria" w:cs="Cambria"/>
          <w:color w:val="9300D1"/>
          <w:spacing w:val="16"/>
          <w:w w:val="125"/>
        </w:rPr>
        <w:t>{</w:t>
      </w:r>
      <w:r>
        <w:rPr>
          <w:rFonts w:ascii="Cambria" w:eastAsia="Cambria" w:hAnsi="Cambria" w:cs="Cambria"/>
          <w:color w:val="9300D1"/>
          <w:w w:val="125"/>
        </w:rPr>
        <w:t>}</w:t>
      </w:r>
      <w:r>
        <w:rPr>
          <w:rFonts w:ascii="Cambria" w:eastAsia="Cambria" w:hAnsi="Cambria" w:cs="Cambria"/>
          <w:color w:val="9300D1"/>
          <w:spacing w:val="2"/>
          <w:w w:val="12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7"/>
        </w:rPr>
        <w:t xml:space="preserve"> </w:t>
      </w:r>
      <w:r>
        <w:rPr>
          <w:color w:val="EB268F"/>
          <w:w w:val="91"/>
        </w:rPr>
        <w:t>f</w:t>
      </w:r>
      <w:r>
        <w:rPr>
          <w:color w:val="EB268F"/>
          <w:spacing w:val="-31"/>
        </w:rPr>
        <w:t xml:space="preserve"> </w:t>
      </w:r>
      <w:r>
        <w:rPr>
          <w:color w:val="EB268F"/>
          <w:w w:val="99"/>
        </w:rPr>
        <w:t>o</w:t>
      </w:r>
      <w:r>
        <w:rPr>
          <w:color w:val="EB268F"/>
          <w:spacing w:val="-31"/>
        </w:rPr>
        <w:t xml:space="preserve"> </w:t>
      </w:r>
      <w:r>
        <w:rPr>
          <w:color w:val="EB268F"/>
          <w:spacing w:val="21"/>
          <w:w w:val="112"/>
        </w:rPr>
        <w:t>r</w:t>
      </w:r>
      <w:r>
        <w:rPr>
          <w:color w:val="EB268F"/>
          <w:spacing w:val="22"/>
          <w:w w:val="112"/>
        </w:rPr>
        <w:t>m</w:t>
      </w:r>
      <w:r>
        <w:rPr>
          <w:color w:val="EB268F"/>
          <w:spacing w:val="21"/>
          <w:w w:val="112"/>
        </w:rPr>
        <w:t>a</w:t>
      </w:r>
      <w:r>
        <w:rPr>
          <w:color w:val="EB268F"/>
          <w:w w:val="112"/>
        </w:rPr>
        <w:t>t</w:t>
      </w:r>
      <w:r>
        <w:rPr>
          <w:color w:val="EB268F"/>
          <w:spacing w:val="-14"/>
          <w:w w:val="11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 xml:space="preserve">)  </w:t>
      </w:r>
      <w:r>
        <w:rPr>
          <w:color w:val="000000"/>
          <w:spacing w:val="32"/>
        </w:rPr>
        <w:t xml:space="preserve"> </w:t>
      </w:r>
      <w:r>
        <w:rPr>
          <w:color w:val="EB268F"/>
          <w:w w:val="91"/>
        </w:rPr>
        <w:t>f</w:t>
      </w:r>
      <w:r>
        <w:rPr>
          <w:color w:val="EB268F"/>
          <w:spacing w:val="-15"/>
          <w:w w:val="91"/>
        </w:rPr>
        <w:t xml:space="preserve"> </w:t>
      </w:r>
      <w:r>
        <w:rPr>
          <w:color w:val="EB268F"/>
          <w:w w:val="91"/>
        </w:rPr>
        <w:t>o</w:t>
      </w:r>
      <w:r>
        <w:rPr>
          <w:color w:val="EB268F"/>
          <w:spacing w:val="-8"/>
          <w:w w:val="91"/>
        </w:rPr>
        <w:t xml:space="preserve"> </w:t>
      </w:r>
      <w:r>
        <w:rPr>
          <w:color w:val="EB268F"/>
        </w:rPr>
        <w:t xml:space="preserve">r  </w:t>
      </w:r>
      <w:r>
        <w:rPr>
          <w:color w:val="EB268F"/>
          <w:spacing w:val="43"/>
        </w:rPr>
        <w:t xml:space="preserve"> </w:t>
      </w:r>
      <w:r>
        <w:rPr>
          <w:color w:val="000000"/>
        </w:rPr>
        <w:t xml:space="preserve">i  </w:t>
      </w:r>
      <w:r>
        <w:rPr>
          <w:color w:val="000000"/>
          <w:spacing w:val="25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6"/>
        </w:rPr>
        <w:t xml:space="preserve"> </w:t>
      </w:r>
      <w:r>
        <w:rPr>
          <w:color w:val="EB268F"/>
        </w:rPr>
        <w:t xml:space="preserve">n  </w:t>
      </w:r>
      <w:r>
        <w:rPr>
          <w:color w:val="EB268F"/>
          <w:spacing w:val="24"/>
        </w:rPr>
        <w:t xml:space="preserve"> </w:t>
      </w:r>
      <w:r>
        <w:rPr>
          <w:color w:val="EB268F"/>
          <w:spacing w:val="20"/>
        </w:rPr>
        <w:t>ran</w:t>
      </w:r>
      <w:r>
        <w:rPr>
          <w:color w:val="EB268F"/>
        </w:rPr>
        <w:t>g e</w:t>
      </w:r>
      <w:r>
        <w:rPr>
          <w:color w:val="EB268F"/>
          <w:spacing w:val="-5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3"/>
          <w:w w:val="115"/>
        </w:rPr>
        <w:t>n</w:t>
      </w:r>
      <w:r>
        <w:rPr>
          <w:color w:val="000000"/>
          <w:spacing w:val="8"/>
          <w:w w:val="115"/>
        </w:rPr>
        <w:t>+1</w:t>
      </w:r>
      <w:r>
        <w:rPr>
          <w:color w:val="000000"/>
          <w:w w:val="115"/>
        </w:rPr>
        <w:t>)</w:t>
      </w:r>
      <w:r>
        <w:rPr>
          <w:color w:val="000000"/>
          <w:spacing w:val="-15"/>
          <w:w w:val="115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-5"/>
          <w:w w:val="82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1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7"/>
          <w:w w:val="137"/>
        </w:rPr>
        <w:t>=</w:t>
      </w:r>
      <w:r>
        <w:rPr>
          <w:color w:val="000000"/>
          <w:spacing w:val="7"/>
          <w:w w:val="99"/>
        </w:rPr>
        <w:t>1</w:t>
      </w:r>
      <w:r>
        <w:rPr>
          <w:color w:val="000000"/>
          <w:w w:val="116"/>
        </w:rPr>
        <w:t>)</w:t>
      </w:r>
    </w:p>
    <w:p w:rsidR="004A0CBB" w:rsidRDefault="00CC0D01">
      <w:pPr>
        <w:spacing w:before="8"/>
        <w:ind w:left="103"/>
      </w:pPr>
      <w:r>
        <w:rPr>
          <w:color w:val="7F7F7F"/>
          <w:sz w:val="12"/>
          <w:szCs w:val="12"/>
        </w:rPr>
        <w:t xml:space="preserve">6                   </w:t>
      </w:r>
      <w:r>
        <w:rPr>
          <w:color w:val="7F7F7F"/>
          <w:spacing w:val="16"/>
          <w:sz w:val="12"/>
          <w:szCs w:val="12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4"/>
        </w:rPr>
        <w:t xml:space="preserve"> </w:t>
      </w:r>
      <w:r>
        <w:rPr>
          <w:color w:val="EB268F"/>
          <w:w w:val="99"/>
        </w:rPr>
        <w:t>e</w:t>
      </w:r>
      <w:r>
        <w:rPr>
          <w:color w:val="EB268F"/>
          <w:spacing w:val="-25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25"/>
        </w:rPr>
        <w:t xml:space="preserve"> </w:t>
      </w:r>
      <w:r>
        <w:rPr>
          <w:color w:val="EB268F"/>
        </w:rPr>
        <w:t>u</w:t>
      </w:r>
      <w:r>
        <w:rPr>
          <w:color w:val="EB268F"/>
          <w:spacing w:val="-15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4"/>
        </w:rPr>
        <w:t xml:space="preserve"> </w:t>
      </w:r>
      <w:r>
        <w:rPr>
          <w:color w:val="EB268F"/>
        </w:rPr>
        <w:t xml:space="preserve">n  </w:t>
      </w:r>
      <w:r>
        <w:rPr>
          <w:color w:val="EB268F"/>
          <w:spacing w:val="27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f</w:t>
      </w:r>
    </w:p>
    <w:p w:rsidR="004A0CBB" w:rsidRDefault="00CC0D01">
      <w:pPr>
        <w:spacing w:before="81"/>
        <w:ind w:left="3175" w:right="3010"/>
        <w:jc w:val="center"/>
        <w:rPr>
          <w:sz w:val="24"/>
          <w:szCs w:val="24"/>
        </w:rPr>
      </w:pPr>
      <w:r>
        <w:rPr>
          <w:sz w:val="24"/>
          <w:szCs w:val="24"/>
        </w:rPr>
        <w:t>Listing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2.2:</w:t>
      </w:r>
      <w:r>
        <w:rPr>
          <w:spacing w:val="4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 xml:space="preserve">unction </w:t>
      </w:r>
      <w:r>
        <w:rPr>
          <w:spacing w:val="2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KNN</w:t>
      </w:r>
    </w:p>
    <w:p w:rsidR="004A0CBB" w:rsidRDefault="004A0CBB">
      <w:pPr>
        <w:spacing w:before="8" w:line="160" w:lineRule="exact"/>
        <w:rPr>
          <w:sz w:val="17"/>
          <w:szCs w:val="17"/>
        </w:rPr>
      </w:pPr>
    </w:p>
    <w:p w:rsidR="004A0CBB" w:rsidRDefault="00CC0D01">
      <w:pPr>
        <w:spacing w:line="360" w:lineRule="atLeast"/>
        <w:ind w:left="275" w:right="70" w:firstLine="351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ada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2.2,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dibuat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sebuah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fungsi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mencari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49"/>
          <w:sz w:val="24"/>
          <w:szCs w:val="24"/>
        </w:rPr>
        <w:t xml:space="preserve"> </w:t>
      </w:r>
      <w:r>
        <w:rPr>
          <w:spacing w:val="7"/>
          <w:w w:val="106"/>
          <w:sz w:val="24"/>
          <w:szCs w:val="24"/>
        </w:rPr>
        <w:t>b</w:t>
      </w:r>
      <w:r>
        <w:rPr>
          <w:w w:val="106"/>
          <w:sz w:val="24"/>
          <w:szCs w:val="24"/>
        </w:rPr>
        <w:t>erdasar</w:t>
      </w:r>
      <w:r>
        <w:rPr>
          <w:spacing w:val="-13"/>
          <w:w w:val="106"/>
          <w:sz w:val="24"/>
          <w:szCs w:val="24"/>
        </w:rPr>
        <w:t>k</w:t>
      </w:r>
      <w:r>
        <w:rPr>
          <w:w w:val="106"/>
          <w:sz w:val="24"/>
          <w:szCs w:val="24"/>
        </w:rPr>
        <w:t>an</w:t>
      </w:r>
      <w:r>
        <w:rPr>
          <w:spacing w:val="29"/>
          <w:w w:val="106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teta</w:t>
      </w:r>
      <w:r>
        <w:rPr>
          <w:w w:val="103"/>
          <w:sz w:val="24"/>
          <w:szCs w:val="24"/>
        </w:rPr>
        <w:t xml:space="preserve">ngga </w:t>
      </w:r>
      <w:r>
        <w:rPr>
          <w:w w:val="107"/>
          <w:sz w:val="24"/>
          <w:szCs w:val="24"/>
        </w:rPr>
        <w:t>terde</w:t>
      </w:r>
      <w:r>
        <w:rPr>
          <w:spacing w:val="-12"/>
          <w:w w:val="107"/>
          <w:sz w:val="24"/>
          <w:szCs w:val="24"/>
        </w:rPr>
        <w:t>k</w:t>
      </w:r>
      <w:r>
        <w:rPr>
          <w:w w:val="117"/>
          <w:sz w:val="24"/>
          <w:szCs w:val="24"/>
        </w:rPr>
        <w:t>at.</w:t>
      </w:r>
    </w:p>
    <w:p w:rsidR="004A0CBB" w:rsidRDefault="004A0CBB">
      <w:pPr>
        <w:spacing w:line="200" w:lineRule="exact"/>
      </w:pPr>
    </w:p>
    <w:p w:rsidR="004A0CBB" w:rsidRDefault="004A0CBB">
      <w:pPr>
        <w:spacing w:before="16" w:line="240" w:lineRule="exact"/>
        <w:rPr>
          <w:sz w:val="24"/>
          <w:szCs w:val="24"/>
        </w:rPr>
      </w:pPr>
    </w:p>
    <w:p w:rsidR="004A0CBB" w:rsidRDefault="00CC0D01">
      <w:pPr>
        <w:spacing w:before="22"/>
        <w:ind w:left="103"/>
      </w:pPr>
      <w:r>
        <w:pict>
          <v:group id="_x0000_s1177" style="position:absolute;left:0;text-align:left;margin-left:95.25pt;margin-top:1.55pt;width:433pt;height:48.8pt;z-index:-2115;mso-position-horizontal-relative:page" coordorigin="1905,31" coordsize="8660,976">
            <v:shape id="_x0000_s1195" style="position:absolute;left:1915;top:41;width:8640;height:239" coordorigin="1915,41" coordsize="8640,239" path="m1915,280r8640,l10555,41r-8640,l1915,280xe" fillcolor="#f2f2ea" stroked="f">
              <v:path arrowok="t"/>
            </v:shape>
            <v:shape id="_x0000_s1194" style="position:absolute;left:2320;top:205;width:60;height:0" coordorigin="2320,205" coordsize="60,0" path="m2320,205r60,e" filled="f" strokeweight=".14042mm">
              <v:path arrowok="t"/>
            </v:shape>
            <v:shape id="_x0000_s1193" style="position:absolute;left:3390;top:205;width:60;height:0" coordorigin="3390,205" coordsize="60,0" path="m3390,205r59,e" filled="f" strokeweight=".14042mm">
              <v:path arrowok="t"/>
            </v:shape>
            <v:shape id="_x0000_s1192" style="position:absolute;left:3731;top:205;width:60;height:0" coordorigin="3731,205" coordsize="60,0" path="m3731,205r59,e" filled="f" strokeweight=".14042mm">
              <v:path arrowok="t"/>
            </v:shape>
            <v:shape id="_x0000_s1191" style="position:absolute;left:4794;top:205;width:60;height:0" coordorigin="4794,205" coordsize="60,0" path="m4794,205r60,e" filled="f" strokeweight=".14042mm">
              <v:path arrowok="t"/>
            </v:shape>
            <v:shape id="_x0000_s1190" style="position:absolute;left:5032;top:205;width:60;height:0" coordorigin="5032,205" coordsize="60,0" path="m5032,205r60,e" filled="f" strokeweight=".14042mm">
              <v:path arrowok="t"/>
            </v:shape>
            <v:shape id="_x0000_s1189" style="position:absolute;left:7612;top:205;width:60;height:0" coordorigin="7612,205" coordsize="60,0" path="m7612,205r60,e" filled="f" strokeweight=".14042mm">
              <v:path arrowok="t"/>
            </v:shape>
            <v:shape id="_x0000_s1188" style="position:absolute;left:8214;top:205;width:60;height:0" coordorigin="8214,205" coordsize="60,0" path="m8214,205r60,e" filled="f" strokeweight=".14042mm">
              <v:path arrowok="t"/>
            </v:shape>
            <v:shape id="_x0000_s1187" style="position:absolute;left:1915;top:280;width:8640;height:239" coordorigin="1915,280" coordsize="8640,239" path="m1915,520r8640,l10555,280r-8640,l1915,520xe" fillcolor="#f2f2ea" stroked="f">
              <v:path arrowok="t"/>
            </v:shape>
            <v:shape id="_x0000_s1186" style="position:absolute;left:3396;top:444;width:60;height:0" coordorigin="3396,444" coordsize="60,0" path="m3396,444r60,e" filled="f" strokeweight=".14042mm">
              <v:path arrowok="t"/>
            </v:shape>
            <v:shape id="_x0000_s1185" style="position:absolute;left:4466;top:444;width:60;height:0" coordorigin="4466,444" coordsize="60,0" path="m4466,444r59,e" filled="f" strokeweight=".14042mm">
              <v:path arrowok="t"/>
            </v:shape>
            <v:shape id="_x0000_s1184" style="position:absolute;left:4806;top:444;width:60;height:0" coordorigin="4806,444" coordsize="60,0" path="m4806,444r60,e" filled="f" strokeweight=".14042mm">
              <v:path arrowok="t"/>
            </v:shape>
            <v:shape id="_x0000_s1183" style="position:absolute;left:5416;top:444;width:60;height:0" coordorigin="5416,444" coordsize="60,0" path="m5416,444r60,e" filled="f" strokeweight=".14042mm">
              <v:path arrowok="t"/>
            </v:shape>
            <v:shape id="_x0000_s1182" style="position:absolute;left:1915;top:520;width:8640;height:239" coordorigin="1915,520" coordsize="8640,239" path="m1915,759r8640,l10555,520r-8640,l1915,759xe" fillcolor="#f2f2ea" stroked="f">
              <v:path arrowok="t"/>
            </v:shape>
            <v:shape id="_x0000_s1181" style="position:absolute;left:1915;top:759;width:8640;height:239" coordorigin="1915,759" coordsize="8640,239" path="m1915,998r8640,l10555,759r-8640,l1915,998xe" fillcolor="#f2f2ea" stroked="f">
              <v:path arrowok="t"/>
            </v:shape>
            <v:shape id="_x0000_s1180" style="position:absolute;left:2320;top:922;width:60;height:0" coordorigin="2320,922" coordsize="60,0" path="m2320,922r60,e" filled="f" strokeweight=".14042mm">
              <v:path arrowok="t"/>
            </v:shape>
            <v:shape id="_x0000_s1179" style="position:absolute;left:3390;top:922;width:60;height:0" coordorigin="3390,922" coordsize="60,0" path="m3390,922r59,e" filled="f" strokeweight=".14042mm">
              <v:path arrowok="t"/>
            </v:shape>
            <v:shape id="_x0000_s1178" style="position:absolute;left:3731;top:922;width:60;height:0" coordorigin="3731,922" coordsize="60,0" path="m3731,922r59,e" filled="f" strokeweight=".14042mm">
              <v:path arrowok="t"/>
            </v:shape>
            <w10:wrap anchorx="page"/>
          </v:group>
        </w:pict>
      </w:r>
      <w:r>
        <w:rPr>
          <w:color w:val="7F7F7F"/>
          <w:sz w:val="12"/>
          <w:szCs w:val="12"/>
        </w:rPr>
        <w:t xml:space="preserve">1   </w:t>
      </w:r>
      <w:r>
        <w:rPr>
          <w:color w:val="7F7F7F"/>
          <w:spacing w:val="16"/>
          <w:sz w:val="12"/>
          <w:szCs w:val="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2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8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0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0 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 xml:space="preserve">p </w:t>
      </w:r>
      <w:r>
        <w:rPr>
          <w:color w:val="000000"/>
          <w:spacing w:val="35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1"/>
          <w:w w:val="137"/>
        </w:rPr>
        <w:t xml:space="preserve"> </w:t>
      </w:r>
      <w:r>
        <w:rPr>
          <w:color w:val="000000"/>
          <w:w w:val="91"/>
        </w:rPr>
        <w:t>f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d 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 xml:space="preserve">n 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g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0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 xml:space="preserve">y </w:t>
      </w:r>
      <w:r>
        <w:rPr>
          <w:color w:val="000000"/>
          <w:spacing w:val="34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 xml:space="preserve">h 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18"/>
          <w:w w:val="139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16"/>
        </w:rPr>
        <w:t xml:space="preserve"> </w:t>
      </w:r>
      <w:r>
        <w:rPr>
          <w:color w:val="000000"/>
          <w:w w:val="99"/>
        </w:rPr>
        <w:t>5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0</w:t>
      </w:r>
      <w:r>
        <w:rPr>
          <w:color w:val="000000"/>
          <w:spacing w:val="-2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3"/>
      </w:pPr>
      <w:r>
        <w:rPr>
          <w:color w:val="7F7F7F"/>
          <w:sz w:val="12"/>
          <w:szCs w:val="12"/>
        </w:rPr>
        <w:t xml:space="preserve">2   </w:t>
      </w:r>
      <w:r>
        <w:rPr>
          <w:color w:val="7F7F7F"/>
          <w:spacing w:val="15"/>
          <w:sz w:val="12"/>
          <w:szCs w:val="12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7"/>
        </w:rPr>
        <w:t xml:space="preserve"> </w:t>
      </w:r>
      <w:r>
        <w:rPr>
          <w:color w:val="000000"/>
          <w:w w:val="105"/>
        </w:rPr>
        <w:t>x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7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6"/>
        </w:rPr>
        <w:t xml:space="preserve"> </w:t>
      </w:r>
      <w:r>
        <w:rPr>
          <w:color w:val="000000"/>
          <w:w w:val="138"/>
        </w:rPr>
        <w:t>t</w:t>
      </w:r>
      <w:r>
        <w:rPr>
          <w:color w:val="000000"/>
          <w:spacing w:val="57"/>
          <w:w w:val="138"/>
        </w:rPr>
        <w:t xml:space="preserve"> </w:t>
      </w:r>
      <w:r>
        <w:rPr>
          <w:color w:val="000000"/>
          <w:w w:val="138"/>
        </w:rPr>
        <w:t>=</w:t>
      </w:r>
      <w:r>
        <w:rPr>
          <w:color w:val="000000"/>
          <w:spacing w:val="55"/>
          <w:w w:val="138"/>
        </w:rPr>
        <w:t xml:space="preserve"> </w:t>
      </w:r>
      <w:r>
        <w:rPr>
          <w:color w:val="000000"/>
          <w:w w:val="138"/>
        </w:rPr>
        <w:t>s</w:t>
      </w:r>
      <w:r>
        <w:rPr>
          <w:color w:val="000000"/>
          <w:spacing w:val="-27"/>
          <w:w w:val="138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2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8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0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0 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5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 xml:space="preserve">o </w:t>
      </w:r>
      <w:r>
        <w:rPr>
          <w:color w:val="000000"/>
          <w:spacing w:val="2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2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4"/>
          <w:w w:val="82"/>
        </w:rPr>
        <w:t xml:space="preserve"> </w:t>
      </w:r>
      <w:r>
        <w:rPr>
          <w:color w:val="9300D1"/>
        </w:rPr>
        <w:t>f</w:t>
      </w:r>
      <w:r>
        <w:rPr>
          <w:color w:val="9300D1"/>
          <w:spacing w:val="-12"/>
        </w:rPr>
        <w:t xml:space="preserve"> </w:t>
      </w:r>
      <w:r>
        <w:rPr>
          <w:color w:val="9300D1"/>
        </w:rPr>
        <w:t>i</w:t>
      </w:r>
      <w:r>
        <w:rPr>
          <w:color w:val="9300D1"/>
          <w:spacing w:val="-7"/>
        </w:rPr>
        <w:t xml:space="preserve"> </w:t>
      </w:r>
      <w:r>
        <w:rPr>
          <w:color w:val="9300D1"/>
        </w:rPr>
        <w:t>l</w:t>
      </w:r>
      <w:r>
        <w:rPr>
          <w:color w:val="9300D1"/>
          <w:spacing w:val="-7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25"/>
        </w:rPr>
        <w:t xml:space="preserve"> </w:t>
      </w:r>
      <w:r>
        <w:rPr>
          <w:color w:val="9300D1"/>
        </w:rPr>
        <w:t>.</w:t>
      </w:r>
      <w:r>
        <w:rPr>
          <w:color w:val="9300D1"/>
          <w:spacing w:val="9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8"/>
        </w:rPr>
        <w:t xml:space="preserve"> </w:t>
      </w:r>
      <w:r>
        <w:rPr>
          <w:color w:val="9300D1"/>
        </w:rPr>
        <w:t>s</w:t>
      </w:r>
      <w:r>
        <w:rPr>
          <w:color w:val="9300D1"/>
          <w:spacing w:val="-28"/>
        </w:rPr>
        <w:t xml:space="preserve"> </w:t>
      </w:r>
      <w:r>
        <w:rPr>
          <w:color w:val="9300D1"/>
        </w:rPr>
        <w:t>v</w:t>
      </w:r>
      <w:r>
        <w:rPr>
          <w:color w:val="9300D1"/>
          <w:spacing w:val="20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1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 xml:space="preserve">x </w:t>
      </w:r>
      <w:r>
        <w:rPr>
          <w:color w:val="000000"/>
          <w:spacing w:val="28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38"/>
          <w:w w:val="137"/>
        </w:rPr>
        <w:t xml:space="preserve"> </w:t>
      </w:r>
      <w:r>
        <w:rPr>
          <w:color w:val="000000"/>
          <w:spacing w:val="5"/>
        </w:rPr>
        <w:t>Non</w:t>
      </w:r>
      <w:r>
        <w:rPr>
          <w:color w:val="000000"/>
        </w:rPr>
        <w:t>e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20"/>
          <w:w w:val="110"/>
        </w:rPr>
        <w:t>h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</w:rPr>
        <w:t>ad</w:t>
      </w:r>
      <w:r>
        <w:rPr>
          <w:color w:val="000000"/>
        </w:rPr>
        <w:t>e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3"/>
          <w:w w:val="113"/>
        </w:rPr>
        <w:t>r</w:t>
      </w:r>
      <w:r>
        <w:rPr>
          <w:color w:val="000000"/>
          <w:spacing w:val="-9"/>
          <w:w w:val="113"/>
        </w:rPr>
        <w:t>=</w:t>
      </w:r>
      <w:r>
        <w:rPr>
          <w:color w:val="000000"/>
          <w:spacing w:val="11"/>
          <w:w w:val="113"/>
        </w:rPr>
        <w:t>Tr</w:t>
      </w:r>
      <w:r>
        <w:rPr>
          <w:color w:val="000000"/>
          <w:spacing w:val="10"/>
          <w:w w:val="113"/>
        </w:rPr>
        <w:t>u</w:t>
      </w:r>
      <w:r>
        <w:rPr>
          <w:color w:val="000000"/>
          <w:w w:val="113"/>
        </w:rPr>
        <w:t>e</w:t>
      </w:r>
      <w:r>
        <w:rPr>
          <w:color w:val="000000"/>
          <w:spacing w:val="12"/>
          <w:w w:val="113"/>
        </w:rPr>
        <w:t xml:space="preserve"> </w:t>
      </w:r>
      <w:r>
        <w:rPr>
          <w:color w:val="000000"/>
          <w:w w:val="113"/>
        </w:rPr>
        <w:t>,</w:t>
      </w:r>
    </w:p>
    <w:p w:rsidR="004A0CBB" w:rsidRDefault="00CC0D01">
      <w:pPr>
        <w:spacing w:before="9"/>
        <w:ind w:left="814"/>
      </w:pPr>
      <w:r>
        <w:rPr>
          <w:w w:val="116"/>
        </w:rPr>
        <w:t>)</w:t>
      </w:r>
    </w:p>
    <w:p w:rsidR="004A0CBB" w:rsidRDefault="00CC0D01">
      <w:pPr>
        <w:spacing w:before="9"/>
        <w:ind w:left="103"/>
      </w:pPr>
      <w:r>
        <w:rPr>
          <w:color w:val="7F7F7F"/>
          <w:sz w:val="12"/>
          <w:szCs w:val="12"/>
        </w:rPr>
        <w:t xml:space="preserve">3   </w:t>
      </w:r>
      <w:r>
        <w:rPr>
          <w:color w:val="7F7F7F"/>
          <w:spacing w:val="16"/>
          <w:sz w:val="12"/>
          <w:szCs w:val="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2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8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0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0 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14"/>
        </w:rPr>
        <w:t>hea</w:t>
      </w:r>
      <w:r>
        <w:rPr>
          <w:color w:val="000000"/>
        </w:rPr>
        <w:t>d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6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0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0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0</w:t>
      </w:r>
      <w:r>
        <w:rPr>
          <w:color w:val="000000"/>
          <w:spacing w:val="-27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81"/>
        <w:ind w:left="3664" w:right="3499"/>
        <w:jc w:val="center"/>
        <w:rPr>
          <w:sz w:val="24"/>
          <w:szCs w:val="24"/>
        </w:rPr>
      </w:pPr>
      <w:r>
        <w:rPr>
          <w:sz w:val="24"/>
          <w:szCs w:val="24"/>
        </w:rPr>
        <w:t>Listing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2.3:</w:t>
      </w:r>
      <w:r>
        <w:rPr>
          <w:spacing w:val="4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KNN</w:t>
      </w:r>
    </w:p>
    <w:p w:rsidR="004A0CBB" w:rsidRDefault="004A0CBB">
      <w:pPr>
        <w:spacing w:before="2" w:line="260" w:lineRule="exact"/>
        <w:rPr>
          <w:sz w:val="26"/>
          <w:szCs w:val="26"/>
        </w:rPr>
      </w:pPr>
    </w:p>
    <w:p w:rsidR="004A0CBB" w:rsidRDefault="00CC0D01">
      <w:pPr>
        <w:spacing w:line="312" w:lineRule="auto"/>
        <w:ind w:left="275" w:right="70" w:firstLine="351"/>
        <w:jc w:val="both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ada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2.3,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merupa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1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enerapan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dari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fungsi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knn</w:t>
      </w:r>
      <w:r>
        <w:rPr>
          <w:spacing w:val="2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telah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dibuat</w:t>
      </w:r>
      <w:r>
        <w:rPr>
          <w:spacing w:val="6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se</w:t>
      </w:r>
      <w:r>
        <w:rPr>
          <w:spacing w:val="7"/>
          <w:w w:val="102"/>
          <w:sz w:val="24"/>
          <w:szCs w:val="24"/>
        </w:rPr>
        <w:t>b</w:t>
      </w:r>
      <w:r>
        <w:rPr>
          <w:w w:val="97"/>
          <w:sz w:val="24"/>
          <w:szCs w:val="24"/>
        </w:rPr>
        <w:t>e</w:t>
      </w:r>
      <w:r>
        <w:rPr>
          <w:w w:val="103"/>
          <w:sz w:val="24"/>
          <w:szCs w:val="24"/>
        </w:rPr>
        <w:t xml:space="preserve">lum- 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sehingga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bisa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menampil</w:t>
      </w:r>
      <w:r>
        <w:rPr>
          <w:spacing w:val="-11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dengan  tetangga </w:t>
      </w:r>
      <w:r>
        <w:rPr>
          <w:spacing w:val="3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terde</w:t>
      </w:r>
      <w:r>
        <w:rPr>
          <w:spacing w:val="-13"/>
          <w:w w:val="110"/>
          <w:sz w:val="24"/>
          <w:szCs w:val="24"/>
        </w:rPr>
        <w:t>k</w:t>
      </w:r>
      <w:r>
        <w:rPr>
          <w:w w:val="110"/>
          <w:sz w:val="24"/>
          <w:szCs w:val="24"/>
        </w:rPr>
        <w:t>at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setiap </w:t>
      </w:r>
      <w:r>
        <w:rPr>
          <w:spacing w:val="4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104"/>
          <w:sz w:val="24"/>
          <w:szCs w:val="24"/>
        </w:rPr>
        <w:t xml:space="preserve">engguna. </w:t>
      </w:r>
      <w:r>
        <w:rPr>
          <w:sz w:val="24"/>
          <w:szCs w:val="24"/>
        </w:rPr>
        <w:t>Hasil</w:t>
      </w:r>
      <w:r>
        <w:rPr>
          <w:spacing w:val="2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enerapan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bisa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dilihat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bar </w:t>
      </w:r>
      <w:r>
        <w:rPr>
          <w:spacing w:val="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erikut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4A0CBB" w:rsidRDefault="004A0CBB">
      <w:pPr>
        <w:spacing w:before="4" w:line="180" w:lineRule="exact"/>
        <w:rPr>
          <w:sz w:val="19"/>
          <w:szCs w:val="19"/>
        </w:rPr>
      </w:pPr>
    </w:p>
    <w:p w:rsidR="004A0CBB" w:rsidRDefault="00CC0D01">
      <w:pPr>
        <w:ind w:left="1761"/>
      </w:pPr>
      <w:r>
        <w:pict>
          <v:shape id="_x0000_i1026" type="#_x0000_t75" style="width:283.5pt;height:153.75pt">
            <v:imagedata r:id="rId12" o:title=""/>
          </v:shape>
        </w:pict>
      </w:r>
    </w:p>
    <w:p w:rsidR="004A0CBB" w:rsidRDefault="004A0CBB">
      <w:pPr>
        <w:spacing w:before="4" w:line="260" w:lineRule="exact"/>
        <w:rPr>
          <w:sz w:val="26"/>
          <w:szCs w:val="26"/>
        </w:rPr>
      </w:pPr>
    </w:p>
    <w:p w:rsidR="004A0CBB" w:rsidRDefault="00CC0D01">
      <w:pPr>
        <w:ind w:left="3375" w:right="3248"/>
        <w:jc w:val="center"/>
        <w:rPr>
          <w:sz w:val="24"/>
          <w:szCs w:val="24"/>
        </w:rPr>
        <w:sectPr w:rsidR="004A0CBB">
          <w:pgSz w:w="11920" w:h="16840"/>
          <w:pgMar w:top="1560" w:right="1240" w:bottom="280" w:left="1640" w:header="0" w:footer="1082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2.1: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r>
        <w:rPr>
          <w:spacing w:val="2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KNN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9" w:line="220" w:lineRule="exact"/>
        <w:rPr>
          <w:sz w:val="22"/>
          <w:szCs w:val="22"/>
        </w:rPr>
      </w:pPr>
    </w:p>
    <w:p w:rsidR="004A0CBB" w:rsidRDefault="00CC0D01">
      <w:pPr>
        <w:spacing w:before="22"/>
        <w:ind w:left="183"/>
      </w:pPr>
      <w:r>
        <w:pict>
          <v:group id="_x0000_s1161" style="position:absolute;left:0;text-align:left;margin-left:95.25pt;margin-top:1.55pt;width:433pt;height:168.35pt;z-index:-2114;mso-position-horizontal-relative:page" coordorigin="1905,31" coordsize="8660,3367">
            <v:shape id="_x0000_s1175" style="position:absolute;left:1915;top:41;width:8640;height:239" coordorigin="1915,41" coordsize="8640,239" path="m1915,280r8640,l10555,41r-8640,l1915,280xe" fillcolor="#f2f2ea" stroked="f">
              <v:path arrowok="t"/>
            </v:shape>
            <v:shape id="_x0000_s1174" style="position:absolute;left:1915;top:280;width:8640;height:239" coordorigin="1915,280" coordsize="8640,239" path="m1915,520r8640,l10555,280r-8640,l1915,520xe" fillcolor="#f2f2ea" stroked="f">
              <v:path arrowok="t"/>
            </v:shape>
            <v:shape id="_x0000_s1173" style="position:absolute;left:1915;top:520;width:8640;height:239" coordorigin="1915,520" coordsize="8640,239" path="m1915,759r8640,l10555,520r-8640,l1915,759xe" fillcolor="#f2f2ea" stroked="f">
              <v:path arrowok="t"/>
            </v:shape>
            <v:shape id="_x0000_s1172" style="position:absolute;left:1915;top:759;width:8640;height:239" coordorigin="1915,759" coordsize="8640,239" path="m1915,998r8640,l10555,759r-8640,l1915,998xe" fillcolor="#f2f2ea" stroked="f">
              <v:path arrowok="t"/>
            </v:shape>
            <v:shape id="_x0000_s1171" style="position:absolute;left:1915;top:998;width:8640;height:239" coordorigin="1915,998" coordsize="8640,239" path="m1915,1237r8640,l10555,998r-8640,l1915,1237xe" fillcolor="#f2f2ea" stroked="f">
              <v:path arrowok="t"/>
            </v:shape>
            <v:shape id="_x0000_s1170" style="position:absolute;left:1915;top:1237;width:8640;height:239" coordorigin="1915,1237" coordsize="8640,239" path="m1915,1476r8640,l10555,1237r-8640,l1915,1476xe" fillcolor="#f2f2ea" stroked="f">
              <v:path arrowok="t"/>
            </v:shape>
            <v:shape id="_x0000_s1169" style="position:absolute;left:1915;top:1476;width:8640;height:239" coordorigin="1915,1476" coordsize="8640,239" path="m1915,1715r8640,l10555,1476r-8640,l1915,1715xe" fillcolor="#f2f2ea" stroked="f">
              <v:path arrowok="t"/>
            </v:shape>
            <v:shape id="_x0000_s1168" style="position:absolute;left:1915;top:1715;width:8640;height:239" coordorigin="1915,1715" coordsize="8640,239" path="m1915,1954r8640,l10555,1715r-8640,l1915,1954xe" fillcolor="#f2f2ea" stroked="f">
              <v:path arrowok="t"/>
            </v:shape>
            <v:shape id="_x0000_s1167" style="position:absolute;left:1915;top:1954;width:8640;height:239" coordorigin="1915,1954" coordsize="8640,239" path="m1915,2193r8640,l10555,1954r-8640,l1915,2193xe" fillcolor="#f2f2ea" stroked="f">
              <v:path arrowok="t"/>
            </v:shape>
            <v:shape id="_x0000_s1166" style="position:absolute;left:1915;top:2193;width:8640;height:239" coordorigin="1915,2193" coordsize="8640,239" path="m1915,2432r8640,l10555,2193r-8640,l1915,2432xe" fillcolor="#f2f2ea" stroked="f">
              <v:path arrowok="t"/>
            </v:shape>
            <v:shape id="_x0000_s1165" style="position:absolute;left:1915;top:2432;width:8640;height:239" coordorigin="1915,2432" coordsize="8640,239" path="m1915,2671r8640,l10555,2432r-8640,l1915,2671xe" fillcolor="#f2f2ea" stroked="f">
              <v:path arrowok="t"/>
            </v:shape>
            <v:shape id="_x0000_s1164" style="position:absolute;left:1915;top:2671;width:8640;height:239" coordorigin="1915,2671" coordsize="8640,239" path="m1915,2911r8640,l10555,2671r-8640,l1915,2911xe" fillcolor="#f2f2ea" stroked="f">
              <v:path arrowok="t"/>
            </v:shape>
            <v:shape id="_x0000_s1163" style="position:absolute;left:1915;top:2911;width:8640;height:239" coordorigin="1915,2911" coordsize="8640,239" path="m1915,3150r8640,l10555,2911r-8640,l1915,3150xe" fillcolor="#f2f2ea" stroked="f">
              <v:path arrowok="t"/>
            </v:shape>
            <v:shape id="_x0000_s1162" style="position:absolute;left:1915;top:3150;width:8640;height:239" coordorigin="1915,3150" coordsize="8640,239" path="m1915,3389r8640,l10555,3150r-8640,l1915,3389xe" fillcolor="#f2f2ea" stroked="f">
              <v:path arrowok="t"/>
            </v:shape>
            <w10:wrap anchorx="page"/>
          </v:group>
        </w:pict>
      </w:r>
      <w:r>
        <w:rPr>
          <w:color w:val="7F7F7F"/>
          <w:sz w:val="12"/>
          <w:szCs w:val="12"/>
        </w:rPr>
        <w:t xml:space="preserve">1   </w:t>
      </w:r>
      <w:r>
        <w:rPr>
          <w:color w:val="7F7F7F"/>
          <w:spacing w:val="11"/>
          <w:sz w:val="12"/>
          <w:szCs w:val="12"/>
        </w:rPr>
        <w:t xml:space="preserve"> </w:t>
      </w:r>
      <w:r>
        <w:rPr>
          <w:color w:val="EB268F"/>
          <w:spacing w:val="19"/>
          <w:w w:val="99"/>
        </w:rPr>
        <w:t>i</w:t>
      </w:r>
      <w:r>
        <w:rPr>
          <w:color w:val="EB268F"/>
          <w:spacing w:val="19"/>
          <w:w w:val="106"/>
        </w:rPr>
        <w:t>m</w:t>
      </w:r>
      <w:r>
        <w:rPr>
          <w:color w:val="EB268F"/>
          <w:spacing w:val="19"/>
          <w:w w:val="110"/>
        </w:rPr>
        <w:t>p</w:t>
      </w:r>
      <w:r>
        <w:rPr>
          <w:color w:val="EB268F"/>
          <w:spacing w:val="19"/>
          <w:w w:val="99"/>
        </w:rPr>
        <w:t>o</w:t>
      </w:r>
      <w:r>
        <w:rPr>
          <w:color w:val="EB268F"/>
          <w:spacing w:val="19"/>
          <w:w w:val="116"/>
        </w:rPr>
        <w:t>r</w:t>
      </w:r>
      <w:r>
        <w:rPr>
          <w:color w:val="EB268F"/>
          <w:w w:val="139"/>
        </w:rPr>
        <w:t>t</w:t>
      </w:r>
      <w:r>
        <w:rPr>
          <w:color w:val="EB268F"/>
        </w:rPr>
        <w:t xml:space="preserve">  </w:t>
      </w:r>
      <w:r>
        <w:rPr>
          <w:color w:val="EB268F"/>
          <w:spacing w:val="15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7"/>
        </w:rPr>
        <w:t xml:space="preserve"> </w:t>
      </w:r>
      <w:r>
        <w:rPr>
          <w:color w:val="000000"/>
          <w:w w:val="105"/>
        </w:rPr>
        <w:t>y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7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7"/>
        </w:rPr>
        <w:t xml:space="preserve"> </w:t>
      </w:r>
      <w:r>
        <w:rPr>
          <w:color w:val="000000"/>
          <w:w w:val="139"/>
        </w:rPr>
        <w:t xml:space="preserve">t </w:t>
      </w:r>
      <w:r>
        <w:rPr>
          <w:color w:val="000000"/>
          <w:spacing w:val="24"/>
          <w:w w:val="139"/>
        </w:rPr>
        <w:t xml:space="preserve"> </w:t>
      </w:r>
      <w:r>
        <w:rPr>
          <w:color w:val="000000"/>
          <w:spacing w:val="20"/>
        </w:rPr>
        <w:t>a</w:t>
      </w:r>
      <w:r>
        <w:rPr>
          <w:color w:val="000000"/>
        </w:rPr>
        <w:t xml:space="preserve">s  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 xml:space="preserve">;  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9"/>
        </w:rPr>
        <w:t xml:space="preserve"> </w:t>
      </w:r>
      <w:r>
        <w:rPr>
          <w:color w:val="000000"/>
          <w:w w:val="91"/>
        </w:rPr>
        <w:t>f</w:t>
      </w:r>
      <w:r>
        <w:rPr>
          <w:color w:val="000000"/>
          <w:spacing w:val="-13"/>
          <w:w w:val="9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7"/>
          <w:w w:val="139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2   </w:t>
      </w:r>
      <w:r>
        <w:rPr>
          <w:color w:val="7F7F7F"/>
          <w:spacing w:val="11"/>
          <w:sz w:val="12"/>
          <w:szCs w:val="12"/>
        </w:rPr>
        <w:t xml:space="preserve"> </w:t>
      </w:r>
      <w:r>
        <w:rPr>
          <w:color w:val="EB268F"/>
          <w:spacing w:val="19"/>
          <w:w w:val="99"/>
        </w:rPr>
        <w:t>i</w:t>
      </w:r>
      <w:r>
        <w:rPr>
          <w:color w:val="EB268F"/>
          <w:spacing w:val="19"/>
          <w:w w:val="106"/>
        </w:rPr>
        <w:t>m</w:t>
      </w:r>
      <w:r>
        <w:rPr>
          <w:color w:val="EB268F"/>
          <w:spacing w:val="19"/>
          <w:w w:val="110"/>
        </w:rPr>
        <w:t>p</w:t>
      </w:r>
      <w:r>
        <w:rPr>
          <w:color w:val="EB268F"/>
          <w:spacing w:val="19"/>
          <w:w w:val="99"/>
        </w:rPr>
        <w:t>o</w:t>
      </w:r>
      <w:r>
        <w:rPr>
          <w:color w:val="EB268F"/>
          <w:spacing w:val="19"/>
          <w:w w:val="116"/>
        </w:rPr>
        <w:t>r</w:t>
      </w:r>
      <w:r>
        <w:rPr>
          <w:color w:val="EB268F"/>
          <w:w w:val="139"/>
        </w:rPr>
        <w:t>t</w:t>
      </w:r>
      <w:r>
        <w:rPr>
          <w:color w:val="EB268F"/>
        </w:rPr>
        <w:t xml:space="preserve">  </w:t>
      </w:r>
      <w:r>
        <w:rPr>
          <w:color w:val="EB268F"/>
          <w:spacing w:val="-13"/>
        </w:rPr>
        <w:t xml:space="preserve"> </w:t>
      </w:r>
      <w:r>
        <w:rPr>
          <w:color w:val="000000"/>
          <w:spacing w:val="-1"/>
        </w:rPr>
        <w:t>nump</w:t>
      </w:r>
      <w:r>
        <w:rPr>
          <w:color w:val="000000"/>
        </w:rPr>
        <w:t xml:space="preserve">y  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20"/>
        </w:rPr>
        <w:t>a</w:t>
      </w:r>
      <w:r>
        <w:rPr>
          <w:color w:val="000000"/>
        </w:rPr>
        <w:t xml:space="preserve">s  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6"/>
          <w:w w:val="110"/>
        </w:rPr>
        <w:t>n</w:t>
      </w:r>
      <w:r>
        <w:rPr>
          <w:color w:val="000000"/>
          <w:w w:val="110"/>
        </w:rPr>
        <w:t>p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3   </w:t>
      </w:r>
      <w:r>
        <w:rPr>
          <w:color w:val="7F7F7F"/>
          <w:spacing w:val="11"/>
          <w:sz w:val="12"/>
          <w:szCs w:val="12"/>
        </w:rPr>
        <w:t xml:space="preserve"> </w:t>
      </w:r>
      <w:r>
        <w:rPr>
          <w:color w:val="EB268F"/>
          <w:spacing w:val="19"/>
          <w:w w:val="99"/>
        </w:rPr>
        <w:t>i</w:t>
      </w:r>
      <w:r>
        <w:rPr>
          <w:color w:val="EB268F"/>
          <w:spacing w:val="19"/>
          <w:w w:val="106"/>
        </w:rPr>
        <w:t>m</w:t>
      </w:r>
      <w:r>
        <w:rPr>
          <w:color w:val="EB268F"/>
          <w:spacing w:val="19"/>
          <w:w w:val="110"/>
        </w:rPr>
        <w:t>p</w:t>
      </w:r>
      <w:r>
        <w:rPr>
          <w:color w:val="EB268F"/>
          <w:spacing w:val="19"/>
          <w:w w:val="99"/>
        </w:rPr>
        <w:t>o</w:t>
      </w:r>
      <w:r>
        <w:rPr>
          <w:color w:val="EB268F"/>
          <w:spacing w:val="19"/>
          <w:w w:val="116"/>
        </w:rPr>
        <w:t>r</w:t>
      </w:r>
      <w:r>
        <w:rPr>
          <w:color w:val="EB268F"/>
          <w:w w:val="139"/>
        </w:rPr>
        <w:t>t</w:t>
      </w:r>
      <w:r>
        <w:rPr>
          <w:color w:val="EB268F"/>
        </w:rPr>
        <w:t xml:space="preserve">  </w:t>
      </w:r>
      <w:r>
        <w:rPr>
          <w:color w:val="EB268F"/>
          <w:spacing w:val="15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7"/>
        </w:rPr>
        <w:t xml:space="preserve"> </w:t>
      </w:r>
      <w:r>
        <w:rPr>
          <w:color w:val="000000"/>
          <w:w w:val="105"/>
        </w:rPr>
        <w:t>y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7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7"/>
        </w:rPr>
        <w:t xml:space="preserve"> </w:t>
      </w:r>
      <w:r>
        <w:rPr>
          <w:color w:val="000000"/>
          <w:w w:val="139"/>
        </w:rPr>
        <w:t xml:space="preserve">t </w:t>
      </w:r>
      <w:r>
        <w:rPr>
          <w:color w:val="000000"/>
          <w:spacing w:val="24"/>
          <w:w w:val="139"/>
        </w:rPr>
        <w:t xml:space="preserve"> </w:t>
      </w:r>
      <w:r>
        <w:rPr>
          <w:color w:val="000000"/>
          <w:spacing w:val="20"/>
        </w:rPr>
        <w:t>a</w:t>
      </w:r>
      <w:r>
        <w:rPr>
          <w:color w:val="000000"/>
        </w:rPr>
        <w:t xml:space="preserve">s  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</w:p>
    <w:p w:rsidR="004A0CBB" w:rsidRDefault="00CC0D01">
      <w:pPr>
        <w:spacing w:before="84"/>
        <w:ind w:left="183"/>
        <w:rPr>
          <w:sz w:val="12"/>
          <w:szCs w:val="12"/>
        </w:rPr>
      </w:pPr>
      <w:r>
        <w:rPr>
          <w:color w:val="7F7F7F"/>
          <w:w w:val="121"/>
          <w:sz w:val="12"/>
          <w:szCs w:val="12"/>
        </w:rPr>
        <w:t>4</w:t>
      </w:r>
    </w:p>
    <w:p w:rsidR="004A0CBB" w:rsidRDefault="00CC0D01">
      <w:pPr>
        <w:spacing w:before="26"/>
        <w:ind w:left="183"/>
      </w:pPr>
      <w:r>
        <w:rPr>
          <w:color w:val="7F7F7F"/>
          <w:sz w:val="12"/>
          <w:szCs w:val="12"/>
        </w:rPr>
        <w:t xml:space="preserve">5   </w:t>
      </w:r>
      <w:r>
        <w:rPr>
          <w:color w:val="7F7F7F"/>
          <w:spacing w:val="24"/>
          <w:sz w:val="12"/>
          <w:szCs w:val="12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 xml:space="preserve">l </w:t>
      </w:r>
      <w:r>
        <w:rPr>
          <w:color w:val="000000"/>
          <w:spacing w:val="32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42"/>
          <w:w w:val="137"/>
        </w:rPr>
        <w:t xml:space="preserve"> </w:t>
      </w:r>
      <w:r>
        <w:rPr>
          <w:color w:val="000000"/>
          <w:spacing w:val="9"/>
        </w:rPr>
        <w:t>sho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-1"/>
          <w:w w:val="82"/>
        </w:rPr>
        <w:t xml:space="preserve"> </w:t>
      </w:r>
      <w:r>
        <w:rPr>
          <w:color w:val="9300D1"/>
          <w:spacing w:val="18"/>
          <w:w w:val="139"/>
        </w:rPr>
        <w:t>t</w:t>
      </w:r>
      <w:r>
        <w:rPr>
          <w:color w:val="9300D1"/>
          <w:spacing w:val="18"/>
          <w:w w:val="99"/>
        </w:rPr>
        <w:t>o</w:t>
      </w:r>
      <w:r>
        <w:rPr>
          <w:color w:val="9300D1"/>
          <w:spacing w:val="18"/>
          <w:w w:val="110"/>
        </w:rPr>
        <w:t>p</w:t>
      </w:r>
      <w:r>
        <w:rPr>
          <w:color w:val="9300D1"/>
          <w:w w:val="99"/>
        </w:rPr>
        <w:t>1</w:t>
      </w:r>
      <w:r>
        <w:rPr>
          <w:color w:val="9300D1"/>
          <w:spacing w:val="11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6   </w:t>
      </w:r>
      <w:r>
        <w:rPr>
          <w:color w:val="7F7F7F"/>
          <w:spacing w:val="15"/>
          <w:sz w:val="12"/>
          <w:szCs w:val="1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8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8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138"/>
        </w:rPr>
        <w:t>t</w:t>
      </w:r>
      <w:r>
        <w:rPr>
          <w:color w:val="000000"/>
          <w:spacing w:val="56"/>
          <w:w w:val="138"/>
        </w:rPr>
        <w:t xml:space="preserve"> </w:t>
      </w:r>
      <w:r>
        <w:rPr>
          <w:color w:val="000000"/>
          <w:w w:val="138"/>
        </w:rPr>
        <w:t>=</w:t>
      </w:r>
      <w:r>
        <w:rPr>
          <w:color w:val="000000"/>
          <w:spacing w:val="38"/>
          <w:w w:val="138"/>
        </w:rPr>
        <w:t xml:space="preserve"> </w:t>
      </w:r>
      <w:r>
        <w:rPr>
          <w:color w:val="000000"/>
          <w:spacing w:val="6"/>
        </w:rPr>
        <w:t>n</w:t>
      </w:r>
      <w:r>
        <w:rPr>
          <w:color w:val="000000"/>
        </w:rPr>
        <w:t>p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20"/>
        </w:rPr>
        <w:t>aran</w:t>
      </w:r>
      <w:r>
        <w:rPr>
          <w:color w:val="000000"/>
        </w:rPr>
        <w:t>g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8"/>
        </w:rPr>
        <w:t xml:space="preserve"> </w:t>
      </w:r>
      <w:r>
        <w:rPr>
          <w:color w:val="EB268F"/>
          <w:w w:val="99"/>
        </w:rPr>
        <w:t>l</w:t>
      </w:r>
      <w:r>
        <w:rPr>
          <w:color w:val="EB268F"/>
          <w:spacing w:val="-24"/>
        </w:rPr>
        <w:t xml:space="preserve"> </w:t>
      </w:r>
      <w:r>
        <w:rPr>
          <w:color w:val="EB268F"/>
          <w:w w:val="99"/>
        </w:rPr>
        <w:t>e</w:t>
      </w:r>
      <w:r>
        <w:rPr>
          <w:color w:val="EB268F"/>
          <w:spacing w:val="-24"/>
        </w:rPr>
        <w:t xml:space="preserve"> </w:t>
      </w:r>
      <w:r>
        <w:rPr>
          <w:color w:val="EB268F"/>
        </w:rPr>
        <w:t>n</w:t>
      </w:r>
      <w:r>
        <w:rPr>
          <w:color w:val="EB268F"/>
          <w:spacing w:val="7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3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7   </w:t>
      </w:r>
      <w:r>
        <w:rPr>
          <w:color w:val="7F7F7F"/>
          <w:spacing w:val="16"/>
          <w:sz w:val="12"/>
          <w:szCs w:val="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105"/>
        </w:rPr>
        <w:t>k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6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42"/>
          <w:w w:val="137"/>
        </w:rPr>
        <w:t xml:space="preserve"> </w:t>
      </w:r>
      <w:r>
        <w:rPr>
          <w:color w:val="000000"/>
          <w:spacing w:val="9"/>
        </w:rPr>
        <w:t>sho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"/>
          <w:w w:val="82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8"/>
        </w:rPr>
        <w:t xml:space="preserve"> </w:t>
      </w:r>
      <w:r>
        <w:rPr>
          <w:color w:val="9300D1"/>
          <w:w w:val="99"/>
        </w:rPr>
        <w:t>o</w:t>
      </w:r>
      <w:r>
        <w:rPr>
          <w:color w:val="9300D1"/>
          <w:spacing w:val="-28"/>
        </w:rPr>
        <w:t xml:space="preserve"> </w:t>
      </w:r>
      <w:r>
        <w:rPr>
          <w:color w:val="9300D1"/>
        </w:rPr>
        <w:t>u</w:t>
      </w:r>
      <w:r>
        <w:rPr>
          <w:color w:val="9300D1"/>
          <w:spacing w:val="-18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-18"/>
        </w:rPr>
        <w:t xml:space="preserve"> </w:t>
      </w:r>
      <w:r>
        <w:rPr>
          <w:color w:val="9300D1"/>
          <w:spacing w:val="25"/>
          <w:w w:val="113"/>
        </w:rPr>
        <w:t>t</w:t>
      </w:r>
      <w:r>
        <w:rPr>
          <w:color w:val="9300D1"/>
          <w:w w:val="113"/>
        </w:rPr>
        <w:t>s</w:t>
      </w:r>
      <w:r>
        <w:rPr>
          <w:color w:val="9300D1"/>
          <w:spacing w:val="9"/>
          <w:w w:val="113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84"/>
        <w:ind w:left="183"/>
        <w:rPr>
          <w:sz w:val="12"/>
          <w:szCs w:val="12"/>
        </w:rPr>
      </w:pPr>
      <w:r>
        <w:rPr>
          <w:color w:val="7F7F7F"/>
          <w:w w:val="121"/>
          <w:sz w:val="12"/>
          <w:szCs w:val="12"/>
        </w:rPr>
        <w:t>8</w:t>
      </w:r>
    </w:p>
    <w:p w:rsidR="004A0CBB" w:rsidRDefault="00CC0D01">
      <w:pPr>
        <w:spacing w:before="26"/>
        <w:ind w:left="183"/>
      </w:pPr>
      <w:r>
        <w:rPr>
          <w:color w:val="7F7F7F"/>
          <w:sz w:val="12"/>
          <w:szCs w:val="12"/>
        </w:rPr>
        <w:t xml:space="preserve">9   </w:t>
      </w:r>
      <w:r>
        <w:rPr>
          <w:color w:val="7F7F7F"/>
          <w:spacing w:val="21"/>
          <w:sz w:val="12"/>
          <w:szCs w:val="1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8"/>
        </w:rPr>
        <w:t>ba</w:t>
      </w:r>
      <w:r>
        <w:rPr>
          <w:color w:val="000000"/>
        </w:rPr>
        <w:t>r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19"/>
          <w:w w:val="110"/>
        </w:rPr>
        <w:t>p</w:t>
      </w:r>
      <w:r>
        <w:rPr>
          <w:color w:val="000000"/>
          <w:spacing w:val="19"/>
          <w:w w:val="99"/>
        </w:rPr>
        <w:t>o</w:t>
      </w:r>
      <w:r>
        <w:rPr>
          <w:color w:val="000000"/>
          <w:spacing w:val="19"/>
        </w:rPr>
        <w:t>s</w:t>
      </w:r>
      <w:r>
        <w:rPr>
          <w:color w:val="000000"/>
          <w:w w:val="139"/>
        </w:rPr>
        <w:t>t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  <w:w w:val="105"/>
        </w:rPr>
        <w:t>k</w:t>
      </w:r>
      <w:r>
        <w:rPr>
          <w:color w:val="000000"/>
          <w:w w:val="99"/>
        </w:rPr>
        <w:t>o</w:t>
      </w:r>
      <w:r>
        <w:rPr>
          <w:color w:val="000000"/>
          <w:spacing w:val="-3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0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g</w:t>
      </w:r>
      <w:r>
        <w:rPr>
          <w:color w:val="000000"/>
          <w:spacing w:val="-21"/>
        </w:rPr>
        <w:t xml:space="preserve"> </w:t>
      </w:r>
      <w:r>
        <w:rPr>
          <w:color w:val="000000"/>
          <w:spacing w:val="14"/>
          <w:w w:val="120"/>
        </w:rPr>
        <w:t>n</w:t>
      </w:r>
      <w:r>
        <w:rPr>
          <w:color w:val="000000"/>
          <w:spacing w:val="-10"/>
          <w:w w:val="120"/>
        </w:rPr>
        <w:t>=</w:t>
      </w:r>
      <w:r>
        <w:rPr>
          <w:color w:val="9300D1"/>
          <w:w w:val="120"/>
        </w:rPr>
        <w:t>”</w:t>
      </w:r>
      <w:r>
        <w:rPr>
          <w:color w:val="9300D1"/>
          <w:spacing w:val="-23"/>
          <w:w w:val="120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3"/>
        </w:rPr>
        <w:t xml:space="preserve"> </w:t>
      </w:r>
      <w:r>
        <w:rPr>
          <w:color w:val="9300D1"/>
          <w:w w:val="99"/>
        </w:rPr>
        <w:t>e</w:t>
      </w:r>
      <w:r>
        <w:rPr>
          <w:color w:val="9300D1"/>
          <w:spacing w:val="-23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-13"/>
        </w:rPr>
        <w:t xml:space="preserve"> </w:t>
      </w:r>
      <w:r>
        <w:rPr>
          <w:color w:val="9300D1"/>
          <w:w w:val="139"/>
        </w:rPr>
        <w:t>t</w:t>
      </w:r>
      <w:r>
        <w:rPr>
          <w:color w:val="9300D1"/>
          <w:spacing w:val="-23"/>
        </w:rPr>
        <w:t xml:space="preserve"> </w:t>
      </w:r>
      <w:r>
        <w:rPr>
          <w:color w:val="9300D1"/>
          <w:w w:val="99"/>
        </w:rPr>
        <w:t>e</w:t>
      </w:r>
      <w:r>
        <w:rPr>
          <w:color w:val="9300D1"/>
          <w:spacing w:val="-23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2"/>
        </w:rPr>
        <w:t xml:space="preserve"> </w:t>
      </w:r>
      <w:r>
        <w:rPr>
          <w:color w:val="9300D1"/>
        </w:rPr>
        <w:t>”</w:t>
      </w:r>
      <w:r>
        <w:rPr>
          <w:color w:val="9300D1"/>
          <w:spacing w:val="14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20"/>
        </w:rPr>
        <w:t>a</w:t>
      </w:r>
      <w:r>
        <w:rPr>
          <w:color w:val="000000"/>
        </w:rPr>
        <w:t>l</w:t>
      </w:r>
      <w:r>
        <w:rPr>
          <w:color w:val="000000"/>
          <w:spacing w:val="-20"/>
        </w:rPr>
        <w:t xml:space="preserve"> </w:t>
      </w:r>
      <w:r>
        <w:rPr>
          <w:color w:val="000000"/>
          <w:spacing w:val="20"/>
        </w:rPr>
        <w:t>ph</w:t>
      </w:r>
      <w:r>
        <w:rPr>
          <w:color w:val="000000"/>
        </w:rPr>
        <w:t>a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20"/>
          <w:w w:val="111"/>
        </w:rPr>
        <w:t>=</w:t>
      </w:r>
      <w:r>
        <w:rPr>
          <w:color w:val="000000"/>
          <w:spacing w:val="21"/>
          <w:w w:val="111"/>
        </w:rPr>
        <w:t>0</w:t>
      </w:r>
      <w:r>
        <w:rPr>
          <w:color w:val="000000"/>
          <w:spacing w:val="20"/>
          <w:w w:val="111"/>
        </w:rPr>
        <w:t>.</w:t>
      </w:r>
      <w:r>
        <w:rPr>
          <w:color w:val="000000"/>
          <w:spacing w:val="21"/>
          <w:w w:val="111"/>
        </w:rPr>
        <w:t>5</w:t>
      </w:r>
      <w:r>
        <w:rPr>
          <w:color w:val="000000"/>
          <w:w w:val="111"/>
        </w:rPr>
        <w:t>)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10    </w:t>
      </w:r>
      <w:r>
        <w:rPr>
          <w:color w:val="7F7F7F"/>
          <w:spacing w:val="3"/>
          <w:sz w:val="12"/>
          <w:szCs w:val="1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15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9"/>
          <w:w w:val="13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19"/>
          <w:w w:val="110"/>
        </w:rPr>
        <w:t>p</w:t>
      </w:r>
      <w:r>
        <w:rPr>
          <w:color w:val="000000"/>
          <w:spacing w:val="19"/>
          <w:w w:val="99"/>
        </w:rPr>
        <w:t>o</w:t>
      </w:r>
      <w:r>
        <w:rPr>
          <w:color w:val="000000"/>
          <w:spacing w:val="19"/>
        </w:rPr>
        <w:t>s</w:t>
      </w:r>
      <w:r>
        <w:rPr>
          <w:color w:val="000000"/>
          <w:w w:val="139"/>
        </w:rPr>
        <w:t>t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2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11    </w:t>
      </w:r>
      <w:r>
        <w:rPr>
          <w:color w:val="7F7F7F"/>
          <w:spacing w:val="3"/>
          <w:sz w:val="12"/>
          <w:szCs w:val="1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y</w:t>
      </w:r>
      <w:r>
        <w:rPr>
          <w:color w:val="000000"/>
          <w:spacing w:val="-16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2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-9"/>
          <w:w w:val="82"/>
        </w:rPr>
        <w:t xml:space="preserve"> </w:t>
      </w:r>
      <w:r>
        <w:rPr>
          <w:color w:val="9300D1"/>
          <w:spacing w:val="12"/>
          <w:w w:val="110"/>
        </w:rPr>
        <w:t>J</w:t>
      </w:r>
      <w:r>
        <w:rPr>
          <w:color w:val="9300D1"/>
          <w:spacing w:val="11"/>
          <w:w w:val="110"/>
        </w:rPr>
        <w:t>um</w:t>
      </w:r>
      <w:r>
        <w:rPr>
          <w:color w:val="9300D1"/>
          <w:spacing w:val="12"/>
          <w:w w:val="110"/>
        </w:rPr>
        <w:t>l</w:t>
      </w:r>
      <w:r>
        <w:rPr>
          <w:color w:val="9300D1"/>
          <w:spacing w:val="11"/>
          <w:w w:val="110"/>
        </w:rPr>
        <w:t>a</w:t>
      </w:r>
      <w:r>
        <w:rPr>
          <w:color w:val="9300D1"/>
          <w:w w:val="110"/>
        </w:rPr>
        <w:t>h</w:t>
      </w:r>
      <w:r>
        <w:rPr>
          <w:color w:val="9300D1"/>
          <w:spacing w:val="-1"/>
          <w:w w:val="110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"/>
          <w:w w:val="82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12    </w:t>
      </w:r>
      <w:r>
        <w:rPr>
          <w:color w:val="7F7F7F"/>
          <w:spacing w:val="3"/>
          <w:sz w:val="12"/>
          <w:szCs w:val="1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8"/>
          <w:w w:val="139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0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8"/>
          <w:w w:val="139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2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-27"/>
        </w:rPr>
        <w:t xml:space="preserve"> </w:t>
      </w:r>
      <w:r>
        <w:rPr>
          <w:color w:val="9300D1"/>
          <w:spacing w:val="1"/>
        </w:rPr>
        <w:t>To</w:t>
      </w:r>
      <w:r>
        <w:rPr>
          <w:color w:val="9300D1"/>
        </w:rPr>
        <w:t xml:space="preserve">p  </w:t>
      </w:r>
      <w:r>
        <w:rPr>
          <w:color w:val="9300D1"/>
          <w:spacing w:val="18"/>
        </w:rPr>
        <w:t xml:space="preserve"> </w:t>
      </w:r>
      <w:r>
        <w:rPr>
          <w:color w:val="9300D1"/>
          <w:spacing w:val="17"/>
          <w:w w:val="121"/>
        </w:rPr>
        <w:t>P</w:t>
      </w:r>
      <w:r>
        <w:rPr>
          <w:color w:val="9300D1"/>
          <w:spacing w:val="17"/>
          <w:w w:val="116"/>
        </w:rPr>
        <w:t>r</w:t>
      </w:r>
      <w:r>
        <w:rPr>
          <w:color w:val="9300D1"/>
          <w:spacing w:val="17"/>
          <w:w w:val="99"/>
        </w:rPr>
        <w:t>o</w:t>
      </w:r>
      <w:r>
        <w:rPr>
          <w:color w:val="9300D1"/>
          <w:spacing w:val="17"/>
          <w:w w:val="110"/>
        </w:rPr>
        <w:t>du</w:t>
      </w:r>
      <w:r>
        <w:rPr>
          <w:color w:val="9300D1"/>
          <w:spacing w:val="17"/>
          <w:w w:val="99"/>
        </w:rPr>
        <w:t>c</w:t>
      </w:r>
      <w:r>
        <w:rPr>
          <w:color w:val="9300D1"/>
          <w:w w:val="139"/>
        </w:rPr>
        <w:t>t</w:t>
      </w:r>
      <w:r>
        <w:rPr>
          <w:color w:val="9300D1"/>
        </w:rPr>
        <w:t xml:space="preserve">  </w:t>
      </w:r>
      <w:r>
        <w:rPr>
          <w:color w:val="9300D1"/>
          <w:spacing w:val="-8"/>
        </w:rPr>
        <w:t xml:space="preserve"> </w:t>
      </w:r>
      <w:r>
        <w:rPr>
          <w:color w:val="9300D1"/>
          <w:spacing w:val="5"/>
        </w:rPr>
        <w:t>Top</w:t>
      </w:r>
      <w:r>
        <w:rPr>
          <w:color w:val="9300D1"/>
        </w:rPr>
        <w:t>1</w:t>
      </w:r>
      <w:r>
        <w:rPr>
          <w:color w:val="9300D1"/>
          <w:spacing w:val="27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"/>
          <w:w w:val="82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84"/>
        <w:ind w:left="109"/>
        <w:rPr>
          <w:sz w:val="12"/>
          <w:szCs w:val="12"/>
        </w:rPr>
      </w:pPr>
      <w:r>
        <w:rPr>
          <w:color w:val="7F7F7F"/>
          <w:w w:val="121"/>
          <w:sz w:val="12"/>
          <w:szCs w:val="12"/>
        </w:rPr>
        <w:t>13</w:t>
      </w:r>
    </w:p>
    <w:p w:rsidR="004A0CBB" w:rsidRDefault="00CC0D01">
      <w:pPr>
        <w:spacing w:before="26"/>
        <w:ind w:left="109"/>
      </w:pPr>
      <w:r>
        <w:rPr>
          <w:color w:val="7F7F7F"/>
          <w:sz w:val="12"/>
          <w:szCs w:val="12"/>
        </w:rPr>
        <w:t xml:space="preserve">14    </w:t>
      </w:r>
      <w:r>
        <w:rPr>
          <w:color w:val="7F7F7F"/>
          <w:spacing w:val="3"/>
          <w:sz w:val="12"/>
          <w:szCs w:val="1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9"/>
        </w:rPr>
        <w:t>sho</w:t>
      </w:r>
      <w:r>
        <w:rPr>
          <w:color w:val="000000"/>
        </w:rPr>
        <w:t>w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68"/>
        <w:ind w:left="3226" w:right="2982"/>
        <w:jc w:val="center"/>
        <w:rPr>
          <w:sz w:val="24"/>
          <w:szCs w:val="24"/>
        </w:rPr>
      </w:pPr>
      <w:r>
        <w:rPr>
          <w:sz w:val="24"/>
          <w:szCs w:val="24"/>
        </w:rPr>
        <w:t>Listing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2.4: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</w:t>
      </w:r>
      <w:r>
        <w:rPr>
          <w:spacing w:val="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Grapi</w:t>
      </w:r>
      <w:r>
        <w:rPr>
          <w:spacing w:val="-6"/>
          <w:w w:val="105"/>
          <w:sz w:val="24"/>
          <w:szCs w:val="24"/>
        </w:rPr>
        <w:t>c</w:t>
      </w:r>
      <w:r>
        <w:rPr>
          <w:w w:val="108"/>
          <w:sz w:val="24"/>
          <w:szCs w:val="24"/>
        </w:rPr>
        <w:t>h</w:t>
      </w:r>
    </w:p>
    <w:p w:rsidR="004A0CBB" w:rsidRDefault="004A0CBB">
      <w:pPr>
        <w:spacing w:before="4" w:line="220" w:lineRule="exact"/>
        <w:rPr>
          <w:sz w:val="22"/>
          <w:szCs w:val="22"/>
        </w:rPr>
      </w:pPr>
    </w:p>
    <w:p w:rsidR="004A0CBB" w:rsidRDefault="00CC0D01">
      <w:pPr>
        <w:spacing w:line="312" w:lineRule="auto"/>
        <w:ind w:left="355" w:right="70" w:firstLine="351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ada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2.4,</w:t>
      </w:r>
      <w:r>
        <w:rPr>
          <w:spacing w:val="1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terdapat</w:t>
      </w:r>
      <w:r>
        <w:rPr>
          <w:spacing w:val="6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</w:t>
      </w:r>
      <w:r>
        <w:rPr>
          <w:spacing w:val="-7"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tuk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menampil</w:t>
      </w:r>
      <w:r>
        <w:rPr>
          <w:spacing w:val="-11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mana</w:t>
      </w:r>
      <w:r>
        <w:rPr>
          <w:spacing w:val="4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ak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w w:val="102"/>
          <w:sz w:val="24"/>
          <w:szCs w:val="24"/>
        </w:rPr>
        <w:t>y</w:t>
      </w:r>
      <w:r>
        <w:rPr>
          <w:w w:val="105"/>
          <w:sz w:val="24"/>
          <w:szCs w:val="24"/>
        </w:rPr>
        <w:t xml:space="preserve">ang </w:t>
      </w:r>
      <w:r>
        <w:rPr>
          <w:sz w:val="24"/>
          <w:szCs w:val="24"/>
        </w:rPr>
        <w:t>bisa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dire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omendasi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epada</w:t>
      </w:r>
      <w:r>
        <w:rPr>
          <w:spacing w:val="5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engguna.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bisa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dilihat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bar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2.2.</w:t>
      </w:r>
    </w:p>
    <w:p w:rsidR="004A0CBB" w:rsidRDefault="004A0CBB">
      <w:pPr>
        <w:spacing w:before="3" w:line="140" w:lineRule="exact"/>
        <w:rPr>
          <w:sz w:val="14"/>
          <w:szCs w:val="14"/>
        </w:rPr>
      </w:pPr>
    </w:p>
    <w:p w:rsidR="004A0CBB" w:rsidRDefault="00CC0D01">
      <w:pPr>
        <w:ind w:left="1802"/>
      </w:pPr>
      <w:r>
        <w:pict>
          <v:shape id="_x0000_i1027" type="#_x0000_t75" style="width:283.5pt;height:210.75pt">
            <v:imagedata r:id="rId13" o:title=""/>
          </v:shape>
        </w:pict>
      </w:r>
    </w:p>
    <w:p w:rsidR="004A0CBB" w:rsidRDefault="004A0CBB">
      <w:pPr>
        <w:spacing w:before="4" w:line="260" w:lineRule="exact"/>
        <w:rPr>
          <w:sz w:val="26"/>
          <w:szCs w:val="26"/>
        </w:rPr>
      </w:pPr>
    </w:p>
    <w:p w:rsidR="004A0CBB" w:rsidRDefault="00CC0D01">
      <w:pPr>
        <w:ind w:left="3395" w:right="3173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2.2:</w:t>
      </w:r>
      <w:r>
        <w:rPr>
          <w:spacing w:val="41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op</w:t>
      </w:r>
      <w:r>
        <w:rPr>
          <w:spacing w:val="42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P</w:t>
      </w:r>
      <w:r>
        <w:rPr>
          <w:spacing w:val="-12"/>
          <w:w w:val="120"/>
          <w:sz w:val="24"/>
          <w:szCs w:val="24"/>
        </w:rPr>
        <w:t>r</w:t>
      </w:r>
      <w:r>
        <w:rPr>
          <w:spacing w:val="-12"/>
          <w:w w:val="99"/>
          <w:sz w:val="24"/>
          <w:szCs w:val="24"/>
        </w:rPr>
        <w:t>o</w:t>
      </w:r>
      <w:r>
        <w:rPr>
          <w:w w:val="104"/>
          <w:sz w:val="24"/>
          <w:szCs w:val="24"/>
        </w:rPr>
        <w:t>duct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4" w:line="240" w:lineRule="exact"/>
        <w:rPr>
          <w:sz w:val="24"/>
          <w:szCs w:val="24"/>
        </w:rPr>
      </w:pPr>
    </w:p>
    <w:p w:rsidR="004A0CBB" w:rsidRDefault="00CC0D01">
      <w:pPr>
        <w:ind w:left="355"/>
        <w:rPr>
          <w:sz w:val="34"/>
          <w:szCs w:val="34"/>
        </w:rPr>
      </w:pPr>
      <w:r>
        <w:rPr>
          <w:sz w:val="34"/>
          <w:szCs w:val="34"/>
        </w:rPr>
        <w:t xml:space="preserve">2.3    </w:t>
      </w:r>
      <w:r>
        <w:rPr>
          <w:spacing w:val="31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Mencari</w:t>
      </w:r>
      <w:r>
        <w:rPr>
          <w:spacing w:val="2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Item</w:t>
      </w:r>
      <w:r>
        <w:rPr>
          <w:spacing w:val="43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Sesam</w:t>
      </w:r>
      <w:r>
        <w:rPr>
          <w:spacing w:val="-29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Customer</w:t>
      </w:r>
    </w:p>
    <w:p w:rsidR="004A0CBB" w:rsidRDefault="004A0CBB">
      <w:pPr>
        <w:spacing w:before="7" w:line="280" w:lineRule="exact"/>
        <w:rPr>
          <w:sz w:val="28"/>
          <w:szCs w:val="28"/>
        </w:rPr>
      </w:pPr>
    </w:p>
    <w:p w:rsidR="004A0CBB" w:rsidRDefault="00CC0D01">
      <w:pPr>
        <w:spacing w:before="22"/>
        <w:ind w:left="183"/>
      </w:pPr>
      <w:r>
        <w:pict>
          <v:group id="_x0000_s1143" style="position:absolute;left:0;text-align:left;margin-left:95.25pt;margin-top:1.55pt;width:433pt;height:84.7pt;z-index:-2113;mso-position-horizontal-relative:page" coordorigin="1905,31" coordsize="8660,1694">
            <v:shape id="_x0000_s1159" style="position:absolute;left:1915;top:41;width:8640;height:239" coordorigin="1915,41" coordsize="8640,239" path="m1915,280r8640,l10555,41r-8640,l1915,280xe" fillcolor="#f2f2ea" stroked="f">
              <v:path arrowok="t"/>
            </v:shape>
            <v:shape id="_x0000_s1158" style="position:absolute;left:2783;top:205;width:60;height:0" coordorigin="2783,205" coordsize="60,0" path="m2783,205r60,e" filled="f" strokeweight=".14042mm">
              <v:path arrowok="t"/>
            </v:shape>
            <v:shape id="_x0000_s1157" style="position:absolute;left:3896;top:205;width:60;height:0" coordorigin="3896,205" coordsize="60,0" path="m3896,205r59,e" filled="f" strokeweight=".14042mm">
              <v:path arrowok="t"/>
            </v:shape>
            <v:shape id="_x0000_s1156" style="position:absolute;left:4781;top:205;width:60;height:0" coordorigin="4781,205" coordsize="60,0" path="m4781,205r59,e" filled="f" strokeweight=".14042mm">
              <v:path arrowok="t"/>
            </v:shape>
            <v:shape id="_x0000_s1155" style="position:absolute;left:1915;top:280;width:8640;height:239" coordorigin="1915,280" coordsize="8640,239" path="m1915,520r8640,l10555,280r-8640,l1915,520xe" fillcolor="#f2f2ea" stroked="f">
              <v:path arrowok="t"/>
            </v:shape>
            <v:shape id="_x0000_s1154" style="position:absolute;left:3227;top:444;width:60;height:0" coordorigin="3227,444" coordsize="60,0" path="m3227,444r60,e" filled="f" strokeweight=".14042mm">
              <v:path arrowok="t"/>
            </v:shape>
            <v:shape id="_x0000_s1153" style="position:absolute;left:5174;top:444;width:60;height:0" coordorigin="5174,444" coordsize="60,0" path="m5174,444r59,e" filled="f" strokeweight=".14042mm">
              <v:path arrowok="t"/>
            </v:shape>
            <v:shape id="_x0000_s1152" style="position:absolute;left:6489;top:444;width:60;height:0" coordorigin="6489,444" coordsize="60,0" path="m6489,444r59,e" filled="f" strokeweight=".14042mm">
              <v:path arrowok="t"/>
            </v:shape>
            <v:shape id="_x0000_s1151" style="position:absolute;left:1915;top:520;width:8640;height:239" coordorigin="1915,520" coordsize="8640,239" path="m1915,759r8640,l10555,520r-8640,l1915,759xe" fillcolor="#f2f2ea" stroked="f">
              <v:path arrowok="t"/>
            </v:shape>
            <v:shape id="_x0000_s1150" style="position:absolute;left:1915;top:759;width:8640;height:239" coordorigin="1915,759" coordsize="8640,239" path="m1915,998r8640,l10555,759r-8640,l1915,998xe" fillcolor="#f2f2ea" stroked="f">
              <v:path arrowok="t"/>
            </v:shape>
            <v:shape id="_x0000_s1149" style="position:absolute;left:3141;top:922;width:60;height:0" coordorigin="3141,922" coordsize="60,0" path="m3141,922r60,e" filled="f" strokeweight=".14042mm">
              <v:path arrowok="t"/>
            </v:shape>
            <v:shape id="_x0000_s1148" style="position:absolute;left:4456;top:922;width:60;height:0" coordorigin="4456,922" coordsize="60,0" path="m4456,922r60,e" filled="f" strokeweight=".14042mm">
              <v:path arrowok="t"/>
            </v:shape>
            <v:shape id="_x0000_s1147" style="position:absolute;left:1915;top:998;width:8640;height:239" coordorigin="1915,998" coordsize="8640,239" path="m1915,1237r8640,l10555,998r-8640,l1915,1237xe" fillcolor="#f2f2ea" stroked="f">
              <v:path arrowok="t"/>
            </v:shape>
            <v:shape id="_x0000_s1146" style="position:absolute;left:1915;top:1237;width:8640;height:239" coordorigin="1915,1237" coordsize="8640,239" path="m1915,1476r8640,l10555,1237r-8640,l1915,1476xe" fillcolor="#f2f2ea" stroked="f">
              <v:path arrowok="t"/>
            </v:shape>
            <v:shape id="_x0000_s1145" style="position:absolute;left:1915;top:1476;width:8640;height:239" coordorigin="1915,1476" coordsize="8640,239" path="m1915,1715r8640,l10555,1476r-8640,l1915,1715xe" fillcolor="#f2f2ea" stroked="f">
              <v:path arrowok="t"/>
            </v:shape>
            <v:shape id="_x0000_s1144" style="position:absolute;left:4064;top:1639;width:60;height:0" coordorigin="4064,1639" coordsize="60,0" path="m4064,1639r60,e" filled="f" strokeweight=".14042mm">
              <v:path arrowok="t"/>
            </v:shape>
            <w10:wrap anchorx="page"/>
          </v:group>
        </w:pict>
      </w:r>
      <w:r>
        <w:rPr>
          <w:color w:val="7F7F7F"/>
          <w:sz w:val="12"/>
          <w:szCs w:val="12"/>
        </w:rPr>
        <w:t xml:space="preserve">1   </w:t>
      </w:r>
      <w:r>
        <w:rPr>
          <w:color w:val="7F7F7F"/>
          <w:spacing w:val="17"/>
          <w:sz w:val="12"/>
          <w:szCs w:val="12"/>
        </w:rPr>
        <w:t xml:space="preserve"> </w:t>
      </w:r>
      <w:r>
        <w:rPr>
          <w:color w:val="EB268F"/>
        </w:rPr>
        <w:t>d</w:t>
      </w:r>
      <w:r>
        <w:rPr>
          <w:color w:val="EB268F"/>
          <w:spacing w:val="-15"/>
        </w:rPr>
        <w:t xml:space="preserve"> </w:t>
      </w:r>
      <w:r>
        <w:rPr>
          <w:color w:val="EB268F"/>
          <w:w w:val="99"/>
        </w:rPr>
        <w:t>e</w:t>
      </w:r>
      <w:r>
        <w:rPr>
          <w:color w:val="EB268F"/>
          <w:spacing w:val="-25"/>
        </w:rPr>
        <w:t xml:space="preserve"> </w:t>
      </w:r>
      <w:r>
        <w:rPr>
          <w:color w:val="EB268F"/>
        </w:rPr>
        <w:t xml:space="preserve">f  </w:t>
      </w:r>
      <w:r>
        <w:rPr>
          <w:color w:val="EB268F"/>
          <w:spacing w:val="16"/>
        </w:rPr>
        <w:t xml:space="preserve"> </w:t>
      </w:r>
      <w:r>
        <w:rPr>
          <w:color w:val="000000"/>
          <w:w w:val="99"/>
        </w:rPr>
        <w:t>g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58"/>
          <w:w w:val="139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0"/>
          <w:w w:val="139"/>
        </w:rPr>
        <w:t xml:space="preserve"> </w:t>
      </w:r>
      <w:r>
        <w:rPr>
          <w:color w:val="000000"/>
        </w:rPr>
        <w:t xml:space="preserve">(  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17"/>
          <w:w w:val="99"/>
        </w:rPr>
        <w:t>c</w:t>
      </w:r>
      <w:r>
        <w:rPr>
          <w:color w:val="000000"/>
          <w:spacing w:val="17"/>
          <w:w w:val="110"/>
        </w:rPr>
        <w:t>u</w:t>
      </w:r>
      <w:r>
        <w:rPr>
          <w:color w:val="000000"/>
          <w:spacing w:val="17"/>
        </w:rPr>
        <w:t>s</w:t>
      </w:r>
      <w:r>
        <w:rPr>
          <w:color w:val="000000"/>
          <w:spacing w:val="17"/>
          <w:w w:val="139"/>
        </w:rPr>
        <w:t>t</w:t>
      </w:r>
      <w:r>
        <w:rPr>
          <w:color w:val="000000"/>
          <w:spacing w:val="17"/>
          <w:w w:val="99"/>
        </w:rPr>
        <w:t>o</w:t>
      </w:r>
      <w:r>
        <w:rPr>
          <w:color w:val="000000"/>
          <w:spacing w:val="17"/>
          <w:w w:val="106"/>
        </w:rPr>
        <w:t>m</w:t>
      </w:r>
      <w:r>
        <w:rPr>
          <w:color w:val="000000"/>
          <w:spacing w:val="17"/>
          <w:w w:val="99"/>
        </w:rPr>
        <w:t>e</w:t>
      </w:r>
      <w:r>
        <w:rPr>
          <w:color w:val="000000"/>
          <w:spacing w:val="17"/>
          <w:w w:val="116"/>
        </w:rPr>
        <w:t>r</w:t>
      </w:r>
      <w:r>
        <w:rPr>
          <w:color w:val="000000"/>
          <w:w w:val="99"/>
        </w:rPr>
        <w:t>1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26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  <w:w w:val="110"/>
        </w:rPr>
        <w:t>u</w:t>
      </w:r>
      <w:r>
        <w:rPr>
          <w:color w:val="000000"/>
        </w:rPr>
        <w:t>s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  <w:w w:val="139"/>
        </w:rPr>
        <w:t>t</w:t>
      </w:r>
      <w:r>
        <w:rPr>
          <w:color w:val="000000"/>
          <w:w w:val="99"/>
        </w:rPr>
        <w:t>o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  <w:w w:val="106"/>
        </w:rPr>
        <w:t>m</w:t>
      </w:r>
      <w:r>
        <w:rPr>
          <w:color w:val="000000"/>
          <w:w w:val="99"/>
        </w:rPr>
        <w:t>e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</w:rPr>
        <w:t>r</w:t>
      </w:r>
      <w:r>
        <w:rPr>
          <w:color w:val="000000"/>
        </w:rPr>
        <w:t xml:space="preserve">2  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:</w:t>
      </w:r>
    </w:p>
    <w:p w:rsidR="004A0CBB" w:rsidRDefault="00CC0D01">
      <w:pPr>
        <w:tabs>
          <w:tab w:val="left" w:pos="840"/>
        </w:tabs>
        <w:spacing w:before="9" w:line="249" w:lineRule="auto"/>
        <w:ind w:left="767" w:right="629" w:hanging="584"/>
      </w:pPr>
      <w:r>
        <w:rPr>
          <w:color w:val="7F7F7F"/>
          <w:sz w:val="12"/>
          <w:szCs w:val="12"/>
        </w:rPr>
        <w:t>2</w:t>
      </w:r>
      <w:r>
        <w:rPr>
          <w:color w:val="7F7F7F"/>
          <w:spacing w:val="-17"/>
          <w:sz w:val="12"/>
          <w:szCs w:val="12"/>
        </w:rPr>
        <w:t xml:space="preserve"> </w:t>
      </w:r>
      <w:r>
        <w:rPr>
          <w:color w:val="7F7F7F"/>
          <w:sz w:val="12"/>
          <w:szCs w:val="12"/>
        </w:rPr>
        <w:tab/>
      </w:r>
      <w:r>
        <w:rPr>
          <w:color w:val="7F7F7F"/>
          <w:sz w:val="12"/>
          <w:szCs w:val="12"/>
        </w:rPr>
        <w:tab/>
      </w:r>
      <w:r>
        <w:rPr>
          <w:color w:val="000000"/>
          <w:spacing w:val="13"/>
        </w:rPr>
        <w:t>commo</w:t>
      </w:r>
      <w:r>
        <w:rPr>
          <w:color w:val="000000"/>
        </w:rPr>
        <w:t xml:space="preserve">n 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13"/>
          <w:w w:val="110"/>
        </w:rPr>
        <w:t>p</w:t>
      </w:r>
      <w:r>
        <w:rPr>
          <w:color w:val="000000"/>
          <w:spacing w:val="13"/>
          <w:w w:val="116"/>
        </w:rPr>
        <w:t>r</w:t>
      </w:r>
      <w:r>
        <w:rPr>
          <w:color w:val="000000"/>
          <w:spacing w:val="13"/>
          <w:w w:val="99"/>
        </w:rPr>
        <w:t>o</w:t>
      </w:r>
      <w:r>
        <w:rPr>
          <w:color w:val="000000"/>
          <w:spacing w:val="13"/>
          <w:w w:val="110"/>
        </w:rPr>
        <w:t>du</w:t>
      </w:r>
      <w:r>
        <w:rPr>
          <w:color w:val="000000"/>
          <w:spacing w:val="13"/>
          <w:w w:val="99"/>
        </w:rPr>
        <w:t>c</w:t>
      </w:r>
      <w:r>
        <w:rPr>
          <w:color w:val="000000"/>
          <w:w w:val="139"/>
        </w:rPr>
        <w:t>t</w:t>
      </w:r>
      <w:r>
        <w:rPr>
          <w:color w:val="000000"/>
        </w:rPr>
        <w:t xml:space="preserve"> </w:t>
      </w:r>
      <w:r>
        <w:rPr>
          <w:color w:val="000000"/>
          <w:spacing w:val="15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54"/>
          <w:w w:val="137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21"/>
          <w:w w:val="112"/>
        </w:rPr>
        <w:t>a</w:t>
      </w:r>
      <w:r>
        <w:rPr>
          <w:color w:val="000000"/>
          <w:spacing w:val="21"/>
          <w:w w:val="139"/>
        </w:rPr>
        <w:t>t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 xml:space="preserve">g 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21"/>
        </w:rPr>
        <w:t>a</w:t>
      </w:r>
      <w:r>
        <w:rPr>
          <w:color w:val="000000"/>
        </w:rPr>
        <w:t>v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2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12"/>
          <w:w w:val="8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21"/>
          <w:w w:val="112"/>
        </w:rPr>
        <w:t>a</w:t>
      </w:r>
      <w:r>
        <w:rPr>
          <w:color w:val="000000"/>
          <w:spacing w:val="21"/>
          <w:w w:val="139"/>
        </w:rPr>
        <w:t>t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 xml:space="preserve">g 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21"/>
        </w:rPr>
        <w:t>a</w:t>
      </w:r>
      <w:r>
        <w:rPr>
          <w:color w:val="000000"/>
        </w:rPr>
        <w:t>v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8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9"/>
        </w:rPr>
        <w:t xml:space="preserve"> </w:t>
      </w:r>
      <w:r>
        <w:rPr>
          <w:color w:val="000000"/>
          <w:spacing w:val="20"/>
        </w:rPr>
        <w:t>u</w:t>
      </w:r>
      <w:r>
        <w:rPr>
          <w:color w:val="000000"/>
        </w:rPr>
        <w:t>s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21"/>
          <w:w w:val="139"/>
        </w:rPr>
        <w:t>t</w:t>
      </w:r>
      <w:r>
        <w:rPr>
          <w:color w:val="000000"/>
          <w:w w:val="99"/>
        </w:rPr>
        <w:t>o</w:t>
      </w:r>
      <w:r>
        <w:rPr>
          <w:color w:val="000000"/>
          <w:spacing w:val="-29"/>
        </w:rPr>
        <w:t xml:space="preserve"> </w:t>
      </w:r>
      <w:r>
        <w:rPr>
          <w:color w:val="000000"/>
          <w:w w:val="106"/>
        </w:rPr>
        <w:t>m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  <w:spacing w:val="21"/>
        </w:rPr>
        <w:t>r</w:t>
      </w:r>
      <w:r>
        <w:rPr>
          <w:color w:val="000000"/>
        </w:rPr>
        <w:t>I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 xml:space="preserve">d 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-34"/>
          <w:w w:val="141"/>
        </w:rPr>
        <w:t>=</w:t>
      </w:r>
      <w:r>
        <w:rPr>
          <w:color w:val="000000"/>
          <w:w w:val="141"/>
        </w:rPr>
        <w:t>=</w:t>
      </w:r>
      <w:r>
        <w:rPr>
          <w:color w:val="000000"/>
          <w:spacing w:val="45"/>
          <w:w w:val="141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  <w:w w:val="110"/>
        </w:rPr>
        <w:t>u</w:t>
      </w:r>
      <w:r>
        <w:rPr>
          <w:color w:val="000000"/>
        </w:rPr>
        <w:t>s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  <w:w w:val="139"/>
        </w:rPr>
        <w:t>t</w:t>
      </w:r>
      <w:r>
        <w:rPr>
          <w:color w:val="000000"/>
          <w:spacing w:val="19"/>
          <w:w w:val="99"/>
        </w:rPr>
        <w:t>o</w:t>
      </w:r>
      <w:r>
        <w:rPr>
          <w:color w:val="000000"/>
          <w:spacing w:val="19"/>
          <w:w w:val="106"/>
        </w:rPr>
        <w:t>m</w:t>
      </w:r>
      <w:r>
        <w:rPr>
          <w:color w:val="000000"/>
          <w:w w:val="99"/>
        </w:rPr>
        <w:t>e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</w:rPr>
        <w:t>r</w:t>
      </w:r>
      <w:r>
        <w:rPr>
          <w:color w:val="000000"/>
        </w:rPr>
        <w:t>1</w:t>
      </w:r>
      <w:r>
        <w:rPr>
          <w:color w:val="000000"/>
          <w:spacing w:val="22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  <w:w w:val="110"/>
        </w:rPr>
        <w:t xml:space="preserve">. </w:t>
      </w:r>
      <w:r>
        <w:rPr>
          <w:color w:val="000000"/>
          <w:spacing w:val="13"/>
        </w:rPr>
        <w:t>merg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  <w:w w:val="116"/>
        </w:rPr>
        <w:t>(</w:t>
      </w:r>
    </w:p>
    <w:p w:rsidR="004A0CBB" w:rsidRDefault="00CC0D01">
      <w:pPr>
        <w:ind w:left="183"/>
      </w:pPr>
      <w:r>
        <w:rPr>
          <w:color w:val="7F7F7F"/>
          <w:sz w:val="12"/>
          <w:szCs w:val="12"/>
        </w:rPr>
        <w:t xml:space="preserve">3                   </w:t>
      </w:r>
      <w:r>
        <w:rPr>
          <w:color w:val="7F7F7F"/>
          <w:spacing w:val="12"/>
          <w:sz w:val="12"/>
          <w:szCs w:val="1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21"/>
          <w:w w:val="112"/>
        </w:rPr>
        <w:t>a</w:t>
      </w:r>
      <w:r>
        <w:rPr>
          <w:color w:val="000000"/>
          <w:spacing w:val="21"/>
          <w:w w:val="139"/>
        </w:rPr>
        <w:t>t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  <w:spacing w:val="21"/>
        </w:rPr>
        <w:t>n</w:t>
      </w:r>
      <w:r>
        <w:rPr>
          <w:color w:val="000000"/>
        </w:rPr>
        <w:t xml:space="preserve">g 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21"/>
        </w:rPr>
        <w:t>a</w:t>
      </w:r>
      <w:r>
        <w:rPr>
          <w:color w:val="000000"/>
        </w:rPr>
        <w:t>v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2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12"/>
          <w:w w:val="8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21"/>
          <w:w w:val="112"/>
        </w:rPr>
        <w:t>a</w:t>
      </w:r>
      <w:r>
        <w:rPr>
          <w:color w:val="000000"/>
          <w:spacing w:val="21"/>
          <w:w w:val="139"/>
        </w:rPr>
        <w:t>t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 xml:space="preserve">g 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21"/>
        </w:rPr>
        <w:t>a</w:t>
      </w:r>
      <w:r>
        <w:rPr>
          <w:color w:val="000000"/>
        </w:rPr>
        <w:t>v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8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9"/>
        </w:rPr>
        <w:t xml:space="preserve"> </w:t>
      </w:r>
      <w:r>
        <w:rPr>
          <w:color w:val="000000"/>
          <w:spacing w:val="20"/>
        </w:rPr>
        <w:t>u</w:t>
      </w:r>
      <w:r>
        <w:rPr>
          <w:color w:val="000000"/>
        </w:rPr>
        <w:t>s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21"/>
          <w:w w:val="139"/>
        </w:rPr>
        <w:t>t</w:t>
      </w:r>
      <w:r>
        <w:rPr>
          <w:color w:val="000000"/>
          <w:w w:val="99"/>
        </w:rPr>
        <w:t>o</w:t>
      </w:r>
      <w:r>
        <w:rPr>
          <w:color w:val="000000"/>
          <w:spacing w:val="-29"/>
        </w:rPr>
        <w:t xml:space="preserve"> </w:t>
      </w:r>
      <w:r>
        <w:rPr>
          <w:color w:val="000000"/>
          <w:w w:val="106"/>
        </w:rPr>
        <w:t>m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  <w:spacing w:val="21"/>
        </w:rPr>
        <w:t>r</w:t>
      </w:r>
      <w:r>
        <w:rPr>
          <w:color w:val="000000"/>
        </w:rPr>
        <w:t>I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 xml:space="preserve">d 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-34"/>
          <w:w w:val="141"/>
        </w:rPr>
        <w:t>=</w:t>
      </w:r>
      <w:r>
        <w:rPr>
          <w:color w:val="000000"/>
          <w:w w:val="141"/>
        </w:rPr>
        <w:t>=</w:t>
      </w:r>
      <w:r>
        <w:rPr>
          <w:color w:val="000000"/>
          <w:spacing w:val="45"/>
          <w:w w:val="141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  <w:w w:val="110"/>
        </w:rPr>
        <w:t>u</w:t>
      </w:r>
      <w:r>
        <w:rPr>
          <w:color w:val="000000"/>
        </w:rPr>
        <w:t>s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  <w:w w:val="139"/>
        </w:rPr>
        <w:t>t</w:t>
      </w:r>
      <w:r>
        <w:rPr>
          <w:color w:val="000000"/>
          <w:spacing w:val="19"/>
          <w:w w:val="99"/>
        </w:rPr>
        <w:t>o</w:t>
      </w:r>
      <w:r>
        <w:rPr>
          <w:color w:val="000000"/>
          <w:spacing w:val="19"/>
          <w:w w:val="106"/>
        </w:rPr>
        <w:t>m</w:t>
      </w:r>
      <w:r>
        <w:rPr>
          <w:color w:val="000000"/>
          <w:w w:val="99"/>
        </w:rPr>
        <w:t>e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</w:rPr>
        <w:t>r</w:t>
      </w:r>
      <w:r>
        <w:rPr>
          <w:color w:val="000000"/>
        </w:rPr>
        <w:t>2</w:t>
      </w:r>
      <w:r>
        <w:rPr>
          <w:color w:val="000000"/>
          <w:spacing w:val="11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3"/>
          <w:w w:val="82"/>
        </w:rPr>
        <w:t xml:space="preserve"> </w:t>
      </w:r>
      <w:r>
        <w:rPr>
          <w:color w:val="000000"/>
          <w:w w:val="110"/>
        </w:rPr>
        <w:t>,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4                  </w:t>
      </w:r>
      <w:r>
        <w:rPr>
          <w:color w:val="7F7F7F"/>
          <w:spacing w:val="30"/>
          <w:sz w:val="12"/>
          <w:szCs w:val="12"/>
        </w:rPr>
        <w:t xml:space="preserve"> </w:t>
      </w:r>
      <w:r>
        <w:rPr>
          <w:color w:val="000000"/>
          <w:spacing w:val="10"/>
        </w:rPr>
        <w:t>o</w:t>
      </w:r>
      <w:r>
        <w:rPr>
          <w:color w:val="000000"/>
        </w:rPr>
        <w:t xml:space="preserve">n </w:t>
      </w:r>
      <w:r>
        <w:rPr>
          <w:color w:val="000000"/>
          <w:spacing w:val="21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43"/>
          <w:w w:val="137"/>
        </w:rPr>
        <w:t xml:space="preserve"> </w:t>
      </w:r>
      <w:r>
        <w:rPr>
          <w:color w:val="9300D1"/>
        </w:rPr>
        <w:t>”</w:t>
      </w:r>
      <w:r>
        <w:rPr>
          <w:color w:val="9300D1"/>
          <w:spacing w:val="-7"/>
        </w:rPr>
        <w:t xml:space="preserve"> </w:t>
      </w:r>
      <w:r>
        <w:rPr>
          <w:color w:val="9300D1"/>
        </w:rPr>
        <w:t>p</w:t>
      </w:r>
      <w:r>
        <w:rPr>
          <w:color w:val="9300D1"/>
          <w:spacing w:val="-18"/>
        </w:rPr>
        <w:t xml:space="preserve"> </w:t>
      </w:r>
      <w:r>
        <w:rPr>
          <w:color w:val="9300D1"/>
          <w:spacing w:val="22"/>
        </w:rPr>
        <w:t>r</w:t>
      </w:r>
      <w:r>
        <w:rPr>
          <w:color w:val="9300D1"/>
        </w:rPr>
        <w:t>o</w:t>
      </w:r>
      <w:r>
        <w:rPr>
          <w:color w:val="9300D1"/>
          <w:spacing w:val="-18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-18"/>
        </w:rPr>
        <w:t xml:space="preserve"> </w:t>
      </w:r>
      <w:r>
        <w:rPr>
          <w:color w:val="9300D1"/>
        </w:rPr>
        <w:t>u</w:t>
      </w:r>
      <w:r>
        <w:rPr>
          <w:color w:val="9300D1"/>
          <w:spacing w:val="-18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8"/>
        </w:rPr>
        <w:t xml:space="preserve"> </w:t>
      </w:r>
      <w:r>
        <w:rPr>
          <w:color w:val="9300D1"/>
          <w:spacing w:val="22"/>
          <w:w w:val="139"/>
        </w:rPr>
        <w:t>t</w:t>
      </w:r>
      <w:r>
        <w:rPr>
          <w:color w:val="9300D1"/>
          <w:w w:val="108"/>
        </w:rPr>
        <w:t>I</w:t>
      </w:r>
      <w:r>
        <w:rPr>
          <w:color w:val="9300D1"/>
          <w:spacing w:val="-28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-8"/>
        </w:rPr>
        <w:t xml:space="preserve"> </w:t>
      </w:r>
      <w:r>
        <w:rPr>
          <w:color w:val="9300D1"/>
        </w:rPr>
        <w:t>”</w:t>
      </w:r>
      <w:r>
        <w:rPr>
          <w:color w:val="9300D1"/>
          <w:spacing w:val="14"/>
        </w:rPr>
        <w:t xml:space="preserve"> </w:t>
      </w:r>
      <w:r>
        <w:rPr>
          <w:color w:val="000000"/>
          <w:w w:val="110"/>
        </w:rPr>
        <w:t>,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5                  </w:t>
      </w:r>
      <w:r>
        <w:rPr>
          <w:color w:val="7F7F7F"/>
          <w:spacing w:val="22"/>
          <w:sz w:val="12"/>
          <w:szCs w:val="12"/>
        </w:rPr>
        <w:t xml:space="preserve"> </w:t>
      </w:r>
      <w:r>
        <w:rPr>
          <w:color w:val="000000"/>
          <w:spacing w:val="1"/>
        </w:rPr>
        <w:t>ho</w:t>
      </w:r>
      <w:r>
        <w:rPr>
          <w:color w:val="000000"/>
        </w:rPr>
        <w:t xml:space="preserve">w </w:t>
      </w:r>
      <w:r>
        <w:rPr>
          <w:color w:val="000000"/>
          <w:spacing w:val="11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43"/>
          <w:w w:val="137"/>
        </w:rPr>
        <w:t xml:space="preserve"> </w:t>
      </w:r>
      <w:r>
        <w:rPr>
          <w:color w:val="9300D1"/>
        </w:rPr>
        <w:t>”</w:t>
      </w:r>
      <w:r>
        <w:rPr>
          <w:color w:val="9300D1"/>
          <w:spacing w:val="-3"/>
        </w:rPr>
        <w:t xml:space="preserve"> </w:t>
      </w:r>
      <w:r>
        <w:rPr>
          <w:color w:val="9300D1"/>
          <w:w w:val="99"/>
        </w:rPr>
        <w:t>i</w:t>
      </w:r>
      <w:r>
        <w:rPr>
          <w:color w:val="9300D1"/>
          <w:spacing w:val="-24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-14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-14"/>
        </w:rPr>
        <w:t xml:space="preserve"> </w:t>
      </w:r>
      <w:r>
        <w:rPr>
          <w:color w:val="9300D1"/>
          <w:w w:val="99"/>
        </w:rPr>
        <w:t>e</w:t>
      </w:r>
      <w:r>
        <w:rPr>
          <w:color w:val="9300D1"/>
          <w:spacing w:val="-24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3"/>
        </w:rPr>
        <w:t xml:space="preserve"> </w:t>
      </w:r>
      <w:r>
        <w:rPr>
          <w:color w:val="9300D1"/>
        </w:rPr>
        <w:t xml:space="preserve">”  </w:t>
      </w:r>
      <w:r>
        <w:rPr>
          <w:color w:val="9300D1"/>
          <w:spacing w:val="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6                   </w:t>
      </w:r>
      <w:r>
        <w:rPr>
          <w:color w:val="7F7F7F"/>
          <w:spacing w:val="16"/>
          <w:sz w:val="12"/>
          <w:szCs w:val="12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4"/>
        </w:rPr>
        <w:t xml:space="preserve"> </w:t>
      </w:r>
      <w:r>
        <w:rPr>
          <w:color w:val="EB268F"/>
          <w:w w:val="99"/>
        </w:rPr>
        <w:t>e</w:t>
      </w:r>
      <w:r>
        <w:rPr>
          <w:color w:val="EB268F"/>
          <w:spacing w:val="-25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25"/>
        </w:rPr>
        <w:t xml:space="preserve"> </w:t>
      </w:r>
      <w:r>
        <w:rPr>
          <w:color w:val="EB268F"/>
        </w:rPr>
        <w:t>u</w:t>
      </w:r>
      <w:r>
        <w:rPr>
          <w:color w:val="EB268F"/>
          <w:spacing w:val="-15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4"/>
        </w:rPr>
        <w:t xml:space="preserve"> </w:t>
      </w:r>
      <w:r>
        <w:rPr>
          <w:color w:val="EB268F"/>
        </w:rPr>
        <w:t xml:space="preserve">n  </w:t>
      </w:r>
      <w:r>
        <w:rPr>
          <w:color w:val="EB268F"/>
          <w:spacing w:val="18"/>
        </w:rPr>
        <w:t xml:space="preserve"> </w:t>
      </w:r>
      <w:r>
        <w:rPr>
          <w:color w:val="000000"/>
          <w:spacing w:val="13"/>
        </w:rPr>
        <w:t>commo</w:t>
      </w:r>
      <w:r>
        <w:rPr>
          <w:color w:val="000000"/>
        </w:rPr>
        <w:t xml:space="preserve">n 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13"/>
          <w:w w:val="110"/>
        </w:rPr>
        <w:t>p</w:t>
      </w:r>
      <w:r>
        <w:rPr>
          <w:color w:val="000000"/>
          <w:spacing w:val="13"/>
          <w:w w:val="116"/>
        </w:rPr>
        <w:t>r</w:t>
      </w:r>
      <w:r>
        <w:rPr>
          <w:color w:val="000000"/>
          <w:spacing w:val="13"/>
          <w:w w:val="99"/>
        </w:rPr>
        <w:t>o</w:t>
      </w:r>
      <w:r>
        <w:rPr>
          <w:color w:val="000000"/>
          <w:spacing w:val="13"/>
          <w:w w:val="110"/>
        </w:rPr>
        <w:t>du</w:t>
      </w:r>
      <w:r>
        <w:rPr>
          <w:color w:val="000000"/>
          <w:spacing w:val="13"/>
          <w:w w:val="99"/>
        </w:rPr>
        <w:t>c</w:t>
      </w:r>
      <w:r>
        <w:rPr>
          <w:color w:val="000000"/>
          <w:w w:val="139"/>
        </w:rPr>
        <w:t>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 xml:space="preserve">. </w:t>
      </w:r>
      <w:r>
        <w:rPr>
          <w:color w:val="000000"/>
          <w:spacing w:val="13"/>
        </w:rPr>
        <w:t>merg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(  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18"/>
          <w:w w:val="110"/>
        </w:rPr>
        <w:t>p</w:t>
      </w:r>
      <w:r>
        <w:rPr>
          <w:color w:val="000000"/>
          <w:spacing w:val="18"/>
          <w:w w:val="116"/>
        </w:rPr>
        <w:t>r</w:t>
      </w:r>
      <w:r>
        <w:rPr>
          <w:color w:val="000000"/>
          <w:spacing w:val="18"/>
          <w:w w:val="99"/>
        </w:rPr>
        <w:t>o</w:t>
      </w:r>
      <w:r>
        <w:rPr>
          <w:color w:val="000000"/>
          <w:spacing w:val="18"/>
          <w:w w:val="110"/>
        </w:rPr>
        <w:t>du</w:t>
      </w:r>
      <w:r>
        <w:rPr>
          <w:color w:val="000000"/>
          <w:spacing w:val="18"/>
          <w:w w:val="99"/>
        </w:rPr>
        <w:t>c</w:t>
      </w:r>
      <w:r>
        <w:rPr>
          <w:color w:val="000000"/>
          <w:w w:val="139"/>
        </w:rPr>
        <w:t>t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10"/>
        </w:rPr>
        <w:t>o</w:t>
      </w:r>
      <w:r>
        <w:rPr>
          <w:color w:val="000000"/>
        </w:rPr>
        <w:t xml:space="preserve">n </w:t>
      </w:r>
      <w:r>
        <w:rPr>
          <w:color w:val="000000"/>
          <w:spacing w:val="21"/>
        </w:rPr>
        <w:t xml:space="preserve"> </w:t>
      </w:r>
      <w:r>
        <w:rPr>
          <w:color w:val="000000"/>
          <w:w w:val="137"/>
        </w:rPr>
        <w:t xml:space="preserve">= </w:t>
      </w:r>
      <w:r>
        <w:rPr>
          <w:color w:val="000000"/>
          <w:spacing w:val="8"/>
          <w:w w:val="137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"/>
          <w:w w:val="82"/>
        </w:rPr>
        <w:t xml:space="preserve"> </w:t>
      </w:r>
      <w:r>
        <w:rPr>
          <w:color w:val="9300D1"/>
        </w:rPr>
        <w:t>p</w:t>
      </w:r>
      <w:r>
        <w:rPr>
          <w:color w:val="9300D1"/>
          <w:spacing w:val="-18"/>
        </w:rPr>
        <w:t xml:space="preserve"> </w:t>
      </w:r>
      <w:r>
        <w:rPr>
          <w:color w:val="9300D1"/>
          <w:spacing w:val="22"/>
        </w:rPr>
        <w:t>r</w:t>
      </w:r>
      <w:r>
        <w:rPr>
          <w:color w:val="9300D1"/>
        </w:rPr>
        <w:t>o</w:t>
      </w:r>
      <w:r>
        <w:rPr>
          <w:color w:val="9300D1"/>
          <w:spacing w:val="-18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-18"/>
        </w:rPr>
        <w:t xml:space="preserve"> </w:t>
      </w:r>
      <w:r>
        <w:rPr>
          <w:color w:val="9300D1"/>
        </w:rPr>
        <w:t>u</w:t>
      </w:r>
      <w:r>
        <w:rPr>
          <w:color w:val="9300D1"/>
          <w:spacing w:val="-18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8"/>
        </w:rPr>
        <w:t xml:space="preserve"> </w:t>
      </w:r>
      <w:r>
        <w:rPr>
          <w:color w:val="9300D1"/>
          <w:spacing w:val="22"/>
          <w:w w:val="139"/>
        </w:rPr>
        <w:t>t</w:t>
      </w:r>
      <w:r>
        <w:rPr>
          <w:color w:val="9300D1"/>
          <w:w w:val="108"/>
        </w:rPr>
        <w:t>I</w:t>
      </w:r>
      <w:r>
        <w:rPr>
          <w:color w:val="9300D1"/>
          <w:spacing w:val="-28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25"/>
        </w:rPr>
        <w:t xml:space="preserve"> </w:t>
      </w:r>
      <w:r>
        <w:rPr>
          <w:color w:val="9300D1"/>
          <w:w w:val="82"/>
        </w:rPr>
        <w:t xml:space="preserve">’  </w:t>
      </w:r>
      <w:r>
        <w:rPr>
          <w:color w:val="9300D1"/>
          <w:spacing w:val="39"/>
          <w:w w:val="82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68"/>
        <w:ind w:left="2730"/>
        <w:rPr>
          <w:sz w:val="24"/>
          <w:szCs w:val="24"/>
        </w:rPr>
        <w:sectPr w:rsidR="004A0CBB">
          <w:pgSz w:w="11920" w:h="16840"/>
          <w:pgMar w:top="1560" w:right="1240" w:bottom="280" w:left="1560" w:header="0" w:footer="1082" w:gutter="0"/>
          <w:cols w:space="720"/>
        </w:sectPr>
      </w:pPr>
      <w:r>
        <w:rPr>
          <w:sz w:val="24"/>
          <w:szCs w:val="24"/>
        </w:rPr>
        <w:t>Listing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2.5:</w:t>
      </w:r>
      <w:r>
        <w:rPr>
          <w:spacing w:val="4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4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Comparation</w:t>
      </w:r>
      <w:r>
        <w:rPr>
          <w:spacing w:val="3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Item</w:t>
      </w:r>
    </w:p>
    <w:p w:rsidR="004A0CBB" w:rsidRDefault="004A0CBB">
      <w:pPr>
        <w:spacing w:before="9" w:line="180" w:lineRule="exact"/>
        <w:rPr>
          <w:sz w:val="19"/>
          <w:szCs w:val="19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CC0D01">
      <w:pPr>
        <w:spacing w:before="15" w:line="312" w:lineRule="auto"/>
        <w:ind w:left="355" w:right="69" w:firstLine="351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ada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2.5,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dibuat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fungsi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mencari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apa</w:t>
      </w:r>
      <w:r>
        <w:rPr>
          <w:spacing w:val="4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sama</w:t>
      </w:r>
      <w:r>
        <w:rPr>
          <w:spacing w:val="3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dia</w:t>
      </w:r>
      <w:r>
        <w:rPr>
          <w:spacing w:val="-7"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tara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sz w:val="24"/>
          <w:szCs w:val="24"/>
        </w:rPr>
        <w:t xml:space="preserve">eng- guna.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Dimana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saat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ini,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melaku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4"/>
          <w:sz w:val="24"/>
          <w:szCs w:val="24"/>
        </w:rPr>
        <w:t xml:space="preserve"> </w:t>
      </w:r>
      <w:r>
        <w:rPr>
          <w:spacing w:val="8"/>
          <w:w w:val="109"/>
          <w:sz w:val="24"/>
          <w:szCs w:val="24"/>
        </w:rPr>
        <w:t>p</w:t>
      </w:r>
      <w:r>
        <w:rPr>
          <w:w w:val="109"/>
          <w:sz w:val="24"/>
          <w:szCs w:val="24"/>
        </w:rPr>
        <w:t>erbandingan</w:t>
      </w:r>
      <w:r>
        <w:rPr>
          <w:spacing w:val="-23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</w:t>
      </w:r>
      <w:r>
        <w:rPr>
          <w:spacing w:val="-7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tara</w:t>
      </w:r>
      <w:r>
        <w:rPr>
          <w:spacing w:val="3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4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104"/>
          <w:sz w:val="24"/>
          <w:szCs w:val="24"/>
        </w:rPr>
        <w:t>engguna.</w:t>
      </w:r>
    </w:p>
    <w:p w:rsidR="004A0CBB" w:rsidRDefault="00CC0D01">
      <w:pPr>
        <w:spacing w:before="40"/>
        <w:ind w:left="183"/>
      </w:pPr>
      <w:r>
        <w:pict>
          <v:group id="_x0000_s1132" style="position:absolute;left:0;text-align:left;margin-left:95.25pt;margin-top:2.45pt;width:433pt;height:36.85pt;z-index:-2112;mso-position-horizontal-relative:page" coordorigin="1905,49" coordsize="8660,737">
            <v:shape id="_x0000_s1142" style="position:absolute;left:1915;top:59;width:8640;height:239" coordorigin="1915,59" coordsize="8640,239" path="m1915,298r8640,l10555,59r-8640,l1915,298xe" fillcolor="#f2f2ea" stroked="f">
              <v:path arrowok="t"/>
            </v:shape>
            <v:shape id="_x0000_s1141" style="position:absolute;left:2783;top:223;width:60;height:0" coordorigin="2783,223" coordsize="60,0" path="m2783,223r60,e" filled="f" strokeweight=".14042mm">
              <v:path arrowok="t"/>
            </v:shape>
            <v:shape id="_x0000_s1140" style="position:absolute;left:3896;top:223;width:60;height:0" coordorigin="3896,223" coordsize="60,0" path="m3896,223r59,e" filled="f" strokeweight=".14042mm">
              <v:path arrowok="t"/>
            </v:shape>
            <v:shape id="_x0000_s1139" style="position:absolute;left:4781;top:223;width:60;height:0" coordorigin="4781,223" coordsize="60,0" path="m4781,223r59,e" filled="f" strokeweight=".14042mm">
              <v:path arrowok="t"/>
            </v:shape>
            <v:shape id="_x0000_s1138" style="position:absolute;left:1915;top:298;width:8640;height:239" coordorigin="1915,298" coordsize="8640,239" path="m1915,538r8640,l10555,298r-8640,l1915,538xe" fillcolor="#f2f2ea" stroked="f">
              <v:path arrowok="t"/>
            </v:shape>
            <v:shape id="_x0000_s1137" style="position:absolute;left:4685;top:462;width:60;height:0" coordorigin="4685,462" coordsize="60,0" path="m4685,462r59,e" filled="f" strokecolor="#9300d1" strokeweight=".14042mm">
              <v:path arrowok="t"/>
            </v:shape>
            <v:shape id="_x0000_s1136" style="position:absolute;left:4920;top:462;width:60;height:0" coordorigin="4920,462" coordsize="60,0" path="m4920,462r60,e" filled="f" strokecolor="#9300d1" strokeweight=".14042mm">
              <v:path arrowok="t"/>
            </v:shape>
            <v:shape id="_x0000_s1135" style="position:absolute;left:6239;top:462;width:60;height:0" coordorigin="6239,462" coordsize="60,0" path="m6239,462r60,e" filled="f" strokecolor="#9300d1" strokeweight=".14042mm">
              <v:path arrowok="t"/>
            </v:shape>
            <v:shape id="_x0000_s1134" style="position:absolute;left:6474;top:462;width:60;height:0" coordorigin="6474,462" coordsize="60,0" path="m6474,462r60,e" filled="f" strokecolor="#9300d1" strokeweight=".14042mm">
              <v:path arrowok="t"/>
            </v:shape>
            <v:shape id="_x0000_s1133" style="position:absolute;left:1915;top:538;width:8640;height:239" coordorigin="1915,538" coordsize="8640,239" path="m1915,777r8640,l10555,538r-8640,l1915,777xe" fillcolor="#f2f2ea" stroked="f">
              <v:path arrowok="t"/>
            </v:shape>
            <w10:wrap anchorx="page"/>
          </v:group>
        </w:pict>
      </w:r>
      <w:r>
        <w:rPr>
          <w:color w:val="7F7F7F"/>
          <w:sz w:val="12"/>
          <w:szCs w:val="12"/>
        </w:rPr>
        <w:t xml:space="preserve">1   </w:t>
      </w:r>
      <w:r>
        <w:rPr>
          <w:color w:val="7F7F7F"/>
          <w:spacing w:val="3"/>
          <w:sz w:val="12"/>
          <w:szCs w:val="12"/>
        </w:rPr>
        <w:t xml:space="preserve"> </w:t>
      </w:r>
      <w:r>
        <w:rPr>
          <w:color w:val="000000"/>
        </w:rPr>
        <w:t xml:space="preserve">a </w:t>
      </w:r>
      <w:r>
        <w:rPr>
          <w:color w:val="000000"/>
          <w:spacing w:val="23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1"/>
          <w:w w:val="137"/>
        </w:rPr>
        <w:t xml:space="preserve"> </w:t>
      </w:r>
      <w:r>
        <w:rPr>
          <w:color w:val="000000"/>
          <w:w w:val="99"/>
        </w:rPr>
        <w:t>g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58"/>
          <w:w w:val="139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17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5"/>
        </w:rPr>
        <w:t xml:space="preserve"> </w:t>
      </w:r>
      <w:r>
        <w:rPr>
          <w:color w:val="000000"/>
          <w:w w:val="99"/>
        </w:rPr>
        <w:t>3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20"/>
        </w:rPr>
        <w:t xml:space="preserve"> </w:t>
      </w:r>
      <w:r>
        <w:rPr>
          <w:color w:val="000000"/>
          <w:w w:val="99"/>
        </w:rPr>
        <w:t>3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2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0</w:t>
      </w:r>
      <w:r>
        <w:rPr>
          <w:color w:val="000000"/>
          <w:spacing w:val="-26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2   </w:t>
      </w:r>
      <w:r>
        <w:rPr>
          <w:color w:val="7F7F7F"/>
          <w:spacing w:val="3"/>
          <w:sz w:val="12"/>
          <w:szCs w:val="12"/>
        </w:rPr>
        <w:t xml:space="preserve"> </w:t>
      </w:r>
      <w:r>
        <w:rPr>
          <w:color w:val="000000"/>
        </w:rPr>
        <w:t xml:space="preserve">a </w:t>
      </w:r>
      <w:r>
        <w:rPr>
          <w:color w:val="000000"/>
          <w:spacing w:val="23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43"/>
          <w:w w:val="13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6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0"/>
        </w:rPr>
        <w:t xml:space="preserve"> </w:t>
      </w:r>
      <w:r>
        <w:rPr>
          <w:color w:val="000000"/>
          <w:w w:val="82"/>
        </w:rPr>
        <w:t xml:space="preserve">[   </w:t>
      </w:r>
      <w:r>
        <w:rPr>
          <w:color w:val="000000"/>
          <w:spacing w:val="20"/>
          <w:w w:val="82"/>
        </w:rPr>
        <w:t xml:space="preserve"> </w:t>
      </w:r>
      <w:r>
        <w:rPr>
          <w:color w:val="000000"/>
        </w:rPr>
        <w:t xml:space="preserve">:  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28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0"/>
          <w:w w:val="82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10"/>
        </w:rPr>
        <w:t xml:space="preserve"> </w:t>
      </w:r>
      <w:r>
        <w:rPr>
          <w:color w:val="9300D1"/>
        </w:rPr>
        <w:t>a</w:t>
      </w:r>
      <w:r>
        <w:rPr>
          <w:color w:val="9300D1"/>
          <w:spacing w:val="-10"/>
        </w:rPr>
        <w:t xml:space="preserve"> </w:t>
      </w:r>
      <w:r>
        <w:rPr>
          <w:color w:val="9300D1"/>
          <w:w w:val="139"/>
        </w:rPr>
        <w:t>t</w:t>
      </w:r>
      <w:r>
        <w:rPr>
          <w:color w:val="9300D1"/>
          <w:spacing w:val="-21"/>
        </w:rPr>
        <w:t xml:space="preserve"> </w:t>
      </w:r>
      <w:r>
        <w:rPr>
          <w:color w:val="9300D1"/>
          <w:w w:val="99"/>
        </w:rPr>
        <w:t>i</w:t>
      </w:r>
      <w:r>
        <w:rPr>
          <w:color w:val="9300D1"/>
          <w:spacing w:val="-21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-11"/>
        </w:rPr>
        <w:t xml:space="preserve"> </w:t>
      </w:r>
      <w:r>
        <w:rPr>
          <w:color w:val="9300D1"/>
        </w:rPr>
        <w:t xml:space="preserve">g </w:t>
      </w:r>
      <w:r>
        <w:rPr>
          <w:color w:val="9300D1"/>
          <w:spacing w:val="29"/>
        </w:rPr>
        <w:t xml:space="preserve"> </w:t>
      </w:r>
      <w:r>
        <w:rPr>
          <w:color w:val="9300D1"/>
        </w:rPr>
        <w:t xml:space="preserve">x </w:t>
      </w:r>
      <w:r>
        <w:rPr>
          <w:color w:val="9300D1"/>
          <w:spacing w:val="35"/>
        </w:rPr>
        <w:t xml:space="preserve"> </w:t>
      </w:r>
      <w:r>
        <w:rPr>
          <w:color w:val="9300D1"/>
        </w:rPr>
        <w:t>x</w:t>
      </w:r>
      <w:r>
        <w:rPr>
          <w:color w:val="9300D1"/>
          <w:spacing w:val="27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20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0"/>
          <w:w w:val="82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10"/>
        </w:rPr>
        <w:t xml:space="preserve"> </w:t>
      </w:r>
      <w:r>
        <w:rPr>
          <w:color w:val="9300D1"/>
        </w:rPr>
        <w:t>a</w:t>
      </w:r>
      <w:r>
        <w:rPr>
          <w:color w:val="9300D1"/>
          <w:spacing w:val="-10"/>
        </w:rPr>
        <w:t xml:space="preserve"> </w:t>
      </w:r>
      <w:r>
        <w:rPr>
          <w:color w:val="9300D1"/>
          <w:w w:val="139"/>
        </w:rPr>
        <w:t>t</w:t>
      </w:r>
      <w:r>
        <w:rPr>
          <w:color w:val="9300D1"/>
          <w:spacing w:val="-21"/>
        </w:rPr>
        <w:t xml:space="preserve"> </w:t>
      </w:r>
      <w:r>
        <w:rPr>
          <w:color w:val="9300D1"/>
          <w:w w:val="99"/>
        </w:rPr>
        <w:t>i</w:t>
      </w:r>
      <w:r>
        <w:rPr>
          <w:color w:val="9300D1"/>
          <w:spacing w:val="-21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-11"/>
        </w:rPr>
        <w:t xml:space="preserve"> </w:t>
      </w:r>
      <w:r>
        <w:rPr>
          <w:color w:val="9300D1"/>
        </w:rPr>
        <w:t xml:space="preserve">g </w:t>
      </w:r>
      <w:r>
        <w:rPr>
          <w:color w:val="9300D1"/>
          <w:spacing w:val="29"/>
        </w:rPr>
        <w:t xml:space="preserve"> </w:t>
      </w:r>
      <w:r>
        <w:rPr>
          <w:color w:val="9300D1"/>
        </w:rPr>
        <w:t xml:space="preserve">x </w:t>
      </w:r>
      <w:r>
        <w:rPr>
          <w:color w:val="9300D1"/>
          <w:spacing w:val="35"/>
        </w:rPr>
        <w:t xml:space="preserve"> </w:t>
      </w:r>
      <w:r>
        <w:rPr>
          <w:color w:val="9300D1"/>
        </w:rPr>
        <w:t>y</w:t>
      </w:r>
      <w:r>
        <w:rPr>
          <w:color w:val="9300D1"/>
          <w:spacing w:val="27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20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1"/>
          <w:w w:val="82"/>
        </w:rPr>
        <w:t xml:space="preserve"> </w:t>
      </w:r>
      <w:r>
        <w:rPr>
          <w:color w:val="9300D1"/>
          <w:w w:val="139"/>
        </w:rPr>
        <w:t>t</w:t>
      </w:r>
      <w:r>
        <w:rPr>
          <w:color w:val="9300D1"/>
          <w:spacing w:val="-28"/>
          <w:w w:val="139"/>
        </w:rPr>
        <w:t xml:space="preserve"> </w:t>
      </w:r>
      <w:r>
        <w:rPr>
          <w:color w:val="9300D1"/>
        </w:rPr>
        <w:t>i</w:t>
      </w:r>
      <w:r>
        <w:rPr>
          <w:color w:val="9300D1"/>
          <w:spacing w:val="-10"/>
        </w:rPr>
        <w:t xml:space="preserve"> </w:t>
      </w:r>
      <w:r>
        <w:rPr>
          <w:color w:val="9300D1"/>
          <w:w w:val="139"/>
        </w:rPr>
        <w:t>t</w:t>
      </w:r>
      <w:r>
        <w:rPr>
          <w:color w:val="9300D1"/>
          <w:spacing w:val="-28"/>
          <w:w w:val="139"/>
        </w:rPr>
        <w:t xml:space="preserve"> </w:t>
      </w:r>
      <w:r>
        <w:rPr>
          <w:color w:val="9300D1"/>
        </w:rPr>
        <w:t>l</w:t>
      </w:r>
      <w:r>
        <w:rPr>
          <w:color w:val="9300D1"/>
          <w:spacing w:val="-10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3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3   </w:t>
      </w:r>
      <w:r>
        <w:rPr>
          <w:color w:val="7F7F7F"/>
          <w:spacing w:val="3"/>
          <w:sz w:val="12"/>
          <w:szCs w:val="1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14"/>
        </w:rPr>
        <w:t>hea</w:t>
      </w:r>
      <w:r>
        <w:rPr>
          <w:color w:val="000000"/>
        </w:rPr>
        <w:t>d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81"/>
        <w:ind w:left="3102"/>
        <w:rPr>
          <w:sz w:val="24"/>
          <w:szCs w:val="24"/>
        </w:rPr>
      </w:pPr>
      <w:r>
        <w:rPr>
          <w:sz w:val="24"/>
          <w:szCs w:val="24"/>
        </w:rPr>
        <w:t>Listing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2.6:</w:t>
      </w:r>
      <w:r>
        <w:rPr>
          <w:spacing w:val="4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Comparation</w:t>
      </w:r>
      <w:r>
        <w:rPr>
          <w:spacing w:val="3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Item</w:t>
      </w:r>
    </w:p>
    <w:p w:rsidR="004A0CBB" w:rsidRDefault="004A0CBB">
      <w:pPr>
        <w:spacing w:before="2" w:line="260" w:lineRule="exact"/>
        <w:rPr>
          <w:sz w:val="26"/>
          <w:szCs w:val="26"/>
        </w:rPr>
      </w:pPr>
    </w:p>
    <w:p w:rsidR="004A0CBB" w:rsidRDefault="00CC0D01">
      <w:pPr>
        <w:spacing w:line="312" w:lineRule="auto"/>
        <w:ind w:left="355" w:right="69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ada  listi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2.6,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merupa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enerapan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dari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fungsi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2.5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mencari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3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2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sama </w:t>
      </w:r>
      <w:r>
        <w:rPr>
          <w:w w:val="112"/>
          <w:sz w:val="24"/>
          <w:szCs w:val="24"/>
        </w:rPr>
        <w:t>a</w:t>
      </w:r>
      <w:r>
        <w:rPr>
          <w:spacing w:val="-7"/>
          <w:w w:val="112"/>
          <w:sz w:val="24"/>
          <w:szCs w:val="24"/>
        </w:rPr>
        <w:t>n</w:t>
      </w:r>
      <w:r>
        <w:rPr>
          <w:w w:val="112"/>
          <w:sz w:val="24"/>
          <w:szCs w:val="24"/>
        </w:rPr>
        <w:t>tara</w:t>
      </w:r>
      <w:r>
        <w:rPr>
          <w:spacing w:val="16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sesama</w:t>
      </w:r>
      <w:r>
        <w:rPr>
          <w:spacing w:val="4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engguna.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Disini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dico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toh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2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a</w:t>
      </w:r>
      <w:r>
        <w:rPr>
          <w:spacing w:val="-7"/>
          <w:w w:val="112"/>
          <w:sz w:val="24"/>
          <w:szCs w:val="24"/>
        </w:rPr>
        <w:t>n</w:t>
      </w:r>
      <w:r>
        <w:rPr>
          <w:w w:val="112"/>
          <w:sz w:val="24"/>
          <w:szCs w:val="24"/>
        </w:rPr>
        <w:t>tara</w:t>
      </w:r>
      <w:r>
        <w:rPr>
          <w:spacing w:val="16"/>
          <w:w w:val="1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engguna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316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320.</w:t>
      </w:r>
    </w:p>
    <w:p w:rsidR="004A0CBB" w:rsidRDefault="004A0CBB">
      <w:pPr>
        <w:spacing w:before="4" w:line="180" w:lineRule="exact"/>
        <w:rPr>
          <w:sz w:val="19"/>
          <w:szCs w:val="19"/>
        </w:rPr>
      </w:pPr>
    </w:p>
    <w:p w:rsidR="004A0CBB" w:rsidRDefault="00CC0D01">
      <w:pPr>
        <w:ind w:left="1841"/>
      </w:pPr>
      <w:r>
        <w:pict>
          <v:shape id="_x0000_i1028" type="#_x0000_t75" style="width:283.5pt;height:88.5pt">
            <v:imagedata r:id="rId14" o:title=""/>
          </v:shape>
        </w:pict>
      </w:r>
    </w:p>
    <w:p w:rsidR="004A0CBB" w:rsidRDefault="004A0CBB">
      <w:pPr>
        <w:spacing w:before="4" w:line="260" w:lineRule="exact"/>
        <w:rPr>
          <w:sz w:val="26"/>
          <w:szCs w:val="26"/>
        </w:rPr>
      </w:pPr>
    </w:p>
    <w:p w:rsidR="004A0CBB" w:rsidRDefault="00CC0D01">
      <w:pPr>
        <w:ind w:left="3132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2.3:</w:t>
      </w:r>
      <w:r>
        <w:rPr>
          <w:spacing w:val="4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Com</w:t>
      </w:r>
      <w:r>
        <w:rPr>
          <w:spacing w:val="-13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a</w:t>
      </w:r>
      <w:r>
        <w:rPr>
          <w:spacing w:val="-13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ation</w:t>
      </w:r>
      <w:r>
        <w:rPr>
          <w:spacing w:val="23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Item</w:t>
      </w:r>
    </w:p>
    <w:p w:rsidR="004A0CBB" w:rsidRDefault="004A0CBB">
      <w:pPr>
        <w:spacing w:before="8" w:line="100" w:lineRule="exact"/>
        <w:rPr>
          <w:sz w:val="10"/>
          <w:szCs w:val="10"/>
        </w:rPr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CC0D01">
      <w:pPr>
        <w:ind w:left="355"/>
        <w:rPr>
          <w:sz w:val="34"/>
          <w:szCs w:val="34"/>
        </w:rPr>
      </w:pPr>
      <w:r>
        <w:rPr>
          <w:sz w:val="34"/>
          <w:szCs w:val="34"/>
        </w:rPr>
        <w:t xml:space="preserve">2.4    </w:t>
      </w:r>
      <w:r>
        <w:rPr>
          <w:spacing w:val="31"/>
          <w:sz w:val="34"/>
          <w:szCs w:val="34"/>
        </w:rPr>
        <w:t xml:space="preserve"> </w:t>
      </w:r>
      <w:r>
        <w:rPr>
          <w:w w:val="122"/>
          <w:sz w:val="34"/>
          <w:szCs w:val="34"/>
        </w:rPr>
        <w:t>Recommendation</w:t>
      </w:r>
    </w:p>
    <w:p w:rsidR="004A0CBB" w:rsidRDefault="004A0CBB">
      <w:pPr>
        <w:spacing w:before="2" w:line="100" w:lineRule="exact"/>
        <w:rPr>
          <w:sz w:val="11"/>
          <w:szCs w:val="11"/>
        </w:rPr>
      </w:pPr>
    </w:p>
    <w:p w:rsidR="004A0CBB" w:rsidRDefault="004A0CBB">
      <w:pPr>
        <w:spacing w:line="200" w:lineRule="exact"/>
      </w:pPr>
    </w:p>
    <w:p w:rsidR="004A0CBB" w:rsidRDefault="00CC0D01">
      <w:pPr>
        <w:spacing w:before="22"/>
        <w:ind w:left="183"/>
      </w:pPr>
      <w:r>
        <w:pict>
          <v:group id="_x0000_s1066" style="position:absolute;left:0;text-align:left;margin-left:95.25pt;margin-top:1.55pt;width:433pt;height:311.85pt;z-index:-2111;mso-position-horizontal-relative:page" coordorigin="1905,31" coordsize="8660,6237">
            <v:shape id="_x0000_s1130" style="position:absolute;left:1915;top:41;width:8640;height:239" coordorigin="1915,41" coordsize="8640,239" path="m1915,280r8640,l10555,41r-8640,l1915,280xe" fillcolor="#f2f2ea" stroked="f">
              <v:path arrowok="t"/>
            </v:shape>
            <v:shape id="_x0000_s1129" style="position:absolute;left:3424;top:205;width:60;height:0" coordorigin="3424,205" coordsize="60,0" path="m3424,205r60,e" filled="f" strokeweight=".14042mm">
              <v:path arrowok="t"/>
            </v:shape>
            <v:shape id="_x0000_s1128" style="position:absolute;left:4012;top:205;width:60;height:0" coordorigin="4012,205" coordsize="60,0" path="m4012,205r60,e" filled="f" strokeweight=".14042mm">
              <v:path arrowok="t"/>
            </v:shape>
            <v:shape id="_x0000_s1127" style="position:absolute;left:1915;top:280;width:8640;height:239" coordorigin="1915,280" coordsize="8640,239" path="m1915,520r8640,l10555,280r-8640,l1915,520xe" fillcolor="#f2f2ea" stroked="f">
              <v:path arrowok="t"/>
            </v:shape>
            <v:shape id="_x0000_s1126" style="position:absolute;left:3404;top:444;width:60;height:0" coordorigin="3404,444" coordsize="60,0" path="m3404,444r60,e" filled="f" strokeweight=".14042mm">
              <v:path arrowok="t"/>
            </v:shape>
            <v:shape id="_x0000_s1125" style="position:absolute;left:3993;top:444;width:60;height:0" coordorigin="3993,444" coordsize="60,0" path="m3993,444r60,e" filled="f" strokeweight=".14042mm">
              <v:path arrowok="t"/>
            </v:shape>
            <v:shape id="_x0000_s1124" style="position:absolute;left:4359;top:444;width:60;height:0" coordorigin="4359,444" coordsize="60,0" path="m4359,444r59,e" filled="f" strokeweight=".14042mm">
              <v:path arrowok="t"/>
            </v:shape>
            <v:shape id="_x0000_s1123" style="position:absolute;left:1915;top:520;width:8640;height:239" coordorigin="1915,520" coordsize="8640,239" path="m1915,759r8640,l10555,520r-8640,l1915,759xe" fillcolor="#f2f2ea" stroked="f">
              <v:path arrowok="t"/>
            </v:shape>
            <v:shape id="_x0000_s1122" style="position:absolute;left:1915;top:759;width:8640;height:239" coordorigin="1915,759" coordsize="8640,239" path="m1915,998r8640,l10555,759r-8640,l1915,998xe" fillcolor="#f2f2ea" stroked="f">
              <v:path arrowok="t"/>
            </v:shape>
            <v:shape id="_x0000_s1121" style="position:absolute;left:3277;top:922;width:60;height:0" coordorigin="3277,922" coordsize="60,0" path="m3277,922r60,e" filled="f" strokeweight=".14042mm">
              <v:path arrowok="t"/>
            </v:shape>
            <v:shape id="_x0000_s1120" style="position:absolute;left:4346;top:922;width:60;height:0" coordorigin="4346,922" coordsize="60,0" path="m4346,922r60,e" filled="f" strokeweight=".14042mm">
              <v:path arrowok="t"/>
            </v:shape>
            <v:shape id="_x0000_s1119" style="position:absolute;left:4687;top:922;width:60;height:0" coordorigin="4687,922" coordsize="60,0" path="m4687,922r60,e" filled="f" strokeweight=".14042mm">
              <v:path arrowok="t"/>
            </v:shape>
            <v:shape id="_x0000_s1118" style="position:absolute;left:5429;top:922;width:60;height:0" coordorigin="5429,922" coordsize="60,0" path="m5429,922r60,e" filled="f" strokeweight=".14042mm">
              <v:path arrowok="t"/>
            </v:shape>
            <v:shape id="_x0000_s1117" style="position:absolute;left:6498;top:922;width:60;height:0" coordorigin="6498,922" coordsize="60,0" path="m6498,922r60,e" filled="f" strokeweight=".14042mm">
              <v:path arrowok="t"/>
            </v:shape>
            <v:shape id="_x0000_s1116" style="position:absolute;left:6839;top:922;width:60;height:0" coordorigin="6839,922" coordsize="60,0" path="m6839,922r60,e" filled="f" strokeweight=".14042mm">
              <v:path arrowok="t"/>
            </v:shape>
            <v:shape id="_x0000_s1115" style="position:absolute;left:1915;top:998;width:8640;height:239" coordorigin="1915,998" coordsize="8640,239" path="m1915,1237r8640,l10555,998r-8640,l1915,1237xe" fillcolor="#f2f2ea" stroked="f">
              <v:path arrowok="t"/>
            </v:shape>
            <v:shape id="_x0000_s1114" style="position:absolute;left:1915;top:1237;width:8640;height:239" coordorigin="1915,1237" coordsize="8640,239" path="m1915,1476r8640,l10555,1237r-8640,l1915,1476xe" fillcolor="#f2f2ea" stroked="f">
              <v:path arrowok="t"/>
            </v:shape>
            <v:shape id="_x0000_s1113" style="position:absolute;left:3773;top:1400;width:60;height:0" coordorigin="3773,1400" coordsize="60,0" path="m3773,1400r60,e" filled="f" strokeweight=".14042mm">
              <v:path arrowok="t"/>
            </v:shape>
            <v:shape id="_x0000_s1112" style="position:absolute;left:5327;top:1400;width:60;height:0" coordorigin="5327,1400" coordsize="60,0" path="m5327,1400r60,e" filled="f" strokeweight=".14042mm">
              <v:path arrowok="t"/>
            </v:shape>
            <v:shape id="_x0000_s1111" style="position:absolute;left:1915;top:1476;width:8640;height:239" coordorigin="1915,1476" coordsize="8640,239" path="m1915,1715r8640,l10555,1476r-8640,l1915,1715xe" fillcolor="#f2f2ea" stroked="f">
              <v:path arrowok="t"/>
            </v:shape>
            <v:shape id="_x0000_s1110" style="position:absolute;left:1915;top:1715;width:8640;height:239" coordorigin="1915,1715" coordsize="8640,239" path="m1915,1954r8640,l10555,1715r-8640,l1915,1954xe" fillcolor="#f2f2ea" stroked="f">
              <v:path arrowok="t"/>
            </v:shape>
            <v:shape id="_x0000_s1109" style="position:absolute;left:3439;top:1878;width:60;height:0" coordorigin="3439,1878" coordsize="60,0" path="m3439,1878r60,e" filled="f" strokeweight=".14042mm">
              <v:path arrowok="t"/>
            </v:shape>
            <v:shape id="_x0000_s1108" style="position:absolute;left:4033;top:1878;width:60;height:0" coordorigin="4033,1878" coordsize="60,0" path="m4033,1878r60,e" filled="f" strokeweight=".14042mm">
              <v:path arrowok="t"/>
            </v:shape>
            <v:shape id="_x0000_s1107" style="position:absolute;left:4402;top:1878;width:60;height:0" coordorigin="4402,1878" coordsize="60,0" path="m4402,1878r60,e" filled="f" strokeweight=".14042mm">
              <v:path arrowok="t"/>
            </v:shape>
            <v:shape id="_x0000_s1106" style="position:absolute;left:5278;top:1878;width:60;height:0" coordorigin="5278,1878" coordsize="60,0" path="m5278,1878r60,e" filled="f" strokeweight=".14042mm">
              <v:path arrowok="t"/>
            </v:shape>
            <v:shape id="_x0000_s1105" style="position:absolute;left:1915;top:1954;width:8640;height:239" coordorigin="1915,1954" coordsize="8640,239" path="m1915,2193r8640,l10555,1954r-8640,l1915,2193xe" fillcolor="#f2f2ea" stroked="f">
              <v:path arrowok="t"/>
            </v:shape>
            <v:shape id="_x0000_s1104" style="position:absolute;left:3297;top:2118;width:60;height:0" coordorigin="3297,2118" coordsize="60,0" path="m3297,2118r60,e" filled="f" strokeweight=".14042mm">
              <v:path arrowok="t"/>
            </v:shape>
            <v:shape id="_x0000_s1103" style="position:absolute;left:4030;top:2118;width:60;height:0" coordorigin="4030,2118" coordsize="60,0" path="m4030,2118r60,e" filled="f" strokeweight=".14042mm">
              <v:path arrowok="t"/>
            </v:shape>
            <v:shape id="_x0000_s1102" style="position:absolute;left:8102;top:2118;width:60;height:0" coordorigin="8102,2118" coordsize="60,0" path="m8102,2118r59,e" filled="f" strokeweight=".14042mm">
              <v:path arrowok="t"/>
            </v:shape>
            <v:shape id="_x0000_s1101" style="position:absolute;left:8696;top:2118;width:60;height:0" coordorigin="8696,2118" coordsize="60,0" path="m8696,2118r60,e" filled="f" strokeweight=".14042mm">
              <v:path arrowok="t"/>
            </v:shape>
            <v:shape id="_x0000_s1100" style="position:absolute;left:9064;top:2118;width:60;height:0" coordorigin="9064,2118" coordsize="60,0" path="m9064,2118r60,e" filled="f" strokeweight=".14042mm">
              <v:path arrowok="t"/>
            </v:shape>
            <v:shape id="_x0000_s1099" style="position:absolute;left:9941;top:2118;width:60;height:0" coordorigin="9941,2118" coordsize="60,0" path="m9941,2118r59,e" filled="f" strokeweight=".14042mm">
              <v:path arrowok="t"/>
            </v:shape>
            <v:shape id="_x0000_s1098" style="position:absolute;left:1915;top:2193;width:8640;height:239" coordorigin="1915,2193" coordsize="8640,239" path="m1915,2432r8640,l10555,2193r-8640,l1915,2432xe" fillcolor="#f2f2ea" stroked="f">
              <v:path arrowok="t"/>
            </v:shape>
            <v:shape id="_x0000_s1097" style="position:absolute;left:5716;top:2357;width:60;height:0" coordorigin="5716,2357" coordsize="60,0" path="m5716,2357r59,e" filled="f" strokeweight=".14042mm">
              <v:path arrowok="t"/>
            </v:shape>
            <v:shape id="_x0000_s1096" style="position:absolute;left:6305;top:2357;width:60;height:0" coordorigin="6305,2357" coordsize="60,0" path="m6305,2357r59,e" filled="f" strokeweight=".14042mm">
              <v:path arrowok="t"/>
            </v:shape>
            <v:shape id="_x0000_s1095" style="position:absolute;left:6670;top:2357;width:60;height:0" coordorigin="6670,2357" coordsize="60,0" path="m6670,2357r60,e" filled="f" strokeweight=".14042mm">
              <v:path arrowok="t"/>
            </v:shape>
            <v:shape id="_x0000_s1094" style="position:absolute;left:1915;top:2432;width:8640;height:239" coordorigin="1915,2432" coordsize="8640,239" path="m1915,2671r8640,l10555,2432r-8640,l1915,2671xe" fillcolor="#f2f2ea" stroked="f">
              <v:path arrowok="t"/>
            </v:shape>
            <v:shape id="_x0000_s1093" style="position:absolute;left:3297;top:2596;width:60;height:0" coordorigin="3297,2596" coordsize="60,0" path="m3297,2596r60,e" filled="f" strokeweight=".14042mm">
              <v:path arrowok="t"/>
            </v:shape>
            <v:shape id="_x0000_s1092" style="position:absolute;left:4030;top:2596;width:60;height:0" coordorigin="4030,2596" coordsize="60,0" path="m4030,2596r60,e" filled="f" strokeweight=".14042mm">
              <v:path arrowok="t"/>
            </v:shape>
            <v:shape id="_x0000_s1091" style="position:absolute;left:1915;top:2671;width:8640;height:239" coordorigin="1915,2671" coordsize="8640,239" path="m1915,2911r8640,l10555,2671r-8640,l1915,2911xe" fillcolor="#f2f2ea" stroked="f">
              <v:path arrowok="t"/>
            </v:shape>
            <v:shape id="_x0000_s1090" style="position:absolute;left:3218;top:2835;width:60;height:0" coordorigin="3218,2835" coordsize="60,0" path="m3218,2835r60,e" filled="f" strokeweight=".14042mm">
              <v:path arrowok="t"/>
            </v:shape>
            <v:shape id="_x0000_s1089" style="position:absolute;left:3950;top:2835;width:60;height:0" coordorigin="3950,2835" coordsize="60,0" path="m3950,2835r60,e" filled="f" strokeweight=".14042mm">
              <v:path arrowok="t"/>
            </v:shape>
            <v:shape id="_x0000_s1088" style="position:absolute;left:1915;top:2911;width:8640;height:239" coordorigin="1915,2911" coordsize="8640,239" path="m1915,3150r8640,l10555,2911r-8640,l1915,3150xe" fillcolor="#f2f2ea" stroked="f">
              <v:path arrowok="t"/>
            </v:shape>
            <v:shape id="_x0000_s1087" style="position:absolute;left:1915;top:3150;width:8640;height:239" coordorigin="1915,3150" coordsize="8640,239" path="m1915,3389r8640,l10555,3150r-8640,l1915,3389xe" fillcolor="#f2f2ea" stroked="f">
              <v:path arrowok="t"/>
            </v:shape>
            <v:shape id="_x0000_s1086" style="position:absolute;left:4732;top:3313;width:60;height:0" coordorigin="4732,3313" coordsize="60,0" path="m4732,3313r60,e" filled="f" strokeweight=".14042mm">
              <v:path arrowok="t"/>
            </v:shape>
            <v:shape id="_x0000_s1085" style="position:absolute;left:5465;top:3313;width:60;height:0" coordorigin="5465,3313" coordsize="60,0" path="m5465,3313r60,e" filled="f" strokeweight=".14042mm">
              <v:path arrowok="t"/>
            </v:shape>
            <v:shape id="_x0000_s1084" style="position:absolute;left:1915;top:3389;width:8640;height:239" coordorigin="1915,3389" coordsize="8640,239" path="m1915,3628r8640,l10555,3389r-8640,l1915,3628xe" fillcolor="#f2f2ea" stroked="f">
              <v:path arrowok="t"/>
            </v:shape>
            <v:shape id="_x0000_s1083" style="position:absolute;left:3926;top:3552;width:60;height:0" coordorigin="3926,3552" coordsize="60,0" path="m3926,3552r60,e" filled="f" strokeweight=".14042mm">
              <v:path arrowok="t"/>
            </v:shape>
            <v:shape id="_x0000_s1082" style="position:absolute;left:1915;top:3628;width:8640;height:239" coordorigin="1915,3628" coordsize="8640,239" path="m1915,3867r8640,l10555,3628r-8640,l1915,3867xe" fillcolor="#f2f2ea" stroked="f">
              <v:path arrowok="t"/>
            </v:shape>
            <v:shape id="_x0000_s1081" style="position:absolute;left:1915;top:3867;width:8640;height:239" coordorigin="1915,3867" coordsize="8640,239" path="m1915,4106r8640,l10555,3867r-8640,l1915,4106xe" fillcolor="#f2f2ea" stroked="f">
              <v:path arrowok="t"/>
            </v:shape>
            <v:shape id="_x0000_s1080" style="position:absolute;left:1915;top:4106;width:8640;height:239" coordorigin="1915,4106" coordsize="8640,239" path="m1915,4345r8640,l10555,4106r-8640,l1915,4345xe" fillcolor="#f2f2ea" stroked="f">
              <v:path arrowok="t"/>
            </v:shape>
            <v:shape id="_x0000_s1079" style="position:absolute;left:3288;top:4269;width:60;height:0" coordorigin="3288,4269" coordsize="60,0" path="m3288,4269r60,e" filled="f" strokeweight=".14042mm">
              <v:path arrowok="t"/>
            </v:shape>
            <v:shape id="_x0000_s1078" style="position:absolute;left:1915;top:4345;width:8640;height:239" coordorigin="1915,4345" coordsize="8640,239" path="m1915,4584r8640,l10555,4345r-8640,l1915,4584xe" fillcolor="#f2f2ea" stroked="f">
              <v:path arrowok="t"/>
            </v:shape>
            <v:shape id="_x0000_s1077" style="position:absolute;left:1915;top:4584;width:8640;height:239" coordorigin="1915,4584" coordsize="8640,239" path="m1915,4823r8640,l10555,4584r-8640,l1915,4823xe" fillcolor="#f2f2ea" stroked="f">
              <v:path arrowok="t"/>
            </v:shape>
            <v:shape id="_x0000_s1076" style="position:absolute;left:1915;top:4823;width:8640;height:239" coordorigin="1915,4823" coordsize="8640,239" path="m1915,5063r8640,l10555,4823r-8640,l1915,5063xe" fillcolor="#f2f2ea" stroked="f">
              <v:path arrowok="t"/>
            </v:shape>
            <v:shape id="_x0000_s1075" style="position:absolute;left:4875;top:4987;width:60;height:0" coordorigin="4875,4987" coordsize="60,0" path="m4875,4987r60,e" filled="f" strokeweight=".14042mm">
              <v:path arrowok="t"/>
            </v:shape>
            <v:shape id="_x0000_s1074" style="position:absolute;left:5484;top:4987;width:60;height:0" coordorigin="5484,4987" coordsize="60,0" path="m5484,4987r60,e" filled="f" strokeweight=".14042mm">
              <v:path arrowok="t"/>
            </v:shape>
            <v:shape id="_x0000_s1073" style="position:absolute;left:1915;top:5063;width:8640;height:239" coordorigin="1915,5063" coordsize="8640,239" path="m1915,5302r8640,l10555,5063r-8640,l1915,5302xe" fillcolor="#f2f2ea" stroked="f">
              <v:path arrowok="t"/>
            </v:shape>
            <v:shape id="_x0000_s1072" style="position:absolute;left:1915;top:5302;width:8640;height:239" coordorigin="1915,5302" coordsize="8640,239" path="m1915,5541r8640,l10555,5302r-8640,l1915,5541xe" fillcolor="#f2f2ea" stroked="f">
              <v:path arrowok="t"/>
            </v:shape>
            <v:shape id="_x0000_s1071" style="position:absolute;left:5211;top:5465;width:60;height:0" coordorigin="5211,5465" coordsize="60,0" path="m5211,5465r60,e" filled="f" strokecolor="#9300d1" strokeweight=".14042mm">
              <v:path arrowok="t"/>
            </v:shape>
            <v:shape id="_x0000_s1070" style="position:absolute;left:1915;top:5541;width:8640;height:239" coordorigin="1915,5541" coordsize="8640,239" path="m1915,5780r8640,l10555,5541r-8640,l1915,5780xe" fillcolor="#f2f2ea" stroked="f">
              <v:path arrowok="t"/>
            </v:shape>
            <v:shape id="_x0000_s1069" style="position:absolute;left:7482;top:5704;width:60;height:0" coordorigin="7482,5704" coordsize="60,0" path="m7482,5704r60,e" filled="f" strokecolor="#9300d1" strokeweight=".14042mm">
              <v:path arrowok="t"/>
            </v:shape>
            <v:shape id="_x0000_s1068" style="position:absolute;left:1915;top:5780;width:8640;height:239" coordorigin="1915,5780" coordsize="8640,239" path="m1915,6019r8640,l10555,5780r-8640,l1915,6019xe" fillcolor="#f2f2ea" stroked="f">
              <v:path arrowok="t"/>
            </v:shape>
            <v:shape id="_x0000_s1067" style="position:absolute;left:1915;top:6019;width:8640;height:239" coordorigin="1915,6019" coordsize="8640,239" path="m1915,6258r8640,l10555,6019r-8640,l1915,6258xe" fillcolor="#f2f2ea" stroked="f">
              <v:path arrowok="t"/>
            </v:shape>
            <w10:wrap anchorx="page"/>
          </v:group>
        </w:pict>
      </w:r>
      <w:r>
        <w:rPr>
          <w:color w:val="7F7F7F"/>
          <w:sz w:val="12"/>
          <w:szCs w:val="12"/>
        </w:rPr>
        <w:t xml:space="preserve">1   </w:t>
      </w:r>
      <w:r>
        <w:rPr>
          <w:color w:val="7F7F7F"/>
          <w:spacing w:val="17"/>
          <w:sz w:val="12"/>
          <w:szCs w:val="12"/>
        </w:rPr>
        <w:t xml:space="preserve"> </w:t>
      </w:r>
      <w:r>
        <w:rPr>
          <w:color w:val="EB268F"/>
        </w:rPr>
        <w:t>d</w:t>
      </w:r>
      <w:r>
        <w:rPr>
          <w:color w:val="EB268F"/>
          <w:spacing w:val="-15"/>
        </w:rPr>
        <w:t xml:space="preserve"> </w:t>
      </w:r>
      <w:r>
        <w:rPr>
          <w:color w:val="EB268F"/>
          <w:w w:val="99"/>
        </w:rPr>
        <w:t>e</w:t>
      </w:r>
      <w:r>
        <w:rPr>
          <w:color w:val="EB268F"/>
          <w:spacing w:val="-25"/>
        </w:rPr>
        <w:t xml:space="preserve"> </w:t>
      </w:r>
      <w:r>
        <w:rPr>
          <w:color w:val="EB268F"/>
        </w:rPr>
        <w:t xml:space="preserve">f  </w:t>
      </w:r>
      <w:r>
        <w:rPr>
          <w:color w:val="EB268F"/>
          <w:spacing w:val="14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4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: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2                   </w:t>
      </w:r>
      <w:r>
        <w:rPr>
          <w:color w:val="7F7F7F"/>
          <w:spacing w:val="17"/>
          <w:sz w:val="12"/>
          <w:szCs w:val="1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e </w:t>
      </w:r>
      <w:r>
        <w:rPr>
          <w:color w:val="000000"/>
          <w:spacing w:val="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 xml:space="preserve">y 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9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52"/>
          <w:w w:val="13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19"/>
          <w:w w:val="110"/>
        </w:rPr>
        <w:t>h</w:t>
      </w:r>
      <w:r>
        <w:rPr>
          <w:color w:val="000000"/>
          <w:w w:val="99"/>
        </w:rPr>
        <w:t>e</w:t>
      </w:r>
      <w:r>
        <w:rPr>
          <w:color w:val="000000"/>
          <w:spacing w:val="-31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1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6"/>
        </w:rPr>
        <w:t>column</w:t>
      </w:r>
      <w:r>
        <w:rPr>
          <w:color w:val="000000"/>
        </w:rPr>
        <w:t>s</w:t>
      </w:r>
      <w:r>
        <w:rPr>
          <w:color w:val="000000"/>
          <w:spacing w:val="25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11"/>
          <w:w w:val="8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20"/>
          <w:w w:val="110"/>
        </w:rPr>
        <w:t>h</w:t>
      </w:r>
      <w:r>
        <w:rPr>
          <w:color w:val="000000"/>
          <w:w w:val="99"/>
        </w:rPr>
        <w:t>e</w:t>
      </w:r>
      <w:r>
        <w:rPr>
          <w:color w:val="000000"/>
          <w:spacing w:val="-31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1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7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11"/>
          <w:w w:val="8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1"/>
        </w:rPr>
        <w:t xml:space="preserve"> </w:t>
      </w:r>
      <w:r>
        <w:rPr>
          <w:color w:val="000000"/>
          <w:spacing w:val="19"/>
          <w:w w:val="110"/>
        </w:rPr>
        <w:t>h</w:t>
      </w:r>
      <w:r>
        <w:rPr>
          <w:color w:val="000000"/>
          <w:w w:val="99"/>
        </w:rPr>
        <w:t>e</w:t>
      </w:r>
      <w:r>
        <w:rPr>
          <w:color w:val="000000"/>
          <w:spacing w:val="-31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0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  <w:spacing w:val="-2"/>
          <w:w w:val="105"/>
        </w:rPr>
        <w:t>x</w:t>
      </w:r>
      <w:r>
        <w:rPr>
          <w:color w:val="000000"/>
          <w:spacing w:val="-24"/>
          <w:w w:val="137"/>
        </w:rPr>
        <w:t>=</w:t>
      </w:r>
      <w:r>
        <w:rPr>
          <w:color w:val="000000"/>
          <w:spacing w:val="1"/>
          <w:w w:val="137"/>
        </w:rPr>
        <w:t>=</w:t>
      </w:r>
      <w:r>
        <w:rPr>
          <w:color w:val="000000"/>
          <w:w w:val="110"/>
        </w:rPr>
        <w:t>u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28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17"/>
          <w:w w:val="110"/>
        </w:rPr>
        <w:t>n</w:t>
      </w:r>
      <w:r>
        <w:rPr>
          <w:color w:val="000000"/>
          <w:spacing w:val="17"/>
          <w:w w:val="99"/>
        </w:rPr>
        <w:t>o</w:t>
      </w:r>
      <w:r>
        <w:rPr>
          <w:color w:val="000000"/>
          <w:spacing w:val="17"/>
          <w:w w:val="139"/>
        </w:rPr>
        <w:t>t</w:t>
      </w:r>
      <w:r>
        <w:rPr>
          <w:color w:val="000000"/>
          <w:spacing w:val="17"/>
          <w:w w:val="110"/>
        </w:rPr>
        <w:t>n</w:t>
      </w:r>
      <w:r>
        <w:rPr>
          <w:color w:val="000000"/>
          <w:w w:val="112"/>
        </w:rPr>
        <w:t>a</w:t>
      </w:r>
    </w:p>
    <w:p w:rsidR="004A0CBB" w:rsidRDefault="00CC0D01">
      <w:pPr>
        <w:spacing w:before="9"/>
        <w:ind w:left="782"/>
      </w:pPr>
      <w:r>
        <w:t>(</w:t>
      </w:r>
      <w:r>
        <w:rPr>
          <w:spacing w:val="-11"/>
        </w:rPr>
        <w:t xml:space="preserve"> </w:t>
      </w:r>
      <w:r>
        <w:t>)</w:t>
      </w:r>
      <w:r>
        <w:rPr>
          <w:spacing w:val="2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rPr>
          <w:color w:val="EB268F"/>
          <w:spacing w:val="11"/>
        </w:rPr>
        <w:t>an</w:t>
      </w:r>
      <w:r>
        <w:rPr>
          <w:color w:val="EB268F"/>
        </w:rPr>
        <w:t>y</w:t>
      </w:r>
      <w:r>
        <w:rPr>
          <w:color w:val="EB268F"/>
          <w:spacing w:val="15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32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37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0"/>
          <w:w w:val="13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3                   </w:t>
      </w:r>
      <w:r>
        <w:rPr>
          <w:color w:val="7F7F7F"/>
          <w:spacing w:val="1"/>
          <w:sz w:val="12"/>
          <w:szCs w:val="12"/>
        </w:rPr>
        <w:t xml:space="preserve"> </w:t>
      </w:r>
      <w:r>
        <w:rPr>
          <w:color w:val="000000"/>
        </w:rPr>
        <w:t xml:space="preserve">a </w:t>
      </w:r>
      <w:r>
        <w:rPr>
          <w:color w:val="000000"/>
          <w:spacing w:val="23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56"/>
          <w:w w:val="137"/>
        </w:rPr>
        <w:t xml:space="preserve"> </w:t>
      </w:r>
      <w:r>
        <w:rPr>
          <w:color w:val="000000"/>
          <w:w w:val="137"/>
        </w:rPr>
        <w:t>s</w:t>
      </w:r>
      <w:r>
        <w:rPr>
          <w:color w:val="000000"/>
          <w:spacing w:val="-27"/>
          <w:w w:val="13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2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8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0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0 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16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15"/>
          <w:w w:val="82"/>
        </w:rPr>
        <w:t xml:space="preserve"> </w:t>
      </w:r>
      <w:r>
        <w:rPr>
          <w:color w:val="000000"/>
          <w:w w:val="82"/>
        </w:rPr>
        <w:t>s</w:t>
      </w:r>
      <w:r>
        <w:rPr>
          <w:color w:val="000000"/>
          <w:spacing w:val="-27"/>
          <w:w w:val="8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2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8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0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 xml:space="preserve">0 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  <w:spacing w:val="-2"/>
          <w:w w:val="105"/>
        </w:rPr>
        <w:t>x</w:t>
      </w:r>
      <w:r>
        <w:rPr>
          <w:color w:val="000000"/>
          <w:spacing w:val="-24"/>
          <w:w w:val="137"/>
        </w:rPr>
        <w:t>=</w:t>
      </w:r>
      <w:r>
        <w:rPr>
          <w:color w:val="000000"/>
          <w:spacing w:val="1"/>
          <w:w w:val="137"/>
        </w:rPr>
        <w:t>=</w:t>
      </w:r>
      <w:r>
        <w:rPr>
          <w:color w:val="000000"/>
          <w:w w:val="110"/>
        </w:rPr>
        <w:t>u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28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s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4                  </w:t>
      </w:r>
      <w:r>
        <w:rPr>
          <w:color w:val="7F7F7F"/>
          <w:spacing w:val="25"/>
          <w:sz w:val="12"/>
          <w:szCs w:val="12"/>
        </w:rPr>
        <w:t xml:space="preserve"> </w:t>
      </w:r>
      <w:r>
        <w:rPr>
          <w:color w:val="000000"/>
        </w:rPr>
        <w:t xml:space="preserve">b </w:t>
      </w:r>
      <w:r>
        <w:rPr>
          <w:color w:val="000000"/>
          <w:spacing w:val="16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43"/>
          <w:w w:val="13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6"/>
        </w:rPr>
        <w:t xml:space="preserve"> </w:t>
      </w:r>
      <w:r>
        <w:rPr>
          <w:color w:val="000000"/>
          <w:w w:val="105"/>
        </w:rPr>
        <w:t>q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6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z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6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0"/>
          <w:w w:val="13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5                  </w:t>
      </w:r>
      <w:r>
        <w:rPr>
          <w:color w:val="7F7F7F"/>
          <w:spacing w:val="25"/>
          <w:sz w:val="12"/>
          <w:szCs w:val="12"/>
        </w:rPr>
        <w:t xml:space="preserve"> </w:t>
      </w:r>
      <w:r>
        <w:rPr>
          <w:color w:val="000000"/>
        </w:rPr>
        <w:t xml:space="preserve">d </w:t>
      </w:r>
      <w:r>
        <w:rPr>
          <w:color w:val="000000"/>
          <w:spacing w:val="16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58"/>
          <w:w w:val="13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5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6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6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49"/>
          <w:w w:val="139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17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15"/>
          <w:w w:val="8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5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6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6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49"/>
          <w:w w:val="139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14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6                   </w:t>
      </w:r>
      <w:r>
        <w:rPr>
          <w:color w:val="7F7F7F"/>
          <w:spacing w:val="23"/>
          <w:sz w:val="12"/>
          <w:szCs w:val="12"/>
        </w:rPr>
        <w:t xml:space="preserve"> </w:t>
      </w:r>
      <w:r>
        <w:rPr>
          <w:color w:val="000000"/>
        </w:rPr>
        <w:t xml:space="preserve">l </w:t>
      </w:r>
      <w:r>
        <w:rPr>
          <w:color w:val="000000"/>
          <w:spacing w:val="33"/>
        </w:rPr>
        <w:t xml:space="preserve"> </w:t>
      </w:r>
      <w:r>
        <w:rPr>
          <w:color w:val="000000"/>
          <w:w w:val="137"/>
        </w:rPr>
        <w:t xml:space="preserve">= </w:t>
      </w:r>
      <w:r>
        <w:rPr>
          <w:color w:val="000000"/>
          <w:spacing w:val="8"/>
          <w:w w:val="137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9300D1"/>
        </w:rPr>
        <w:t>,</w:t>
      </w:r>
      <w:r>
        <w:rPr>
          <w:color w:val="9300D1"/>
          <w:spacing w:val="20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j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3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7                   </w:t>
      </w:r>
      <w:r>
        <w:rPr>
          <w:color w:val="7F7F7F"/>
          <w:spacing w:val="18"/>
          <w:sz w:val="12"/>
          <w:szCs w:val="12"/>
        </w:rPr>
        <w:t xml:space="preserve"> </w:t>
      </w:r>
      <w:r>
        <w:rPr>
          <w:color w:val="000000"/>
        </w:rPr>
        <w:t>P u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e </w:t>
      </w:r>
      <w:r>
        <w:rPr>
          <w:color w:val="000000"/>
          <w:spacing w:val="25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 xml:space="preserve">y 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38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5"/>
          <w:w w:val="137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12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2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9300D1"/>
        </w:rPr>
        <w:t>,</w:t>
      </w:r>
      <w:r>
        <w:rPr>
          <w:color w:val="9300D1"/>
          <w:spacing w:val="19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"/>
          <w:w w:val="82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8                   </w:t>
      </w:r>
      <w:r>
        <w:rPr>
          <w:color w:val="7F7F7F"/>
          <w:spacing w:val="18"/>
          <w:sz w:val="12"/>
          <w:szCs w:val="1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57"/>
          <w:w w:val="139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n </w:t>
      </w:r>
      <w:r>
        <w:rPr>
          <w:color w:val="000000"/>
          <w:spacing w:val="39"/>
        </w:rPr>
        <w:t xml:space="preserve"> </w:t>
      </w:r>
      <w:r>
        <w:rPr>
          <w:color w:val="000000"/>
          <w:w w:val="137"/>
        </w:rPr>
        <w:t xml:space="preserve">= </w:t>
      </w:r>
      <w:r>
        <w:rPr>
          <w:color w:val="000000"/>
          <w:spacing w:val="7"/>
          <w:w w:val="137"/>
        </w:rPr>
        <w:t xml:space="preserve"> </w:t>
      </w:r>
      <w:r>
        <w:rPr>
          <w:color w:val="EB268F"/>
        </w:rPr>
        <w:t>l</w:t>
      </w:r>
      <w:r>
        <w:rPr>
          <w:color w:val="EB268F"/>
          <w:spacing w:val="-8"/>
        </w:rPr>
        <w:t xml:space="preserve"> </w:t>
      </w:r>
      <w:r>
        <w:rPr>
          <w:color w:val="EB268F"/>
        </w:rPr>
        <w:t>i</w:t>
      </w:r>
      <w:r>
        <w:rPr>
          <w:color w:val="EB268F"/>
          <w:spacing w:val="-9"/>
        </w:rPr>
        <w:t xml:space="preserve"> </w:t>
      </w:r>
      <w:r>
        <w:rPr>
          <w:color w:val="EB268F"/>
        </w:rPr>
        <w:t>s</w:t>
      </w:r>
      <w:r>
        <w:rPr>
          <w:color w:val="EB268F"/>
          <w:spacing w:val="-8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6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1"/>
        </w:rPr>
        <w:t xml:space="preserve"> </w:t>
      </w:r>
      <w:r>
        <w:rPr>
          <w:color w:val="EB268F"/>
        </w:rPr>
        <w:t>s</w:t>
      </w:r>
      <w:r>
        <w:rPr>
          <w:color w:val="EB268F"/>
          <w:spacing w:val="-21"/>
        </w:rPr>
        <w:t xml:space="preserve"> </w:t>
      </w:r>
      <w:r>
        <w:rPr>
          <w:color w:val="EB268F"/>
          <w:w w:val="99"/>
        </w:rPr>
        <w:t>e</w:t>
      </w:r>
      <w:r>
        <w:rPr>
          <w:color w:val="EB268F"/>
          <w:spacing w:val="-21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19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P u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e </w:t>
      </w:r>
      <w:r>
        <w:rPr>
          <w:color w:val="000000"/>
          <w:spacing w:val="25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 xml:space="preserve">y 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  <w:w w:val="106"/>
        </w:rPr>
        <w:t>m</w:t>
      </w:r>
    </w:p>
    <w:p w:rsidR="004A0CBB" w:rsidRDefault="00CC0D01">
      <w:pPr>
        <w:spacing w:before="6"/>
        <w:ind w:left="775"/>
      </w:pPr>
      <w:r>
        <w:rPr>
          <w:spacing w:val="-2"/>
          <w:w w:val="119"/>
        </w:rPr>
        <w:t>)</w:t>
      </w:r>
      <w:r>
        <w:rPr>
          <w:rFonts w:ascii="Cambria" w:eastAsia="Cambria" w:hAnsi="Cambria" w:cs="Cambria"/>
          <w:spacing w:val="20"/>
          <w:w w:val="119"/>
        </w:rPr>
        <w:t>−</w:t>
      </w:r>
      <w:r>
        <w:rPr>
          <w:color w:val="EB268F"/>
          <w:w w:val="119"/>
        </w:rPr>
        <w:t>s</w:t>
      </w:r>
      <w:r>
        <w:rPr>
          <w:color w:val="EB268F"/>
          <w:spacing w:val="-28"/>
          <w:w w:val="119"/>
        </w:rPr>
        <w:t xml:space="preserve"> </w:t>
      </w:r>
      <w:r>
        <w:rPr>
          <w:color w:val="EB268F"/>
          <w:w w:val="99"/>
        </w:rPr>
        <w:t>e</w:t>
      </w:r>
      <w:r>
        <w:rPr>
          <w:color w:val="EB268F"/>
          <w:spacing w:val="-21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19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25"/>
        </w:rPr>
        <w:t xml:space="preserve"> </w:t>
      </w:r>
      <w:r>
        <w:rPr>
          <w:color w:val="EB268F"/>
        </w:rPr>
        <w:t>l</w:t>
      </w:r>
      <w:r>
        <w:rPr>
          <w:color w:val="EB268F"/>
          <w:spacing w:val="-9"/>
        </w:rPr>
        <w:t xml:space="preserve"> </w:t>
      </w:r>
      <w:r>
        <w:rPr>
          <w:color w:val="EB268F"/>
        </w:rPr>
        <w:t>i</w:t>
      </w:r>
      <w:r>
        <w:rPr>
          <w:color w:val="EB268F"/>
          <w:spacing w:val="-9"/>
        </w:rPr>
        <w:t xml:space="preserve"> </w:t>
      </w:r>
      <w:r>
        <w:rPr>
          <w:color w:val="EB268F"/>
        </w:rPr>
        <w:t>s</w:t>
      </w:r>
      <w:r>
        <w:rPr>
          <w:color w:val="EB268F"/>
          <w:spacing w:val="-8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6"/>
          <w:w w:val="139"/>
        </w:rPr>
        <w:t xml:space="preserve"> </w:t>
      </w:r>
      <w:r>
        <w:rPr>
          <w:color w:val="000000"/>
          <w:spacing w:val="17"/>
        </w:rPr>
        <w:t>(</w:t>
      </w:r>
      <w:r>
        <w:rPr>
          <w:color w:val="EB268F"/>
          <w:spacing w:val="-4"/>
        </w:rPr>
        <w:t>ma</w:t>
      </w:r>
      <w:r>
        <w:rPr>
          <w:color w:val="EB268F"/>
          <w:spacing w:val="17"/>
        </w:rPr>
        <w:t>p</w:t>
      </w:r>
      <w:r>
        <w:rPr>
          <w:color w:val="000000"/>
        </w:rPr>
        <w:t>(</w:t>
      </w:r>
      <w:r>
        <w:rPr>
          <w:color w:val="000000"/>
          <w:spacing w:val="47"/>
        </w:rPr>
        <w:t xml:space="preserve"> </w:t>
      </w:r>
      <w:r>
        <w:rPr>
          <w:color w:val="EB268F"/>
        </w:rPr>
        <w:t>s</w:t>
      </w:r>
      <w:r>
        <w:rPr>
          <w:color w:val="EB268F"/>
          <w:spacing w:val="-25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25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43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e </w:t>
      </w:r>
      <w:r>
        <w:rPr>
          <w:color w:val="000000"/>
          <w:spacing w:val="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 xml:space="preserve">y 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3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tabs>
          <w:tab w:val="left" w:pos="860"/>
        </w:tabs>
        <w:spacing w:before="8" w:line="249" w:lineRule="auto"/>
        <w:ind w:left="781" w:right="3129" w:hanging="598"/>
      </w:pPr>
      <w:r>
        <w:rPr>
          <w:color w:val="7F7F7F"/>
          <w:sz w:val="12"/>
          <w:szCs w:val="12"/>
        </w:rPr>
        <w:t>9</w:t>
      </w:r>
      <w:r>
        <w:rPr>
          <w:color w:val="7F7F7F"/>
          <w:spacing w:val="-17"/>
          <w:sz w:val="12"/>
          <w:szCs w:val="12"/>
        </w:rPr>
        <w:t xml:space="preserve"> </w:t>
      </w:r>
      <w:r>
        <w:rPr>
          <w:color w:val="7F7F7F"/>
          <w:sz w:val="12"/>
          <w:szCs w:val="12"/>
        </w:rPr>
        <w:tab/>
      </w:r>
      <w:r>
        <w:rPr>
          <w:color w:val="7F7F7F"/>
          <w:sz w:val="12"/>
          <w:szCs w:val="12"/>
        </w:rPr>
        <w:tab/>
      </w:r>
      <w:r>
        <w:rPr>
          <w:color w:val="000000"/>
        </w:rPr>
        <w:t>p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57"/>
          <w:w w:val="139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n </w:t>
      </w:r>
      <w:r>
        <w:rPr>
          <w:color w:val="000000"/>
          <w:spacing w:val="39"/>
        </w:rPr>
        <w:t xml:space="preserve"> </w:t>
      </w:r>
      <w:r>
        <w:rPr>
          <w:color w:val="000000"/>
          <w:w w:val="137"/>
        </w:rPr>
        <w:t xml:space="preserve">= </w:t>
      </w:r>
      <w:r>
        <w:rPr>
          <w:color w:val="000000"/>
          <w:spacing w:val="7"/>
          <w:w w:val="137"/>
        </w:rPr>
        <w:t xml:space="preserve"> </w:t>
      </w:r>
      <w:r>
        <w:rPr>
          <w:color w:val="EB268F"/>
        </w:rPr>
        <w:t>l</w:t>
      </w:r>
      <w:r>
        <w:rPr>
          <w:color w:val="EB268F"/>
          <w:spacing w:val="-8"/>
        </w:rPr>
        <w:t xml:space="preserve"> </w:t>
      </w:r>
      <w:r>
        <w:rPr>
          <w:color w:val="EB268F"/>
        </w:rPr>
        <w:t>i</w:t>
      </w:r>
      <w:r>
        <w:rPr>
          <w:color w:val="EB268F"/>
          <w:spacing w:val="-9"/>
        </w:rPr>
        <w:t xml:space="preserve"> </w:t>
      </w:r>
      <w:r>
        <w:rPr>
          <w:color w:val="EB268F"/>
        </w:rPr>
        <w:t>s</w:t>
      </w:r>
      <w:r>
        <w:rPr>
          <w:color w:val="EB268F"/>
          <w:spacing w:val="-8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6"/>
          <w:w w:val="139"/>
        </w:rPr>
        <w:t xml:space="preserve"> </w:t>
      </w:r>
      <w:r>
        <w:rPr>
          <w:color w:val="000000"/>
          <w:spacing w:val="17"/>
        </w:rPr>
        <w:t>(</w:t>
      </w:r>
      <w:r>
        <w:rPr>
          <w:color w:val="EB268F"/>
          <w:spacing w:val="-4"/>
        </w:rPr>
        <w:t>ma</w:t>
      </w:r>
      <w:r>
        <w:rPr>
          <w:color w:val="EB268F"/>
          <w:spacing w:val="17"/>
        </w:rPr>
        <w:t>p</w:t>
      </w:r>
      <w:r>
        <w:rPr>
          <w:color w:val="000000"/>
        </w:rPr>
        <w:t>(</w:t>
      </w:r>
      <w:r>
        <w:rPr>
          <w:color w:val="000000"/>
          <w:spacing w:val="45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7"/>
        </w:rPr>
        <w:t xml:space="preserve"> </w:t>
      </w:r>
      <w:r>
        <w:rPr>
          <w:color w:val="EB268F"/>
        </w:rPr>
        <w:t>n</w:t>
      </w:r>
      <w:r>
        <w:rPr>
          <w:color w:val="EB268F"/>
          <w:spacing w:val="-17"/>
        </w:rPr>
        <w:t xml:space="preserve"> </w:t>
      </w:r>
      <w:r>
        <w:rPr>
          <w:color w:val="EB268F"/>
          <w:w w:val="124"/>
        </w:rPr>
        <w:t>t</w:t>
      </w:r>
      <w:r>
        <w:rPr>
          <w:color w:val="EB268F"/>
          <w:spacing w:val="24"/>
          <w:w w:val="124"/>
        </w:rPr>
        <w:t xml:space="preserve"> </w:t>
      </w:r>
      <w:r>
        <w:rPr>
          <w:color w:val="000000"/>
          <w:w w:val="124"/>
        </w:rPr>
        <w:t xml:space="preserve">, </w:t>
      </w:r>
      <w:r>
        <w:rPr>
          <w:color w:val="000000"/>
        </w:rPr>
        <w:t>p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57"/>
          <w:w w:val="139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3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ind w:left="109"/>
      </w:pPr>
      <w:r>
        <w:rPr>
          <w:color w:val="7F7F7F"/>
          <w:sz w:val="12"/>
          <w:szCs w:val="12"/>
        </w:rPr>
        <w:t xml:space="preserve">10                     </w:t>
      </w:r>
      <w:r>
        <w:rPr>
          <w:color w:val="000000"/>
        </w:rPr>
        <w:t>s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e </w:t>
      </w:r>
      <w:r>
        <w:rPr>
          <w:color w:val="000000"/>
          <w:spacing w:val="28"/>
        </w:rPr>
        <w:t xml:space="preserve"> </w:t>
      </w:r>
      <w:r>
        <w:rPr>
          <w:color w:val="000000"/>
          <w:w w:val="137"/>
        </w:rPr>
        <w:t xml:space="preserve">= </w:t>
      </w:r>
      <w:r>
        <w:rPr>
          <w:color w:val="000000"/>
          <w:spacing w:val="8"/>
          <w:w w:val="137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11                    </w:t>
      </w:r>
      <w:r>
        <w:rPr>
          <w:color w:val="7F7F7F"/>
          <w:spacing w:val="3"/>
          <w:sz w:val="12"/>
          <w:szCs w:val="12"/>
        </w:rPr>
        <w:t xml:space="preserve"> </w:t>
      </w:r>
      <w:r>
        <w:rPr>
          <w:color w:val="EB268F"/>
          <w:w w:val="91"/>
        </w:rPr>
        <w:t>f</w:t>
      </w:r>
      <w:r>
        <w:rPr>
          <w:color w:val="EB268F"/>
          <w:spacing w:val="-15"/>
          <w:w w:val="91"/>
        </w:rPr>
        <w:t xml:space="preserve"> </w:t>
      </w:r>
      <w:r>
        <w:rPr>
          <w:color w:val="EB268F"/>
          <w:w w:val="91"/>
        </w:rPr>
        <w:t>o</w:t>
      </w:r>
      <w:r>
        <w:rPr>
          <w:color w:val="EB268F"/>
          <w:spacing w:val="-7"/>
          <w:w w:val="91"/>
        </w:rPr>
        <w:t xml:space="preserve"> </w:t>
      </w:r>
      <w:r>
        <w:rPr>
          <w:color w:val="EB268F"/>
        </w:rPr>
        <w:t xml:space="preserve">r  </w:t>
      </w:r>
      <w:r>
        <w:rPr>
          <w:color w:val="EB268F"/>
          <w:spacing w:val="29"/>
        </w:rPr>
        <w:t xml:space="preserve"> </w:t>
      </w:r>
      <w:r>
        <w:rPr>
          <w:color w:val="000000"/>
          <w:spacing w:val="18"/>
          <w:w w:val="99"/>
        </w:rPr>
        <w:t>i</w:t>
      </w:r>
      <w:r>
        <w:rPr>
          <w:color w:val="000000"/>
          <w:spacing w:val="18"/>
          <w:w w:val="139"/>
        </w:rPr>
        <w:t>t</w:t>
      </w:r>
      <w:r>
        <w:rPr>
          <w:color w:val="000000"/>
          <w:spacing w:val="18"/>
          <w:w w:val="99"/>
        </w:rPr>
        <w:t>e</w:t>
      </w:r>
      <w:r>
        <w:rPr>
          <w:color w:val="000000"/>
          <w:w w:val="106"/>
        </w:rPr>
        <w:t>m</w:t>
      </w:r>
      <w:r>
        <w:rPr>
          <w:color w:val="000000"/>
        </w:rPr>
        <w:t xml:space="preserve">  </w:t>
      </w:r>
      <w:r>
        <w:rPr>
          <w:color w:val="000000"/>
          <w:spacing w:val="12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6"/>
        </w:rPr>
        <w:t xml:space="preserve"> </w:t>
      </w:r>
      <w:r>
        <w:rPr>
          <w:color w:val="EB268F"/>
        </w:rPr>
        <w:t xml:space="preserve">n  </w:t>
      </w:r>
      <w:r>
        <w:rPr>
          <w:color w:val="EB268F"/>
          <w:spacing w:val="31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57"/>
          <w:w w:val="139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: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12                                   </w:t>
      </w:r>
      <w:r>
        <w:rPr>
          <w:color w:val="7F7F7F"/>
          <w:spacing w:val="17"/>
          <w:sz w:val="12"/>
          <w:szCs w:val="12"/>
        </w:rPr>
        <w:t xml:space="preserve"> </w:t>
      </w:r>
      <w:r>
        <w:rPr>
          <w:color w:val="000000"/>
        </w:rPr>
        <w:t xml:space="preserve">c </w:t>
      </w:r>
      <w:r>
        <w:rPr>
          <w:color w:val="000000"/>
          <w:spacing w:val="16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3"/>
          <w:w w:val="137"/>
        </w:rPr>
        <w:t xml:space="preserve"> </w:t>
      </w:r>
      <w:r>
        <w:rPr>
          <w:color w:val="000000"/>
          <w:w w:val="92"/>
        </w:rPr>
        <w:t>f</w:t>
      </w:r>
      <w:r>
        <w:rPr>
          <w:color w:val="000000"/>
          <w:spacing w:val="-16"/>
          <w:w w:val="92"/>
        </w:rPr>
        <w:t xml:space="preserve"> </w:t>
      </w:r>
      <w:r>
        <w:rPr>
          <w:color w:val="000000"/>
          <w:w w:val="92"/>
        </w:rPr>
        <w:t>i</w:t>
      </w:r>
      <w:r>
        <w:rPr>
          <w:color w:val="000000"/>
          <w:spacing w:val="-12"/>
          <w:w w:val="92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 xml:space="preserve">l 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20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7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6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6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-2"/>
          <w:w w:val="82"/>
        </w:rPr>
        <w:t xml:space="preserve"> </w:t>
      </w:r>
      <w:r>
        <w:rPr>
          <w:color w:val="000000"/>
        </w:rPr>
        <w:t>: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18"/>
          <w:w w:val="99"/>
        </w:rPr>
        <w:t>i</w:t>
      </w:r>
      <w:r>
        <w:rPr>
          <w:color w:val="000000"/>
          <w:spacing w:val="18"/>
          <w:w w:val="139"/>
        </w:rPr>
        <w:t>t</w:t>
      </w:r>
      <w:r>
        <w:rPr>
          <w:color w:val="000000"/>
          <w:spacing w:val="18"/>
          <w:w w:val="99"/>
        </w:rPr>
        <w:t>e</w:t>
      </w:r>
      <w:r>
        <w:rPr>
          <w:color w:val="000000"/>
          <w:w w:val="106"/>
        </w:rPr>
        <w:t>m</w:t>
      </w:r>
      <w:r>
        <w:rPr>
          <w:color w:val="000000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13                                   </w:t>
      </w:r>
      <w:r>
        <w:rPr>
          <w:color w:val="7F7F7F"/>
          <w:spacing w:val="6"/>
          <w:sz w:val="12"/>
          <w:szCs w:val="12"/>
        </w:rPr>
        <w:t xml:space="preserve"> </w:t>
      </w:r>
      <w:r>
        <w:rPr>
          <w:color w:val="000000"/>
        </w:rPr>
        <w:t xml:space="preserve">d </w:t>
      </w:r>
      <w:r>
        <w:rPr>
          <w:color w:val="000000"/>
          <w:spacing w:val="16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49"/>
          <w:w w:val="137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3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7"/>
          <w:w w:val="82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8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14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14                                     </w:t>
      </w:r>
      <w:r>
        <w:rPr>
          <w:color w:val="000000"/>
        </w:rPr>
        <w:t xml:space="preserve">f </w:t>
      </w:r>
      <w:r>
        <w:rPr>
          <w:color w:val="000000"/>
          <w:spacing w:val="25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38"/>
          <w:w w:val="137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3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-4"/>
          <w:w w:val="82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21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15                                   </w:t>
      </w:r>
      <w:r>
        <w:rPr>
          <w:color w:val="7F7F7F"/>
          <w:spacing w:val="26"/>
          <w:sz w:val="12"/>
          <w:szCs w:val="1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 xml:space="preserve">g 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8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32"/>
          <w:w w:val="137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"/>
        </w:rPr>
        <w:t>ea</w:t>
      </w:r>
      <w:r>
        <w:rPr>
          <w:color w:val="000000"/>
        </w:rPr>
        <w:t>n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6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0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-9"/>
          <w:w w:val="8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"/>
        </w:rPr>
        <w:t>ea</w:t>
      </w:r>
      <w:r>
        <w:rPr>
          <w:color w:val="000000"/>
        </w:rPr>
        <w:t>n</w:t>
      </w:r>
      <w:r>
        <w:rPr>
          <w:color w:val="000000"/>
          <w:spacing w:val="5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"/>
          <w:w w:val="82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9"/>
        </w:rPr>
        <w:t xml:space="preserve"> </w:t>
      </w:r>
      <w:r>
        <w:rPr>
          <w:color w:val="9300D1"/>
          <w:spacing w:val="20"/>
        </w:rPr>
        <w:t>u</w:t>
      </w:r>
      <w:r>
        <w:rPr>
          <w:color w:val="9300D1"/>
        </w:rPr>
        <w:t>s</w:t>
      </w:r>
      <w:r>
        <w:rPr>
          <w:color w:val="9300D1"/>
          <w:spacing w:val="-19"/>
        </w:rPr>
        <w:t xml:space="preserve"> </w:t>
      </w:r>
      <w:r>
        <w:rPr>
          <w:color w:val="9300D1"/>
          <w:spacing w:val="21"/>
          <w:w w:val="139"/>
        </w:rPr>
        <w:t>t</w:t>
      </w:r>
      <w:r>
        <w:rPr>
          <w:color w:val="9300D1"/>
          <w:w w:val="99"/>
        </w:rPr>
        <w:t>o</w:t>
      </w:r>
      <w:r>
        <w:rPr>
          <w:color w:val="9300D1"/>
          <w:spacing w:val="-29"/>
        </w:rPr>
        <w:t xml:space="preserve"> </w:t>
      </w:r>
      <w:r>
        <w:rPr>
          <w:color w:val="9300D1"/>
        </w:rPr>
        <w:t>m</w:t>
      </w:r>
      <w:r>
        <w:rPr>
          <w:color w:val="9300D1"/>
          <w:spacing w:val="-20"/>
        </w:rPr>
        <w:t xml:space="preserve"> </w:t>
      </w:r>
      <w:r>
        <w:rPr>
          <w:color w:val="9300D1"/>
          <w:w w:val="99"/>
        </w:rPr>
        <w:t>e</w:t>
      </w:r>
      <w:r>
        <w:rPr>
          <w:color w:val="9300D1"/>
          <w:spacing w:val="-30"/>
        </w:rPr>
        <w:t xml:space="preserve"> </w:t>
      </w:r>
      <w:r>
        <w:rPr>
          <w:color w:val="9300D1"/>
          <w:spacing w:val="21"/>
        </w:rPr>
        <w:t>r</w:t>
      </w:r>
      <w:r>
        <w:rPr>
          <w:color w:val="9300D1"/>
        </w:rPr>
        <w:t>I</w:t>
      </w:r>
      <w:r>
        <w:rPr>
          <w:color w:val="9300D1"/>
          <w:spacing w:val="-13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23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000000"/>
          <w:w w:val="82"/>
        </w:rPr>
        <w:t xml:space="preserve">]  </w:t>
      </w:r>
      <w:r>
        <w:rPr>
          <w:color w:val="000000"/>
          <w:spacing w:val="5"/>
          <w:w w:val="82"/>
        </w:rPr>
        <w:t xml:space="preserve"> </w:t>
      </w:r>
      <w:r>
        <w:rPr>
          <w:color w:val="000000"/>
          <w:spacing w:val="-34"/>
          <w:w w:val="141"/>
        </w:rPr>
        <w:t>=</w:t>
      </w:r>
      <w:r>
        <w:rPr>
          <w:color w:val="000000"/>
          <w:w w:val="141"/>
        </w:rPr>
        <w:t>=</w:t>
      </w:r>
      <w:r>
        <w:rPr>
          <w:color w:val="000000"/>
          <w:spacing w:val="47"/>
          <w:w w:val="141"/>
        </w:rPr>
        <w:t xml:space="preserve"> </w:t>
      </w:r>
      <w:r>
        <w:rPr>
          <w:color w:val="000000"/>
          <w:spacing w:val="20"/>
        </w:rPr>
        <w:t>u</w:t>
      </w:r>
      <w:r>
        <w:rPr>
          <w:color w:val="000000"/>
        </w:rPr>
        <w:t>s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30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9"/>
          <w:w w:val="82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11"/>
        </w:rPr>
        <w:t xml:space="preserve"> </w:t>
      </w:r>
      <w:r>
        <w:rPr>
          <w:color w:val="9300D1"/>
        </w:rPr>
        <w:t>a</w:t>
      </w:r>
      <w:r>
        <w:rPr>
          <w:color w:val="9300D1"/>
          <w:spacing w:val="-11"/>
        </w:rPr>
        <w:t xml:space="preserve"> </w:t>
      </w:r>
      <w:r>
        <w:rPr>
          <w:color w:val="9300D1"/>
          <w:w w:val="139"/>
        </w:rPr>
        <w:t>t</w:t>
      </w:r>
      <w:r>
        <w:rPr>
          <w:color w:val="9300D1"/>
          <w:spacing w:val="-22"/>
        </w:rPr>
        <w:t xml:space="preserve"> </w:t>
      </w:r>
      <w:r>
        <w:rPr>
          <w:color w:val="9300D1"/>
          <w:w w:val="99"/>
        </w:rPr>
        <w:t>i</w:t>
      </w:r>
      <w:r>
        <w:rPr>
          <w:color w:val="9300D1"/>
          <w:spacing w:val="-22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-12"/>
        </w:rPr>
        <w:t xml:space="preserve"> </w:t>
      </w:r>
      <w:r>
        <w:rPr>
          <w:color w:val="9300D1"/>
        </w:rPr>
        <w:t>g</w:t>
      </w:r>
      <w:r>
        <w:rPr>
          <w:color w:val="9300D1"/>
          <w:spacing w:val="20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s</w:t>
      </w:r>
    </w:p>
    <w:p w:rsidR="004A0CBB" w:rsidRDefault="00CC0D01">
      <w:pPr>
        <w:spacing w:before="9"/>
        <w:ind w:left="791"/>
      </w:pPr>
      <w:r>
        <w:rPr>
          <w:w w:val="82"/>
        </w:rPr>
        <w:t>[</w:t>
      </w:r>
      <w:r>
        <w:rPr>
          <w:spacing w:val="-4"/>
          <w:w w:val="82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rPr>
          <w:w w:val="82"/>
        </w:rPr>
        <w:t>]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16                                   </w:t>
      </w:r>
      <w:r>
        <w:rPr>
          <w:color w:val="7F7F7F"/>
          <w:spacing w:val="22"/>
          <w:sz w:val="12"/>
          <w:szCs w:val="12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 xml:space="preserve">x </w:t>
      </w:r>
      <w:r>
        <w:rPr>
          <w:color w:val="000000"/>
          <w:spacing w:val="28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3"/>
          <w:w w:val="137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6"/>
        </w:rPr>
        <w:t xml:space="preserve"> </w:t>
      </w:r>
      <w:r>
        <w:rPr>
          <w:color w:val="000000"/>
          <w:w w:val="105"/>
        </w:rPr>
        <w:t>q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6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6"/>
        </w:rPr>
        <w:t xml:space="preserve"> </w:t>
      </w:r>
      <w:r>
        <w:rPr>
          <w:color w:val="000000"/>
          <w:w w:val="99"/>
        </w:rPr>
        <w:t>z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6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0"/>
          <w:w w:val="13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17                                   </w:t>
      </w:r>
      <w:r>
        <w:rPr>
          <w:color w:val="7F7F7F"/>
          <w:spacing w:val="28"/>
          <w:sz w:val="12"/>
          <w:szCs w:val="1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40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3"/>
          <w:w w:val="137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0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1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9"/>
          <w:w w:val="139"/>
        </w:rPr>
        <w:t xml:space="preserve"> </w:t>
      </w:r>
      <w:r>
        <w:rPr>
          <w:color w:val="000000"/>
        </w:rPr>
        <w:t xml:space="preserve">y </w:t>
      </w:r>
      <w:r>
        <w:rPr>
          <w:color w:val="000000"/>
          <w:spacing w:val="37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9"/>
          <w:w w:val="139"/>
        </w:rPr>
        <w:t xml:space="preserve"> </w:t>
      </w:r>
      <w:r>
        <w:rPr>
          <w:color w:val="000000"/>
        </w:rPr>
        <w:t xml:space="preserve">h 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9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0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19"/>
          <w:w w:val="99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8"/>
          <w:w w:val="139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6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0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12"/>
          <w:w w:val="82"/>
        </w:rPr>
        <w:t xml:space="preserve"> </w:t>
      </w:r>
      <w:r>
        <w:rPr>
          <w:color w:val="000000"/>
          <w:spacing w:val="20"/>
        </w:rPr>
        <w:t>u</w:t>
      </w:r>
      <w:r>
        <w:rPr>
          <w:color w:val="000000"/>
        </w:rPr>
        <w:t>s</w:t>
      </w:r>
      <w:r>
        <w:rPr>
          <w:color w:val="000000"/>
          <w:spacing w:val="-20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9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9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8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18                                    </w:t>
      </w:r>
      <w:r>
        <w:rPr>
          <w:color w:val="7F7F7F"/>
          <w:spacing w:val="4"/>
          <w:sz w:val="12"/>
          <w:szCs w:val="12"/>
        </w:rPr>
        <w:t xml:space="preserve"> </w:t>
      </w:r>
      <w:r>
        <w:rPr>
          <w:color w:val="000000"/>
          <w:w w:val="91"/>
        </w:rPr>
        <w:t>f</w:t>
      </w:r>
      <w:r>
        <w:rPr>
          <w:color w:val="000000"/>
          <w:spacing w:val="-12"/>
          <w:w w:val="9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 xml:space="preserve">n </w:t>
      </w:r>
      <w:r>
        <w:rPr>
          <w:color w:val="000000"/>
          <w:spacing w:val="45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39"/>
          <w:w w:val="137"/>
        </w:rPr>
        <w:t xml:space="preserve"> </w:t>
      </w:r>
      <w:r>
        <w:rPr>
          <w:color w:val="000000"/>
          <w:spacing w:val="6"/>
        </w:rPr>
        <w:t>p</w:t>
      </w:r>
      <w:r>
        <w:rPr>
          <w:color w:val="000000"/>
        </w:rPr>
        <w:t>d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9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8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8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8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8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7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12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4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14"/>
          <w:w w:val="82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33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20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3"/>
          <w:w w:val="82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1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7"/>
          <w:w w:val="137"/>
        </w:rPr>
        <w:t>=</w:t>
      </w:r>
      <w:r>
        <w:rPr>
          <w:color w:val="000000"/>
          <w:spacing w:val="7"/>
          <w:w w:val="99"/>
        </w:rPr>
        <w:t>1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19                                    </w:t>
      </w:r>
      <w:r>
        <w:rPr>
          <w:color w:val="7F7F7F"/>
          <w:spacing w:val="4"/>
          <w:sz w:val="12"/>
          <w:szCs w:val="12"/>
        </w:rPr>
        <w:t xml:space="preserve"> </w:t>
      </w:r>
      <w:r>
        <w:rPr>
          <w:color w:val="000000"/>
          <w:w w:val="91"/>
        </w:rPr>
        <w:t>f</w:t>
      </w:r>
      <w:r>
        <w:rPr>
          <w:color w:val="000000"/>
          <w:spacing w:val="-12"/>
          <w:w w:val="9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6"/>
        </w:rPr>
        <w:t>column</w:t>
      </w:r>
      <w:r>
        <w:rPr>
          <w:color w:val="000000"/>
        </w:rPr>
        <w:t xml:space="preserve">s </w:t>
      </w:r>
      <w:r>
        <w:rPr>
          <w:color w:val="000000"/>
          <w:spacing w:val="45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5"/>
          <w:w w:val="137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7"/>
          <w:w w:val="82"/>
        </w:rPr>
        <w:t xml:space="preserve"> </w:t>
      </w:r>
      <w:r>
        <w:rPr>
          <w:color w:val="9300D1"/>
        </w:rPr>
        <w:t>a</w:t>
      </w:r>
      <w:r>
        <w:rPr>
          <w:color w:val="9300D1"/>
          <w:spacing w:val="-13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-14"/>
        </w:rPr>
        <w:t xml:space="preserve"> </w:t>
      </w:r>
      <w:r>
        <w:rPr>
          <w:color w:val="9300D1"/>
        </w:rPr>
        <w:t xml:space="preserve">g </w:t>
      </w:r>
      <w:r>
        <w:rPr>
          <w:color w:val="9300D1"/>
          <w:spacing w:val="23"/>
        </w:rPr>
        <w:t xml:space="preserve"> </w:t>
      </w:r>
      <w:r>
        <w:rPr>
          <w:color w:val="9300D1"/>
        </w:rPr>
        <w:t>s</w:t>
      </w:r>
      <w:r>
        <w:rPr>
          <w:color w:val="9300D1"/>
          <w:spacing w:val="-24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4"/>
        </w:rPr>
        <w:t xml:space="preserve"> </w:t>
      </w:r>
      <w:r>
        <w:rPr>
          <w:color w:val="9300D1"/>
          <w:w w:val="99"/>
        </w:rPr>
        <w:t>o</w:t>
      </w:r>
      <w:r>
        <w:rPr>
          <w:color w:val="9300D1"/>
          <w:spacing w:val="-24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13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18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19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9300D1"/>
        </w:rPr>
        <w:t>c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o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7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7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l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a</w:t>
      </w:r>
      <w:r>
        <w:rPr>
          <w:color w:val="9300D1"/>
          <w:spacing w:val="-7"/>
        </w:rPr>
        <w:t xml:space="preserve"> </w:t>
      </w:r>
      <w:r>
        <w:rPr>
          <w:color w:val="9300D1"/>
          <w:w w:val="139"/>
        </w:rPr>
        <w:t>t</w:t>
      </w:r>
      <w:r>
        <w:rPr>
          <w:color w:val="9300D1"/>
          <w:spacing w:val="-37"/>
          <w:w w:val="139"/>
        </w:rPr>
        <w:t xml:space="preserve"> </w:t>
      </w:r>
      <w:r>
        <w:rPr>
          <w:color w:val="9300D1"/>
        </w:rPr>
        <w:t>i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o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3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000000"/>
          <w:w w:val="82"/>
        </w:rPr>
        <w:t>]</w:t>
      </w:r>
    </w:p>
    <w:p w:rsidR="004A0CBB" w:rsidRDefault="00CC0D01">
      <w:pPr>
        <w:spacing w:before="5"/>
        <w:ind w:left="109"/>
      </w:pPr>
      <w:r>
        <w:rPr>
          <w:color w:val="7F7F7F"/>
          <w:sz w:val="12"/>
          <w:szCs w:val="12"/>
        </w:rPr>
        <w:t xml:space="preserve">20                                    </w:t>
      </w:r>
      <w:r>
        <w:rPr>
          <w:color w:val="7F7F7F"/>
          <w:spacing w:val="4"/>
          <w:sz w:val="12"/>
          <w:szCs w:val="12"/>
        </w:rPr>
        <w:t xml:space="preserve"> </w:t>
      </w:r>
      <w:r>
        <w:rPr>
          <w:color w:val="000000"/>
          <w:w w:val="91"/>
        </w:rPr>
        <w:t>f</w:t>
      </w:r>
      <w:r>
        <w:rPr>
          <w:color w:val="000000"/>
          <w:spacing w:val="-12"/>
          <w:w w:val="9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25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8"/>
          <w:w w:val="82"/>
        </w:rPr>
        <w:t xml:space="preserve"> </w:t>
      </w:r>
      <w:r>
        <w:rPr>
          <w:color w:val="9300D1"/>
          <w:w w:val="82"/>
        </w:rPr>
        <w:t>s</w:t>
      </w:r>
      <w:r>
        <w:rPr>
          <w:color w:val="9300D1"/>
          <w:spacing w:val="-23"/>
          <w:w w:val="82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2"/>
        </w:rPr>
        <w:t xml:space="preserve"> </w:t>
      </w:r>
      <w:r>
        <w:rPr>
          <w:color w:val="9300D1"/>
          <w:w w:val="99"/>
        </w:rPr>
        <w:t>o</w:t>
      </w:r>
      <w:r>
        <w:rPr>
          <w:color w:val="9300D1"/>
          <w:spacing w:val="-23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11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19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-10"/>
          <w:w w:val="82"/>
        </w:rPr>
        <w:t xml:space="preserve"> </w:t>
      </w:r>
      <w:r>
        <w:rPr>
          <w:color w:val="000000"/>
          <w:spacing w:val="10"/>
          <w:w w:val="82"/>
        </w:rPr>
        <w:t>]</w:t>
      </w:r>
      <w:r>
        <w:rPr>
          <w:color w:val="000000"/>
          <w:w w:val="137"/>
        </w:rPr>
        <w:t>=</w:t>
      </w:r>
      <w:r>
        <w:rPr>
          <w:color w:val="000000"/>
          <w:spacing w:val="-7"/>
        </w:rPr>
        <w:t xml:space="preserve"> </w:t>
      </w:r>
      <w:r>
        <w:rPr>
          <w:color w:val="000000"/>
          <w:w w:val="91"/>
        </w:rPr>
        <w:t>f</w:t>
      </w:r>
      <w:r>
        <w:rPr>
          <w:color w:val="000000"/>
          <w:spacing w:val="-12"/>
          <w:w w:val="9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7"/>
        </w:rPr>
        <w:t xml:space="preserve"> </w:t>
      </w:r>
      <w:r>
        <w:rPr>
          <w:color w:val="EB268F"/>
          <w:spacing w:val="20"/>
        </w:rPr>
        <w:t>a</w:t>
      </w:r>
      <w:r>
        <w:rPr>
          <w:color w:val="EB268F"/>
          <w:spacing w:val="19"/>
        </w:rPr>
        <w:t>pp</w:t>
      </w:r>
      <w:r>
        <w:rPr>
          <w:color w:val="EB268F"/>
        </w:rPr>
        <w:t>l</w:t>
      </w:r>
      <w:r>
        <w:rPr>
          <w:color w:val="EB268F"/>
          <w:spacing w:val="-1"/>
        </w:rPr>
        <w:t xml:space="preserve"> </w:t>
      </w:r>
      <w:r>
        <w:rPr>
          <w:color w:val="EB268F"/>
        </w:rPr>
        <w:t>y</w:t>
      </w:r>
      <w:r>
        <w:rPr>
          <w:color w:val="EB268F"/>
          <w:spacing w:val="-4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7"/>
        </w:rPr>
        <w:t xml:space="preserve"> </w:t>
      </w:r>
      <w:r>
        <w:rPr>
          <w:color w:val="EB268F"/>
          <w:spacing w:val="11"/>
        </w:rPr>
        <w:t>lambd</w:t>
      </w:r>
      <w:r>
        <w:rPr>
          <w:color w:val="EB268F"/>
        </w:rPr>
        <w:t xml:space="preserve">a  </w:t>
      </w:r>
      <w:r>
        <w:rPr>
          <w:color w:val="EB268F"/>
          <w:spacing w:val="37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: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6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7"/>
          <w:w w:val="82"/>
        </w:rPr>
        <w:t xml:space="preserve"> </w:t>
      </w:r>
      <w:r>
        <w:rPr>
          <w:color w:val="9300D1"/>
        </w:rPr>
        <w:t>a</w:t>
      </w:r>
      <w:r>
        <w:rPr>
          <w:color w:val="9300D1"/>
          <w:spacing w:val="-13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-14"/>
        </w:rPr>
        <w:t xml:space="preserve"> </w:t>
      </w:r>
      <w:r>
        <w:rPr>
          <w:color w:val="9300D1"/>
        </w:rPr>
        <w:t xml:space="preserve">g </w:t>
      </w:r>
      <w:r>
        <w:rPr>
          <w:color w:val="9300D1"/>
          <w:spacing w:val="23"/>
        </w:rPr>
        <w:t xml:space="preserve"> </w:t>
      </w:r>
      <w:r>
        <w:rPr>
          <w:color w:val="9300D1"/>
        </w:rPr>
        <w:t>s</w:t>
      </w:r>
      <w:r>
        <w:rPr>
          <w:color w:val="9300D1"/>
          <w:spacing w:val="-24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4"/>
        </w:rPr>
        <w:t xml:space="preserve"> </w:t>
      </w:r>
      <w:r>
        <w:rPr>
          <w:color w:val="9300D1"/>
          <w:w w:val="99"/>
        </w:rPr>
        <w:t>o</w:t>
      </w:r>
      <w:r>
        <w:rPr>
          <w:color w:val="9300D1"/>
          <w:spacing w:val="-24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13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18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000000"/>
          <w:w w:val="82"/>
        </w:rPr>
        <w:t xml:space="preserve">]  </w:t>
      </w:r>
      <w:r>
        <w:rPr>
          <w:color w:val="000000"/>
          <w:spacing w:val="39"/>
          <w:w w:val="8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∗  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color w:val="000000"/>
        </w:rPr>
        <w:t>x</w:t>
      </w:r>
      <w:r>
        <w:rPr>
          <w:color w:val="000000"/>
          <w:spacing w:val="-6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9300D1"/>
        </w:rPr>
        <w:t>c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o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7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7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l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a</w:t>
      </w:r>
      <w:r>
        <w:rPr>
          <w:color w:val="9300D1"/>
          <w:spacing w:val="-7"/>
        </w:rPr>
        <w:t xml:space="preserve"> </w:t>
      </w:r>
      <w:r>
        <w:rPr>
          <w:color w:val="9300D1"/>
          <w:w w:val="139"/>
        </w:rPr>
        <w:t>t</w:t>
      </w:r>
      <w:r>
        <w:rPr>
          <w:color w:val="9300D1"/>
          <w:spacing w:val="-37"/>
          <w:w w:val="139"/>
        </w:rPr>
        <w:t xml:space="preserve"> </w:t>
      </w:r>
      <w:r>
        <w:rPr>
          <w:color w:val="9300D1"/>
        </w:rPr>
        <w:t>i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o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35"/>
        </w:rPr>
        <w:t xml:space="preserve"> </w:t>
      </w:r>
      <w:r>
        <w:rPr>
          <w:color w:val="9300D1"/>
          <w:w w:val="82"/>
        </w:rPr>
        <w:t>’</w:t>
      </w:r>
    </w:p>
    <w:p w:rsidR="004A0CBB" w:rsidRDefault="00CC0D01">
      <w:pPr>
        <w:spacing w:before="8"/>
        <w:ind w:left="786"/>
      </w:pPr>
      <w:r>
        <w:rPr>
          <w:w w:val="82"/>
        </w:rPr>
        <w:t>]</w:t>
      </w:r>
      <w:r>
        <w:rPr>
          <w:spacing w:val="23"/>
          <w:w w:val="82"/>
        </w:rPr>
        <w:t xml:space="preserve"> </w:t>
      </w:r>
      <w:r>
        <w:t>,</w:t>
      </w:r>
      <w:r>
        <w:rPr>
          <w:spacing w:val="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rPr>
          <w:w w:val="99"/>
        </w:rPr>
        <w:t>i</w:t>
      </w:r>
      <w:r>
        <w:rPr>
          <w:spacing w:val="-22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rPr>
          <w:spacing w:val="7"/>
          <w:w w:val="137"/>
        </w:rPr>
        <w:t>=</w:t>
      </w:r>
      <w:r>
        <w:rPr>
          <w:spacing w:val="7"/>
          <w:w w:val="99"/>
        </w:rPr>
        <w:t>1</w:t>
      </w:r>
      <w:r>
        <w:rPr>
          <w:w w:val="116"/>
        </w:rPr>
        <w:t>)</w:t>
      </w:r>
    </w:p>
    <w:p w:rsidR="004A0CBB" w:rsidRDefault="00CC0D01">
      <w:pPr>
        <w:spacing w:before="9"/>
        <w:ind w:left="109"/>
        <w:sectPr w:rsidR="004A0CBB">
          <w:pgSz w:w="11920" w:h="16840"/>
          <w:pgMar w:top="1560" w:right="1240" w:bottom="280" w:left="1560" w:header="0" w:footer="1082" w:gutter="0"/>
          <w:cols w:space="720"/>
        </w:sectPr>
      </w:pPr>
      <w:r>
        <w:rPr>
          <w:color w:val="7F7F7F"/>
          <w:sz w:val="12"/>
          <w:szCs w:val="12"/>
        </w:rPr>
        <w:t xml:space="preserve">21                                   </w:t>
      </w:r>
      <w:r>
        <w:rPr>
          <w:color w:val="7F7F7F"/>
          <w:spacing w:val="2"/>
          <w:sz w:val="12"/>
          <w:szCs w:val="12"/>
        </w:rPr>
        <w:t xml:space="preserve"> </w:t>
      </w:r>
      <w:r>
        <w:rPr>
          <w:color w:val="000000"/>
          <w:spacing w:val="1"/>
        </w:rPr>
        <w:t>num</w:t>
      </w:r>
      <w:r>
        <w:rPr>
          <w:color w:val="000000"/>
        </w:rPr>
        <w:t xml:space="preserve">e </w:t>
      </w:r>
      <w:r>
        <w:rPr>
          <w:color w:val="000000"/>
          <w:spacing w:val="30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6"/>
          <w:w w:val="137"/>
        </w:rPr>
        <w:t xml:space="preserve"> </w:t>
      </w:r>
      <w:r>
        <w:rPr>
          <w:color w:val="000000"/>
          <w:w w:val="91"/>
        </w:rPr>
        <w:t>f</w:t>
      </w:r>
      <w:r>
        <w:rPr>
          <w:color w:val="000000"/>
          <w:spacing w:val="-12"/>
          <w:w w:val="9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25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8"/>
          <w:w w:val="82"/>
        </w:rPr>
        <w:t xml:space="preserve"> </w:t>
      </w:r>
      <w:r>
        <w:rPr>
          <w:color w:val="9300D1"/>
          <w:w w:val="82"/>
        </w:rPr>
        <w:t>s</w:t>
      </w:r>
      <w:r>
        <w:rPr>
          <w:color w:val="9300D1"/>
          <w:spacing w:val="-22"/>
          <w:w w:val="82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3"/>
        </w:rPr>
        <w:t xml:space="preserve"> </w:t>
      </w:r>
      <w:r>
        <w:rPr>
          <w:color w:val="9300D1"/>
          <w:w w:val="99"/>
        </w:rPr>
        <w:t>o</w:t>
      </w:r>
      <w:r>
        <w:rPr>
          <w:color w:val="9300D1"/>
          <w:spacing w:val="-23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12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19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-1"/>
        </w:rPr>
        <w:t xml:space="preserve"> </w:t>
      </w:r>
      <w:r>
        <w:rPr>
          <w:color w:val="EB268F"/>
          <w:spacing w:val="1"/>
        </w:rPr>
        <w:t>su</w:t>
      </w:r>
      <w:r>
        <w:rPr>
          <w:color w:val="EB268F"/>
        </w:rPr>
        <w:t>m</w:t>
      </w:r>
      <w:r>
        <w:rPr>
          <w:color w:val="EB268F"/>
          <w:spacing w:val="-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4A0CBB">
      <w:pPr>
        <w:spacing w:line="200" w:lineRule="exact"/>
      </w:pPr>
    </w:p>
    <w:p w:rsidR="004A0CBB" w:rsidRDefault="004A0CBB">
      <w:pPr>
        <w:spacing w:line="200" w:lineRule="exact"/>
      </w:pPr>
    </w:p>
    <w:p w:rsidR="004A0CBB" w:rsidRDefault="004A0CBB">
      <w:pPr>
        <w:spacing w:before="9" w:line="220" w:lineRule="exact"/>
        <w:rPr>
          <w:sz w:val="22"/>
          <w:szCs w:val="22"/>
        </w:rPr>
      </w:pPr>
    </w:p>
    <w:p w:rsidR="004A0CBB" w:rsidRDefault="00CC0D01">
      <w:pPr>
        <w:spacing w:before="22"/>
        <w:ind w:left="109"/>
      </w:pPr>
      <w:r>
        <w:pict>
          <v:group id="_x0000_s1040" style="position:absolute;left:0;text-align:left;margin-left:95.25pt;margin-top:1.55pt;width:433pt;height:132.5pt;z-index:-2110;mso-position-horizontal-relative:page" coordorigin="1905,31" coordsize="8660,2650">
            <v:shape id="_x0000_s1065" style="position:absolute;left:1915;top:41;width:8640;height:239" coordorigin="1915,41" coordsize="8640,239" path="m1915,280r8640,l10555,41r-8640,l1915,280xe" fillcolor="#f2f2ea" stroked="f">
              <v:path arrowok="t"/>
            </v:shape>
            <v:shape id="_x0000_s1064" style="position:absolute;left:1915;top:280;width:8640;height:239" coordorigin="1915,280" coordsize="8640,239" path="m1915,520r8640,l10555,280r-8640,l1915,520xe" fillcolor="#f2f2ea" stroked="f">
              <v:path arrowok="t"/>
            </v:shape>
            <v:shape id="_x0000_s1063" style="position:absolute;left:3480;top:444;width:60;height:0" coordorigin="3480,444" coordsize="60,0" path="m3480,444r59,e" filled="f" strokeweight=".14042mm">
              <v:path arrowok="t"/>
            </v:shape>
            <v:shape id="_x0000_s1062" style="position:absolute;left:4961;top:444;width:60;height:0" coordorigin="4961,444" coordsize="60,0" path="m4961,444r60,e" filled="f" strokeweight=".14042mm">
              <v:path arrowok="t"/>
            </v:shape>
            <v:shape id="_x0000_s1061" style="position:absolute;left:1915;top:520;width:8640;height:239" coordorigin="1915,520" coordsize="8640,239" path="m1915,759r8640,l10555,520r-8640,l1915,759xe" fillcolor="#f2f2ea" stroked="f">
              <v:path arrowok="t"/>
            </v:shape>
            <v:shape id="_x0000_s1060" style="position:absolute;left:5034;top:683;width:60;height:0" coordorigin="5034,683" coordsize="60,0" path="m5034,683r59,e" filled="f" strokeweight=".14042mm">
              <v:path arrowok="t"/>
            </v:shape>
            <v:shape id="_x0000_s1059" style="position:absolute;left:1915;top:759;width:8640;height:239" coordorigin="1915,759" coordsize="8640,239" path="m1915,998r8640,l10555,759r-8640,l1915,998xe" fillcolor="#f2f2ea" stroked="f">
              <v:path arrowok="t"/>
            </v:shape>
            <v:shape id="_x0000_s1058" style="position:absolute;left:7235;top:922;width:60;height:0" coordorigin="7235,922" coordsize="60,0" path="m7235,922r60,e" filled="f" strokeweight=".14042mm">
              <v:path arrowok="t"/>
            </v:shape>
            <v:shape id="_x0000_s1057" style="position:absolute;left:7962;top:922;width:60;height:0" coordorigin="7962,922" coordsize="60,0" path="m7962,922r60,e" filled="f" strokeweight=".14042mm">
              <v:path arrowok="t"/>
            </v:shape>
            <v:shape id="_x0000_s1056" style="position:absolute;left:1915;top:998;width:8640;height:239" coordorigin="1915,998" coordsize="8640,239" path="m1915,1237r8640,l10555,998r-8640,l1915,1237xe" fillcolor="#f2f2ea" stroked="f">
              <v:path arrowok="t"/>
            </v:shape>
            <v:shape id="_x0000_s1055" style="position:absolute;left:1915;top:1237;width:8640;height:239" coordorigin="1915,1237" coordsize="8640,239" path="m1915,1476r8640,l10555,1237r-8640,l1915,1476xe" fillcolor="#f2f2ea" stroked="f">
              <v:path arrowok="t"/>
            </v:shape>
            <v:shape id="_x0000_s1054" style="position:absolute;left:2773;top:1400;width:60;height:0" coordorigin="2773,1400" coordsize="60,0" path="m2773,1400r60,e" filled="f" strokeweight=".14042mm">
              <v:path arrowok="t"/>
            </v:shape>
            <v:shape id="_x0000_s1053" style="position:absolute;left:2985;top:1400;width:60;height:0" coordorigin="2985,1400" coordsize="60,0" path="m2985,1400r59,e" filled="f" strokeweight=".14042mm">
              <v:path arrowok="t"/>
            </v:shape>
            <v:shape id="_x0000_s1052" style="position:absolute;left:6241;top:1400;width:60;height:0" coordorigin="6241,1400" coordsize="60,0" path="m6241,1400r60,e" filled="f" strokeweight=".14042mm">
              <v:path arrowok="t"/>
            </v:shape>
            <v:shape id="_x0000_s1051" style="position:absolute;left:1915;top:1476;width:8640;height:239" coordorigin="1915,1476" coordsize="8640,239" path="m1915,1715r8640,l10555,1476r-8640,l1915,1715xe" fillcolor="#f2f2ea" stroked="f">
              <v:path arrowok="t"/>
            </v:shape>
            <v:shape id="_x0000_s1050" style="position:absolute;left:1915;top:1715;width:8640;height:239" coordorigin="1915,1715" coordsize="8640,239" path="m1915,1954r8640,l10555,1715r-8640,l1915,1954xe" fillcolor="#f2f2ea" stroked="f">
              <v:path arrowok="t"/>
            </v:shape>
            <v:shape id="_x0000_s1049" style="position:absolute;left:3227;top:1878;width:60;height:0" coordorigin="3227,1878" coordsize="60,0" path="m3227,1878r60,e" filled="f" strokeweight=".14042mm">
              <v:path arrowok="t"/>
            </v:shape>
            <v:shape id="_x0000_s1048" style="position:absolute;left:4567;top:1878;width:60;height:0" coordorigin="4567,1878" coordsize="60,0" path="m4567,1878r59,e" filled="f" strokeweight=".14042mm">
              <v:path arrowok="t"/>
            </v:shape>
            <v:shape id="_x0000_s1047" style="position:absolute;left:4778;top:1878;width:60;height:0" coordorigin="4778,1878" coordsize="60,0" path="m4778,1878r60,e" filled="f" strokeweight=".14042mm">
              <v:path arrowok="t"/>
            </v:shape>
            <v:shape id="_x0000_s1046" style="position:absolute;left:1915;top:1954;width:8640;height:239" coordorigin="1915,1954" coordsize="8640,239" path="m1915,2193r8640,l10555,1954r-8640,l1915,2193xe" fillcolor="#f2f2ea" stroked="f">
              <v:path arrowok="t"/>
            </v:shape>
            <v:shape id="_x0000_s1045" style="position:absolute;left:1915;top:2193;width:8640;height:239" coordorigin="1915,2193" coordsize="8640,239" path="m1915,2432r8640,l10555,2193r-8640,l1915,2432xe" fillcolor="#f2f2ea" stroked="f">
              <v:path arrowok="t"/>
            </v:shape>
            <v:shape id="_x0000_s1044" style="position:absolute;left:3242;top:2357;width:60;height:0" coordorigin="3242,2357" coordsize="60,0" path="m3242,2357r60,e" filled="f" strokeweight=".14042mm">
              <v:path arrowok="t"/>
            </v:shape>
            <v:shape id="_x0000_s1043" style="position:absolute;left:5140;top:2357;width:60;height:0" coordorigin="5140,2357" coordsize="60,0" path="m5140,2357r60,e" filled="f" strokeweight=".14042mm">
              <v:path arrowok="t"/>
            </v:shape>
            <v:shape id="_x0000_s1042" style="position:absolute;left:1915;top:2432;width:8640;height:239" coordorigin="1915,2432" coordsize="8640,239" path="m1915,2671r8640,l10555,2432r-8640,l1915,2671xe" fillcolor="#f2f2ea" stroked="f">
              <v:path arrowok="t"/>
            </v:shape>
            <v:shape id="_x0000_s1041" style="position:absolute;left:4079;top:2596;width:60;height:0" coordorigin="4079,2596" coordsize="60,0" path="m4079,2596r60,e" filled="f" strokeweight=".14042mm">
              <v:path arrowok="t"/>
            </v:shape>
            <w10:wrap anchorx="page"/>
          </v:group>
        </w:pict>
      </w:r>
      <w:r>
        <w:rPr>
          <w:color w:val="7F7F7F"/>
          <w:sz w:val="12"/>
          <w:szCs w:val="12"/>
        </w:rPr>
        <w:t xml:space="preserve">22                                   </w:t>
      </w:r>
      <w:r>
        <w:rPr>
          <w:color w:val="7F7F7F"/>
          <w:spacing w:val="15"/>
          <w:sz w:val="12"/>
          <w:szCs w:val="12"/>
        </w:rPr>
        <w:t xml:space="preserve"> </w:t>
      </w:r>
      <w:r>
        <w:rPr>
          <w:color w:val="000000"/>
          <w:spacing w:val="14"/>
        </w:rPr>
        <w:t>den</w:t>
      </w:r>
      <w:r>
        <w:rPr>
          <w:color w:val="000000"/>
        </w:rPr>
        <w:t xml:space="preserve">o </w:t>
      </w:r>
      <w:r>
        <w:rPr>
          <w:color w:val="000000"/>
          <w:spacing w:val="34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6"/>
          <w:w w:val="137"/>
        </w:rPr>
        <w:t xml:space="preserve"> </w:t>
      </w:r>
      <w:r>
        <w:rPr>
          <w:color w:val="000000"/>
          <w:w w:val="91"/>
        </w:rPr>
        <w:t>f</w:t>
      </w:r>
      <w:r>
        <w:rPr>
          <w:color w:val="000000"/>
          <w:spacing w:val="-12"/>
          <w:w w:val="9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25"/>
        </w:rPr>
        <w:t xml:space="preserve"> </w:t>
      </w:r>
      <w:r>
        <w:rPr>
          <w:color w:val="000000"/>
          <w:w w:val="82"/>
        </w:rPr>
        <w:t>[</w:t>
      </w:r>
      <w:r>
        <w:rPr>
          <w:color w:val="000000"/>
          <w:spacing w:val="34"/>
          <w:w w:val="82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9300D1"/>
        </w:rPr>
        <w:t>c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o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7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7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l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a</w:t>
      </w:r>
      <w:r>
        <w:rPr>
          <w:color w:val="9300D1"/>
          <w:spacing w:val="-7"/>
        </w:rPr>
        <w:t xml:space="preserve"> </w:t>
      </w:r>
      <w:r>
        <w:rPr>
          <w:color w:val="9300D1"/>
          <w:w w:val="139"/>
        </w:rPr>
        <w:t>t</w:t>
      </w:r>
      <w:r>
        <w:rPr>
          <w:color w:val="9300D1"/>
          <w:spacing w:val="-37"/>
          <w:w w:val="139"/>
        </w:rPr>
        <w:t xml:space="preserve"> </w:t>
      </w:r>
      <w:r>
        <w:rPr>
          <w:color w:val="9300D1"/>
        </w:rPr>
        <w:t>i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o</w:t>
      </w:r>
      <w:r>
        <w:rPr>
          <w:color w:val="9300D1"/>
          <w:spacing w:val="-19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3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  <w:w w:val="82"/>
        </w:rPr>
        <w:t>]</w:t>
      </w:r>
      <w:r>
        <w:rPr>
          <w:color w:val="000000"/>
          <w:spacing w:val="2"/>
          <w:w w:val="8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-1"/>
        </w:rPr>
        <w:t xml:space="preserve"> </w:t>
      </w:r>
      <w:r>
        <w:rPr>
          <w:color w:val="EB268F"/>
          <w:spacing w:val="1"/>
        </w:rPr>
        <w:t>su</w:t>
      </w:r>
      <w:r>
        <w:rPr>
          <w:color w:val="EB268F"/>
        </w:rPr>
        <w:t>m</w:t>
      </w:r>
      <w:r>
        <w:rPr>
          <w:color w:val="EB268F"/>
          <w:spacing w:val="-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23                                    </w:t>
      </w:r>
      <w:r>
        <w:rPr>
          <w:color w:val="7F7F7F"/>
          <w:spacing w:val="7"/>
          <w:sz w:val="12"/>
          <w:szCs w:val="12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l 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e </w:t>
      </w:r>
      <w:r>
        <w:rPr>
          <w:color w:val="000000"/>
          <w:spacing w:val="37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58"/>
          <w:w w:val="13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 xml:space="preserve">g 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8"/>
        </w:rPr>
        <w:t xml:space="preserve"> </w:t>
      </w:r>
      <w:r>
        <w:rPr>
          <w:color w:val="000000"/>
          <w:w w:val="137"/>
        </w:rPr>
        <w:t>+</w:t>
      </w:r>
      <w:r>
        <w:rPr>
          <w:color w:val="000000"/>
          <w:spacing w:val="54"/>
          <w:w w:val="137"/>
        </w:rPr>
        <w:t xml:space="preserve"> </w:t>
      </w:r>
      <w:r>
        <w:rPr>
          <w:color w:val="000000"/>
          <w:spacing w:val="22"/>
          <w:w w:val="116"/>
        </w:rPr>
        <w:t>(</w:t>
      </w:r>
      <w:r>
        <w:rPr>
          <w:color w:val="000000"/>
          <w:spacing w:val="1"/>
          <w:w w:val="110"/>
        </w:rPr>
        <w:t>nu</w:t>
      </w:r>
      <w:r>
        <w:rPr>
          <w:color w:val="000000"/>
          <w:spacing w:val="1"/>
          <w:w w:val="106"/>
        </w:rPr>
        <w:t>m</w:t>
      </w:r>
      <w:r>
        <w:rPr>
          <w:color w:val="000000"/>
          <w:spacing w:val="10"/>
          <w:w w:val="99"/>
        </w:rPr>
        <w:t>e</w:t>
      </w:r>
      <w:r>
        <w:rPr>
          <w:color w:val="000000"/>
          <w:w w:val="179"/>
        </w:rPr>
        <w:t>/</w:t>
      </w:r>
      <w:r>
        <w:rPr>
          <w:color w:val="000000"/>
          <w:spacing w:val="-26"/>
        </w:rPr>
        <w:t xml:space="preserve"> </w:t>
      </w:r>
      <w:r>
        <w:rPr>
          <w:color w:val="000000"/>
          <w:spacing w:val="14"/>
        </w:rPr>
        <w:t>den</w:t>
      </w:r>
      <w:r>
        <w:rPr>
          <w:color w:val="000000"/>
        </w:rPr>
        <w:t>o</w:t>
      </w:r>
      <w:r>
        <w:rPr>
          <w:color w:val="000000"/>
          <w:spacing w:val="3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24                                   </w:t>
      </w:r>
      <w:r>
        <w:rPr>
          <w:color w:val="7F7F7F"/>
          <w:spacing w:val="28"/>
          <w:sz w:val="12"/>
          <w:szCs w:val="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2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 xml:space="preserve">. </w:t>
      </w:r>
      <w:r>
        <w:rPr>
          <w:color w:val="000000"/>
          <w:spacing w:val="12"/>
        </w:rPr>
        <w:t>appen</w:t>
      </w:r>
      <w:r>
        <w:rPr>
          <w:color w:val="000000"/>
        </w:rPr>
        <w:t>d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l 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6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5"/>
        <w:ind w:left="109"/>
      </w:pPr>
      <w:r>
        <w:rPr>
          <w:color w:val="7F7F7F"/>
          <w:sz w:val="12"/>
          <w:szCs w:val="12"/>
        </w:rPr>
        <w:t xml:space="preserve">25                   </w:t>
      </w:r>
      <w:r>
        <w:rPr>
          <w:color w:val="7F7F7F"/>
          <w:spacing w:val="21"/>
          <w:sz w:val="12"/>
          <w:szCs w:val="12"/>
        </w:rPr>
        <w:t xml:space="preserve"> </w:t>
      </w:r>
      <w:r>
        <w:rPr>
          <w:color w:val="000000"/>
          <w:spacing w:val="22"/>
          <w:w w:val="125"/>
        </w:rPr>
        <w:t>dat</w:t>
      </w:r>
      <w:r>
        <w:rPr>
          <w:color w:val="000000"/>
          <w:w w:val="125"/>
        </w:rPr>
        <w:t>a</w:t>
      </w:r>
      <w:r>
        <w:rPr>
          <w:color w:val="000000"/>
          <w:spacing w:val="14"/>
          <w:w w:val="125"/>
        </w:rPr>
        <w:t xml:space="preserve"> </w:t>
      </w:r>
      <w:r>
        <w:rPr>
          <w:color w:val="000000"/>
          <w:w w:val="125"/>
        </w:rPr>
        <w:t>=</w:t>
      </w:r>
      <w:r>
        <w:rPr>
          <w:color w:val="000000"/>
          <w:spacing w:val="59"/>
          <w:w w:val="125"/>
        </w:rPr>
        <w:t xml:space="preserve"> </w:t>
      </w:r>
      <w:r>
        <w:rPr>
          <w:color w:val="000000"/>
          <w:spacing w:val="6"/>
        </w:rPr>
        <w:t>p</w:t>
      </w:r>
      <w:r>
        <w:rPr>
          <w:color w:val="000000"/>
        </w:rPr>
        <w:t>d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9"/>
          <w:w w:val="105"/>
        </w:rPr>
        <w:t>D</w:t>
      </w:r>
      <w:r>
        <w:rPr>
          <w:color w:val="000000"/>
          <w:spacing w:val="8"/>
          <w:w w:val="112"/>
        </w:rPr>
        <w:t>a</w:t>
      </w:r>
      <w:r>
        <w:rPr>
          <w:color w:val="000000"/>
          <w:spacing w:val="9"/>
          <w:w w:val="139"/>
        </w:rPr>
        <w:t>t</w:t>
      </w:r>
      <w:r>
        <w:rPr>
          <w:color w:val="000000"/>
          <w:spacing w:val="8"/>
          <w:w w:val="112"/>
        </w:rPr>
        <w:t>a</w:t>
      </w:r>
      <w:r>
        <w:rPr>
          <w:color w:val="000000"/>
          <w:spacing w:val="9"/>
          <w:w w:val="116"/>
        </w:rPr>
        <w:t>Fr</w:t>
      </w:r>
      <w:r>
        <w:rPr>
          <w:color w:val="000000"/>
          <w:spacing w:val="9"/>
          <w:w w:val="112"/>
        </w:rPr>
        <w:t>a</w:t>
      </w:r>
      <w:r>
        <w:rPr>
          <w:color w:val="000000"/>
          <w:spacing w:val="8"/>
          <w:w w:val="106"/>
        </w:rPr>
        <w:t>m</w:t>
      </w:r>
      <w:r>
        <w:rPr>
          <w:color w:val="000000"/>
          <w:w w:val="99"/>
        </w:rPr>
        <w:t>e</w:t>
      </w:r>
      <w:r>
        <w:rPr>
          <w:color w:val="000000"/>
          <w:spacing w:val="-21"/>
        </w:rPr>
        <w:t xml:space="preserve"> </w:t>
      </w:r>
      <w:r>
        <w:rPr>
          <w:color w:val="000000"/>
          <w:spacing w:val="25"/>
          <w:w w:val="119"/>
        </w:rPr>
        <w:t>(</w:t>
      </w:r>
      <w:r>
        <w:rPr>
          <w:rFonts w:ascii="Cambria" w:eastAsia="Cambria" w:hAnsi="Cambria" w:cs="Cambria"/>
          <w:color w:val="000000"/>
          <w:w w:val="119"/>
        </w:rPr>
        <w:t>{</w:t>
      </w:r>
      <w:r>
        <w:rPr>
          <w:rFonts w:ascii="Cambria" w:eastAsia="Cambria" w:hAnsi="Cambria" w:cs="Cambria"/>
          <w:color w:val="000000"/>
          <w:spacing w:val="12"/>
          <w:w w:val="119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"/>
          <w:w w:val="82"/>
        </w:rPr>
        <w:t xml:space="preserve"> </w:t>
      </w:r>
      <w:r>
        <w:rPr>
          <w:color w:val="9300D1"/>
        </w:rPr>
        <w:t>p</w:t>
      </w:r>
      <w:r>
        <w:rPr>
          <w:color w:val="9300D1"/>
          <w:spacing w:val="-18"/>
        </w:rPr>
        <w:t xml:space="preserve"> </w:t>
      </w:r>
      <w:r>
        <w:rPr>
          <w:color w:val="9300D1"/>
          <w:spacing w:val="22"/>
        </w:rPr>
        <w:t>r</w:t>
      </w:r>
      <w:r>
        <w:rPr>
          <w:color w:val="9300D1"/>
        </w:rPr>
        <w:t>o</w:t>
      </w:r>
      <w:r>
        <w:rPr>
          <w:color w:val="9300D1"/>
          <w:spacing w:val="-18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-18"/>
        </w:rPr>
        <w:t xml:space="preserve"> </w:t>
      </w:r>
      <w:r>
        <w:rPr>
          <w:color w:val="9300D1"/>
        </w:rPr>
        <w:t>u</w:t>
      </w:r>
      <w:r>
        <w:rPr>
          <w:color w:val="9300D1"/>
          <w:spacing w:val="-18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8"/>
        </w:rPr>
        <w:t xml:space="preserve"> </w:t>
      </w:r>
      <w:r>
        <w:rPr>
          <w:color w:val="9300D1"/>
          <w:spacing w:val="22"/>
          <w:w w:val="139"/>
        </w:rPr>
        <w:t>t</w:t>
      </w:r>
      <w:r>
        <w:rPr>
          <w:color w:val="9300D1"/>
          <w:w w:val="108"/>
        </w:rPr>
        <w:t>I</w:t>
      </w:r>
      <w:r>
        <w:rPr>
          <w:color w:val="9300D1"/>
          <w:spacing w:val="-28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2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13"/>
          <w:w w:val="82"/>
        </w:rPr>
        <w:t xml:space="preserve"> </w:t>
      </w:r>
      <w:r>
        <w:rPr>
          <w:color w:val="000000"/>
        </w:rPr>
        <w:t>: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54"/>
          <w:w w:val="139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5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30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8"/>
          <w:w w:val="82"/>
        </w:rPr>
        <w:t xml:space="preserve"> </w:t>
      </w:r>
      <w:r>
        <w:rPr>
          <w:color w:val="9300D1"/>
          <w:w w:val="82"/>
        </w:rPr>
        <w:t>s</w:t>
      </w:r>
      <w:r>
        <w:rPr>
          <w:color w:val="9300D1"/>
          <w:spacing w:val="-22"/>
          <w:w w:val="82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3"/>
        </w:rPr>
        <w:t xml:space="preserve"> </w:t>
      </w:r>
      <w:r>
        <w:rPr>
          <w:color w:val="9300D1"/>
          <w:w w:val="99"/>
        </w:rPr>
        <w:t>o</w:t>
      </w:r>
      <w:r>
        <w:rPr>
          <w:color w:val="9300D1"/>
          <w:spacing w:val="-23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12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19"/>
        </w:rPr>
        <w:t xml:space="preserve"> </w:t>
      </w:r>
      <w:r>
        <w:rPr>
          <w:color w:val="9300D1"/>
          <w:w w:val="82"/>
        </w:rPr>
        <w:t>’</w:t>
      </w:r>
    </w:p>
    <w:p w:rsidR="004A0CBB" w:rsidRDefault="00CC0D01">
      <w:pPr>
        <w:spacing w:before="4"/>
        <w:ind w:left="786"/>
      </w:pPr>
      <w:r>
        <w:t>:</w:t>
      </w:r>
      <w:r>
        <w:rPr>
          <w:spacing w:val="9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rPr>
          <w:w w:val="99"/>
        </w:rPr>
        <w:t>c</w:t>
      </w:r>
      <w:r>
        <w:rPr>
          <w:spacing w:val="-22"/>
        </w:rPr>
        <w:t xml:space="preserve"> </w:t>
      </w:r>
      <w:r>
        <w:rPr>
          <w:w w:val="99"/>
        </w:rPr>
        <w:t>o</w:t>
      </w:r>
      <w:r>
        <w:rPr>
          <w:spacing w:val="-23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rFonts w:ascii="Cambria" w:eastAsia="Cambria" w:hAnsi="Cambria" w:cs="Cambria"/>
          <w:spacing w:val="21"/>
          <w:w w:val="128"/>
        </w:rPr>
        <w:t>}</w:t>
      </w:r>
      <w:r>
        <w:rPr>
          <w:w w:val="116"/>
        </w:rPr>
        <w:t>)</w:t>
      </w:r>
    </w:p>
    <w:p w:rsidR="004A0CBB" w:rsidRDefault="00CC0D01">
      <w:pPr>
        <w:tabs>
          <w:tab w:val="left" w:pos="840"/>
        </w:tabs>
        <w:spacing w:before="8" w:line="249" w:lineRule="auto"/>
        <w:ind w:left="767" w:right="280" w:hanging="658"/>
      </w:pPr>
      <w:r>
        <w:rPr>
          <w:color w:val="7F7F7F"/>
          <w:sz w:val="12"/>
          <w:szCs w:val="12"/>
        </w:rPr>
        <w:t>26</w:t>
      </w:r>
      <w:r>
        <w:rPr>
          <w:color w:val="7F7F7F"/>
          <w:spacing w:val="-5"/>
          <w:sz w:val="12"/>
          <w:szCs w:val="12"/>
        </w:rPr>
        <w:t xml:space="preserve"> </w:t>
      </w:r>
      <w:r>
        <w:rPr>
          <w:color w:val="7F7F7F"/>
          <w:sz w:val="12"/>
          <w:szCs w:val="12"/>
        </w:rPr>
        <w:tab/>
      </w:r>
      <w:r>
        <w:rPr>
          <w:color w:val="7F7F7F"/>
          <w:sz w:val="12"/>
          <w:szCs w:val="12"/>
        </w:rPr>
        <w:tab/>
      </w:r>
      <w:r>
        <w:rPr>
          <w:color w:val="000000"/>
          <w:spacing w:val="20"/>
          <w:w w:val="139"/>
        </w:rPr>
        <w:t>t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</w:rPr>
        <w:t xml:space="preserve">p 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 xml:space="preserve">5 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0"/>
          <w:w w:val="116"/>
        </w:rPr>
        <w:t>r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  <w:w w:val="106"/>
        </w:rPr>
        <w:t>m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  <w:w w:val="106"/>
        </w:rPr>
        <w:t>m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  <w:w w:val="110"/>
        </w:rPr>
        <w:t>nd</w:t>
      </w:r>
      <w:r>
        <w:rPr>
          <w:color w:val="000000"/>
          <w:spacing w:val="20"/>
          <w:w w:val="112"/>
        </w:rPr>
        <w:t>a</w:t>
      </w:r>
      <w:r>
        <w:rPr>
          <w:color w:val="000000"/>
          <w:spacing w:val="20"/>
          <w:w w:val="139"/>
        </w:rPr>
        <w:t>t</w:t>
      </w:r>
      <w:r>
        <w:rPr>
          <w:color w:val="000000"/>
          <w:w w:val="99"/>
        </w:rPr>
        <w:t>i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</w:rPr>
        <w:t xml:space="preserve">n </w:t>
      </w:r>
      <w:r>
        <w:rPr>
          <w:color w:val="000000"/>
          <w:spacing w:val="32"/>
        </w:rPr>
        <w:t xml:space="preserve"> </w:t>
      </w:r>
      <w:r>
        <w:rPr>
          <w:color w:val="000000"/>
          <w:w w:val="118"/>
        </w:rPr>
        <w:t xml:space="preserve">= </w:t>
      </w:r>
      <w:r>
        <w:rPr>
          <w:color w:val="000000"/>
          <w:spacing w:val="23"/>
          <w:w w:val="118"/>
        </w:rPr>
        <w:t xml:space="preserve"> </w:t>
      </w:r>
      <w:r>
        <w:rPr>
          <w:color w:val="000000"/>
          <w:spacing w:val="21"/>
          <w:w w:val="118"/>
        </w:rPr>
        <w:t>dat</w:t>
      </w:r>
      <w:r>
        <w:rPr>
          <w:color w:val="000000"/>
          <w:w w:val="118"/>
        </w:rPr>
        <w:t>a</w:t>
      </w:r>
      <w:r>
        <w:rPr>
          <w:color w:val="000000"/>
          <w:spacing w:val="-26"/>
          <w:w w:val="11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8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64"/>
          <w:w w:val="139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8"/>
          <w:w w:val="110"/>
        </w:rPr>
        <w:t>b</w:t>
      </w:r>
      <w:r>
        <w:rPr>
          <w:color w:val="000000"/>
          <w:spacing w:val="-10"/>
          <w:w w:val="105"/>
        </w:rPr>
        <w:t>y</w:t>
      </w:r>
      <w:r>
        <w:rPr>
          <w:color w:val="000000"/>
          <w:w w:val="137"/>
        </w:rPr>
        <w:t>=</w:t>
      </w:r>
      <w:r>
        <w:rPr>
          <w:color w:val="000000"/>
          <w:spacing w:val="-2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8"/>
          <w:w w:val="82"/>
        </w:rPr>
        <w:t xml:space="preserve"> </w:t>
      </w:r>
      <w:r>
        <w:rPr>
          <w:color w:val="9300D1"/>
          <w:w w:val="82"/>
        </w:rPr>
        <w:t>s</w:t>
      </w:r>
      <w:r>
        <w:rPr>
          <w:color w:val="9300D1"/>
          <w:spacing w:val="-22"/>
          <w:w w:val="82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3"/>
        </w:rPr>
        <w:t xml:space="preserve"> </w:t>
      </w:r>
      <w:r>
        <w:rPr>
          <w:color w:val="9300D1"/>
          <w:w w:val="99"/>
        </w:rPr>
        <w:t>o</w:t>
      </w:r>
      <w:r>
        <w:rPr>
          <w:color w:val="9300D1"/>
          <w:spacing w:val="-23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-12"/>
        </w:rPr>
        <w:t xml:space="preserve"> </w:t>
      </w:r>
      <w:r>
        <w:rPr>
          <w:color w:val="9300D1"/>
        </w:rPr>
        <w:t>e</w:t>
      </w:r>
      <w:r>
        <w:rPr>
          <w:color w:val="9300D1"/>
          <w:spacing w:val="19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</w:rPr>
        <w:t>, a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7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7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6"/>
          <w:w w:val="99"/>
        </w:rPr>
        <w:t>g</w:t>
      </w:r>
      <w:r>
        <w:rPr>
          <w:color w:val="000000"/>
          <w:spacing w:val="7"/>
          <w:w w:val="137"/>
        </w:rPr>
        <w:t>=</w:t>
      </w:r>
      <w:r>
        <w:rPr>
          <w:color w:val="000000"/>
          <w:w w:val="116"/>
        </w:rPr>
        <w:t>F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5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14"/>
        </w:rPr>
        <w:t xml:space="preserve"> </w:t>
      </w:r>
      <w:r>
        <w:rPr>
          <w:color w:val="000000"/>
          <w:w w:val="110"/>
        </w:rPr>
        <w:t xml:space="preserve">. </w:t>
      </w:r>
      <w:r>
        <w:rPr>
          <w:color w:val="000000"/>
          <w:spacing w:val="14"/>
        </w:rPr>
        <w:t>hea</w:t>
      </w:r>
      <w:r>
        <w:rPr>
          <w:color w:val="000000"/>
        </w:rPr>
        <w:t>d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5</w:t>
      </w:r>
      <w:r>
        <w:rPr>
          <w:color w:val="000000"/>
          <w:spacing w:val="-24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ind w:left="109"/>
      </w:pPr>
      <w:r>
        <w:rPr>
          <w:color w:val="7F7F7F"/>
          <w:sz w:val="12"/>
          <w:szCs w:val="12"/>
        </w:rPr>
        <w:t xml:space="preserve">27                   </w:t>
      </w:r>
      <w:r>
        <w:rPr>
          <w:color w:val="7F7F7F"/>
          <w:spacing w:val="18"/>
          <w:sz w:val="12"/>
          <w:szCs w:val="12"/>
        </w:rPr>
        <w:t xml:space="preserve"> </w:t>
      </w:r>
      <w:r>
        <w:rPr>
          <w:color w:val="000000"/>
          <w:spacing w:val="15"/>
          <w:w w:val="121"/>
        </w:rPr>
        <w:t>P</w:t>
      </w:r>
      <w:r>
        <w:rPr>
          <w:color w:val="000000"/>
          <w:spacing w:val="15"/>
          <w:w w:val="116"/>
        </w:rPr>
        <w:t>r</w:t>
      </w:r>
      <w:r>
        <w:rPr>
          <w:color w:val="000000"/>
          <w:spacing w:val="15"/>
          <w:w w:val="99"/>
        </w:rPr>
        <w:t>o</w:t>
      </w:r>
      <w:r>
        <w:rPr>
          <w:color w:val="000000"/>
          <w:spacing w:val="15"/>
          <w:w w:val="110"/>
        </w:rPr>
        <w:t>du</w:t>
      </w:r>
      <w:r>
        <w:rPr>
          <w:color w:val="000000"/>
          <w:spacing w:val="15"/>
          <w:w w:val="99"/>
        </w:rPr>
        <w:t>c</w:t>
      </w:r>
      <w:r>
        <w:rPr>
          <w:color w:val="000000"/>
          <w:w w:val="139"/>
        </w:rPr>
        <w:t>t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5"/>
        </w:rPr>
        <w:t>nam</w:t>
      </w:r>
      <w:r>
        <w:rPr>
          <w:color w:val="000000"/>
        </w:rPr>
        <w:t xml:space="preserve">e </w:t>
      </w:r>
      <w:r>
        <w:rPr>
          <w:color w:val="000000"/>
          <w:spacing w:val="46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53"/>
          <w:w w:val="137"/>
        </w:rPr>
        <w:t xml:space="preserve"> </w:t>
      </w:r>
      <w:r>
        <w:rPr>
          <w:color w:val="000000"/>
          <w:spacing w:val="20"/>
          <w:w w:val="139"/>
        </w:rPr>
        <w:t>t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</w:rPr>
        <w:t xml:space="preserve">p 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 xml:space="preserve">5 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20"/>
          <w:w w:val="116"/>
        </w:rPr>
        <w:t>r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  <w:w w:val="106"/>
        </w:rPr>
        <w:t>m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  <w:w w:val="106"/>
        </w:rPr>
        <w:t>m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  <w:w w:val="110"/>
        </w:rPr>
        <w:t>nd</w:t>
      </w:r>
      <w:r>
        <w:rPr>
          <w:color w:val="000000"/>
          <w:spacing w:val="20"/>
          <w:w w:val="112"/>
        </w:rPr>
        <w:t>a</w:t>
      </w:r>
      <w:r>
        <w:rPr>
          <w:color w:val="000000"/>
          <w:spacing w:val="20"/>
          <w:w w:val="139"/>
        </w:rPr>
        <w:t>t</w:t>
      </w:r>
      <w:r>
        <w:rPr>
          <w:color w:val="000000"/>
          <w:w w:val="99"/>
        </w:rPr>
        <w:t>i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 xml:space="preserve">. </w:t>
      </w:r>
      <w:r>
        <w:rPr>
          <w:color w:val="000000"/>
          <w:spacing w:val="13"/>
        </w:rPr>
        <w:t>merg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( </w:t>
      </w:r>
      <w:r>
        <w:rPr>
          <w:color w:val="000000"/>
          <w:spacing w:val="18"/>
          <w:w w:val="110"/>
        </w:rPr>
        <w:t>p</w:t>
      </w:r>
      <w:r>
        <w:rPr>
          <w:color w:val="000000"/>
          <w:spacing w:val="18"/>
          <w:w w:val="116"/>
        </w:rPr>
        <w:t>r</w:t>
      </w:r>
      <w:r>
        <w:rPr>
          <w:color w:val="000000"/>
          <w:spacing w:val="18"/>
          <w:w w:val="99"/>
        </w:rPr>
        <w:t>o</w:t>
      </w:r>
      <w:r>
        <w:rPr>
          <w:color w:val="000000"/>
          <w:spacing w:val="18"/>
          <w:w w:val="110"/>
        </w:rPr>
        <w:t>du</w:t>
      </w:r>
      <w:r>
        <w:rPr>
          <w:color w:val="000000"/>
          <w:spacing w:val="18"/>
          <w:w w:val="99"/>
        </w:rPr>
        <w:t>c</w:t>
      </w:r>
      <w:r>
        <w:rPr>
          <w:color w:val="000000"/>
          <w:w w:val="139"/>
        </w:rPr>
        <w:t>t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"/>
          <w:w w:val="110"/>
        </w:rPr>
        <w:t>h</w:t>
      </w:r>
      <w:r>
        <w:rPr>
          <w:color w:val="000000"/>
          <w:spacing w:val="1"/>
          <w:w w:val="99"/>
        </w:rPr>
        <w:t>o</w:t>
      </w:r>
      <w:r>
        <w:rPr>
          <w:color w:val="000000"/>
          <w:spacing w:val="-17"/>
          <w:w w:val="99"/>
        </w:rPr>
        <w:t>w</w:t>
      </w:r>
      <w:r>
        <w:rPr>
          <w:color w:val="000000"/>
          <w:w w:val="137"/>
        </w:rPr>
        <w:t>=</w:t>
      </w:r>
      <w:r>
        <w:rPr>
          <w:color w:val="000000"/>
          <w:spacing w:val="-2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6"/>
          <w:w w:val="82"/>
        </w:rPr>
        <w:t xml:space="preserve"> </w:t>
      </w:r>
      <w:r>
        <w:rPr>
          <w:color w:val="9300D1"/>
          <w:w w:val="99"/>
        </w:rPr>
        <w:t>i</w:t>
      </w:r>
      <w:r>
        <w:rPr>
          <w:color w:val="9300D1"/>
          <w:spacing w:val="-24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-14"/>
        </w:rPr>
        <w:t xml:space="preserve"> </w:t>
      </w:r>
      <w:r>
        <w:rPr>
          <w:color w:val="9300D1"/>
        </w:rPr>
        <w:t>n</w:t>
      </w:r>
      <w:r>
        <w:rPr>
          <w:color w:val="9300D1"/>
          <w:spacing w:val="-14"/>
        </w:rPr>
        <w:t xml:space="preserve"> </w:t>
      </w:r>
      <w:r>
        <w:rPr>
          <w:color w:val="9300D1"/>
          <w:w w:val="99"/>
        </w:rPr>
        <w:t>e</w:t>
      </w:r>
      <w:r>
        <w:rPr>
          <w:color w:val="9300D1"/>
          <w:spacing w:val="-24"/>
        </w:rPr>
        <w:t xml:space="preserve"> </w:t>
      </w:r>
      <w:r>
        <w:rPr>
          <w:color w:val="9300D1"/>
        </w:rPr>
        <w:t>r</w:t>
      </w:r>
      <w:r>
        <w:rPr>
          <w:color w:val="9300D1"/>
          <w:spacing w:val="30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3"/>
          <w:w w:val="82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0"/>
          <w:w w:val="99"/>
        </w:rPr>
        <w:t>o</w:t>
      </w:r>
      <w:r>
        <w:rPr>
          <w:color w:val="000000"/>
          <w:spacing w:val="-8"/>
          <w:w w:val="110"/>
        </w:rPr>
        <w:t>n</w:t>
      </w:r>
      <w:r>
        <w:rPr>
          <w:color w:val="000000"/>
          <w:w w:val="137"/>
        </w:rPr>
        <w:t>=</w:t>
      </w:r>
      <w:r>
        <w:rPr>
          <w:color w:val="000000"/>
          <w:spacing w:val="-25"/>
        </w:rPr>
        <w:t xml:space="preserve"> </w:t>
      </w:r>
      <w:r>
        <w:rPr>
          <w:color w:val="9300D1"/>
          <w:w w:val="82"/>
        </w:rPr>
        <w:t>’</w:t>
      </w:r>
    </w:p>
    <w:p w:rsidR="004A0CBB" w:rsidRDefault="00CC0D01">
      <w:pPr>
        <w:spacing w:before="9"/>
        <w:ind w:left="775"/>
      </w:pPr>
      <w:r>
        <w:rPr>
          <w:color w:val="9300D1"/>
        </w:rPr>
        <w:t>p</w:t>
      </w:r>
      <w:r>
        <w:rPr>
          <w:color w:val="9300D1"/>
          <w:spacing w:val="-18"/>
        </w:rPr>
        <w:t xml:space="preserve"> </w:t>
      </w:r>
      <w:r>
        <w:rPr>
          <w:color w:val="9300D1"/>
          <w:spacing w:val="22"/>
        </w:rPr>
        <w:t>r</w:t>
      </w:r>
      <w:r>
        <w:rPr>
          <w:color w:val="9300D1"/>
        </w:rPr>
        <w:t>o</w:t>
      </w:r>
      <w:r>
        <w:rPr>
          <w:color w:val="9300D1"/>
          <w:spacing w:val="-18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-18"/>
        </w:rPr>
        <w:t xml:space="preserve"> </w:t>
      </w:r>
      <w:r>
        <w:rPr>
          <w:color w:val="9300D1"/>
        </w:rPr>
        <w:t>u</w:t>
      </w:r>
      <w:r>
        <w:rPr>
          <w:color w:val="9300D1"/>
          <w:spacing w:val="-18"/>
        </w:rPr>
        <w:t xml:space="preserve"> </w:t>
      </w:r>
      <w:r>
        <w:rPr>
          <w:color w:val="9300D1"/>
          <w:w w:val="99"/>
        </w:rPr>
        <w:t>c</w:t>
      </w:r>
      <w:r>
        <w:rPr>
          <w:color w:val="9300D1"/>
          <w:spacing w:val="-28"/>
        </w:rPr>
        <w:t xml:space="preserve"> </w:t>
      </w:r>
      <w:r>
        <w:rPr>
          <w:color w:val="9300D1"/>
          <w:spacing w:val="22"/>
          <w:w w:val="139"/>
        </w:rPr>
        <w:t>t</w:t>
      </w:r>
      <w:r>
        <w:rPr>
          <w:color w:val="9300D1"/>
          <w:w w:val="108"/>
        </w:rPr>
        <w:t>I</w:t>
      </w:r>
      <w:r>
        <w:rPr>
          <w:color w:val="9300D1"/>
          <w:spacing w:val="-28"/>
        </w:rPr>
        <w:t xml:space="preserve"> </w:t>
      </w:r>
      <w:r>
        <w:rPr>
          <w:color w:val="9300D1"/>
        </w:rPr>
        <w:t>d</w:t>
      </w:r>
      <w:r>
        <w:rPr>
          <w:color w:val="9300D1"/>
          <w:spacing w:val="25"/>
        </w:rPr>
        <w:t xml:space="preserve"> </w:t>
      </w:r>
      <w:r>
        <w:rPr>
          <w:color w:val="9300D1"/>
          <w:w w:val="82"/>
        </w:rPr>
        <w:t>’</w:t>
      </w:r>
      <w:r>
        <w:rPr>
          <w:color w:val="9300D1"/>
          <w:spacing w:val="2"/>
          <w:w w:val="82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28                   </w:t>
      </w:r>
      <w:r>
        <w:rPr>
          <w:color w:val="7F7F7F"/>
          <w:spacing w:val="20"/>
          <w:sz w:val="12"/>
          <w:szCs w:val="12"/>
        </w:rPr>
        <w:t xml:space="preserve"> </w:t>
      </w:r>
      <w:r>
        <w:rPr>
          <w:color w:val="000000"/>
          <w:spacing w:val="17"/>
          <w:w w:val="121"/>
        </w:rPr>
        <w:t>P</w:t>
      </w:r>
      <w:r>
        <w:rPr>
          <w:color w:val="000000"/>
          <w:spacing w:val="17"/>
          <w:w w:val="116"/>
        </w:rPr>
        <w:t>r</w:t>
      </w:r>
      <w:r>
        <w:rPr>
          <w:color w:val="000000"/>
          <w:spacing w:val="17"/>
          <w:w w:val="99"/>
        </w:rPr>
        <w:t>o</w:t>
      </w:r>
      <w:r>
        <w:rPr>
          <w:color w:val="000000"/>
          <w:spacing w:val="17"/>
          <w:w w:val="110"/>
        </w:rPr>
        <w:t>du</w:t>
      </w:r>
      <w:r>
        <w:rPr>
          <w:color w:val="000000"/>
          <w:spacing w:val="17"/>
          <w:w w:val="99"/>
        </w:rPr>
        <w:t>c</w:t>
      </w:r>
      <w:r>
        <w:rPr>
          <w:color w:val="000000"/>
          <w:w w:val="139"/>
        </w:rPr>
        <w:t>t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7"/>
        </w:rPr>
        <w:t>name</w:t>
      </w:r>
      <w:r>
        <w:rPr>
          <w:color w:val="000000"/>
        </w:rPr>
        <w:t xml:space="preserve">s </w:t>
      </w:r>
      <w:r>
        <w:rPr>
          <w:color w:val="000000"/>
          <w:spacing w:val="48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48"/>
          <w:w w:val="137"/>
        </w:rPr>
        <w:t xml:space="preserve"> </w:t>
      </w:r>
      <w:r>
        <w:rPr>
          <w:color w:val="000000"/>
          <w:spacing w:val="15"/>
          <w:w w:val="121"/>
        </w:rPr>
        <w:t>P</w:t>
      </w:r>
      <w:r>
        <w:rPr>
          <w:color w:val="000000"/>
          <w:spacing w:val="15"/>
          <w:w w:val="116"/>
        </w:rPr>
        <w:t>r</w:t>
      </w:r>
      <w:r>
        <w:rPr>
          <w:color w:val="000000"/>
          <w:spacing w:val="15"/>
          <w:w w:val="99"/>
        </w:rPr>
        <w:t>o</w:t>
      </w:r>
      <w:r>
        <w:rPr>
          <w:color w:val="000000"/>
          <w:spacing w:val="15"/>
          <w:w w:val="110"/>
        </w:rPr>
        <w:t>du</w:t>
      </w:r>
      <w:r>
        <w:rPr>
          <w:color w:val="000000"/>
          <w:spacing w:val="15"/>
          <w:w w:val="99"/>
        </w:rPr>
        <w:t>c</w:t>
      </w:r>
      <w:r>
        <w:rPr>
          <w:color w:val="000000"/>
          <w:w w:val="139"/>
        </w:rPr>
        <w:t>t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5"/>
        </w:rPr>
        <w:t>nam</w:t>
      </w:r>
      <w:r>
        <w:rPr>
          <w:color w:val="000000"/>
        </w:rPr>
        <w:t>e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8"/>
          <w:w w:val="139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0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8"/>
          <w:w w:val="139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l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26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0"/>
          <w:w w:val="13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1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3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1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09"/>
      </w:pPr>
      <w:r>
        <w:rPr>
          <w:color w:val="7F7F7F"/>
          <w:sz w:val="12"/>
          <w:szCs w:val="12"/>
        </w:rPr>
        <w:t xml:space="preserve">29                   </w:t>
      </w:r>
      <w:r>
        <w:rPr>
          <w:color w:val="7F7F7F"/>
          <w:spacing w:val="28"/>
          <w:sz w:val="12"/>
          <w:szCs w:val="12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4"/>
        </w:rPr>
        <w:t xml:space="preserve"> </w:t>
      </w:r>
      <w:r>
        <w:rPr>
          <w:color w:val="EB268F"/>
          <w:w w:val="99"/>
        </w:rPr>
        <w:t>e</w:t>
      </w:r>
      <w:r>
        <w:rPr>
          <w:color w:val="EB268F"/>
          <w:spacing w:val="-25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25"/>
        </w:rPr>
        <w:t xml:space="preserve"> </w:t>
      </w:r>
      <w:r>
        <w:rPr>
          <w:color w:val="EB268F"/>
        </w:rPr>
        <w:t>u</w:t>
      </w:r>
      <w:r>
        <w:rPr>
          <w:color w:val="EB268F"/>
          <w:spacing w:val="-15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4"/>
        </w:rPr>
        <w:t xml:space="preserve"> </w:t>
      </w:r>
      <w:r>
        <w:rPr>
          <w:color w:val="EB268F"/>
        </w:rPr>
        <w:t xml:space="preserve">n  </w:t>
      </w:r>
      <w:r>
        <w:rPr>
          <w:color w:val="EB268F"/>
          <w:spacing w:val="22"/>
        </w:rPr>
        <w:t xml:space="preserve"> </w:t>
      </w:r>
      <w:r>
        <w:rPr>
          <w:color w:val="000000"/>
          <w:spacing w:val="17"/>
          <w:w w:val="121"/>
        </w:rPr>
        <w:t>P</w:t>
      </w:r>
      <w:r>
        <w:rPr>
          <w:color w:val="000000"/>
          <w:spacing w:val="17"/>
          <w:w w:val="116"/>
        </w:rPr>
        <w:t>r</w:t>
      </w:r>
      <w:r>
        <w:rPr>
          <w:color w:val="000000"/>
          <w:spacing w:val="17"/>
          <w:w w:val="99"/>
        </w:rPr>
        <w:t>o</w:t>
      </w:r>
      <w:r>
        <w:rPr>
          <w:color w:val="000000"/>
          <w:spacing w:val="17"/>
          <w:w w:val="110"/>
        </w:rPr>
        <w:t>du</w:t>
      </w:r>
      <w:r>
        <w:rPr>
          <w:color w:val="000000"/>
          <w:spacing w:val="17"/>
          <w:w w:val="99"/>
        </w:rPr>
        <w:t>c</w:t>
      </w:r>
      <w:r>
        <w:rPr>
          <w:color w:val="000000"/>
          <w:w w:val="139"/>
        </w:rPr>
        <w:t>t</w:t>
      </w:r>
      <w:r>
        <w:rPr>
          <w:color w:val="000000"/>
        </w:rPr>
        <w:t xml:space="preserve"> 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7"/>
          <w:w w:val="110"/>
        </w:rPr>
        <w:t>n</w:t>
      </w:r>
      <w:r>
        <w:rPr>
          <w:color w:val="000000"/>
          <w:spacing w:val="17"/>
          <w:w w:val="112"/>
        </w:rPr>
        <w:t>a</w:t>
      </w:r>
      <w:r>
        <w:rPr>
          <w:color w:val="000000"/>
          <w:spacing w:val="17"/>
          <w:w w:val="106"/>
        </w:rPr>
        <w:t>m</w:t>
      </w:r>
      <w:r>
        <w:rPr>
          <w:color w:val="000000"/>
          <w:spacing w:val="17"/>
          <w:w w:val="99"/>
        </w:rPr>
        <w:t>e</w:t>
      </w:r>
      <w:r>
        <w:rPr>
          <w:color w:val="000000"/>
        </w:rPr>
        <w:t>s</w:t>
      </w:r>
    </w:p>
    <w:p w:rsidR="004A0CBB" w:rsidRDefault="00CC0D01">
      <w:pPr>
        <w:spacing w:before="81"/>
        <w:ind w:left="2398"/>
        <w:rPr>
          <w:sz w:val="24"/>
          <w:szCs w:val="24"/>
        </w:rPr>
      </w:pPr>
      <w:r>
        <w:rPr>
          <w:sz w:val="24"/>
          <w:szCs w:val="24"/>
        </w:rPr>
        <w:t>Listing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2.7:</w:t>
      </w:r>
      <w:r>
        <w:rPr>
          <w:spacing w:val="4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Recommendation 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Engine</w:t>
      </w:r>
    </w:p>
    <w:p w:rsidR="004A0CBB" w:rsidRDefault="004A0CBB">
      <w:pPr>
        <w:spacing w:before="2" w:line="260" w:lineRule="exact"/>
        <w:rPr>
          <w:sz w:val="26"/>
          <w:szCs w:val="26"/>
        </w:rPr>
      </w:pPr>
    </w:p>
    <w:p w:rsidR="004A0CBB" w:rsidRDefault="00CC0D01">
      <w:pPr>
        <w:ind w:left="706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ada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2.7,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merupa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fungsi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tuk </w:t>
      </w:r>
      <w:r>
        <w:rPr>
          <w:spacing w:val="1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</w:t>
      </w:r>
      <w:r>
        <w:rPr>
          <w:spacing w:val="-6"/>
          <w:w w:val="103"/>
          <w:sz w:val="24"/>
          <w:szCs w:val="24"/>
        </w:rPr>
        <w:t>k</w:t>
      </w:r>
      <w:r>
        <w:rPr>
          <w:w w:val="103"/>
          <w:sz w:val="24"/>
          <w:szCs w:val="24"/>
        </w:rPr>
        <w:t>omen</w:t>
      </w:r>
      <w:r>
        <w:rPr>
          <w:spacing w:val="1"/>
          <w:w w:val="103"/>
          <w:sz w:val="24"/>
          <w:szCs w:val="24"/>
        </w:rPr>
        <w:t>d</w:t>
      </w:r>
      <w:r>
        <w:rPr>
          <w:w w:val="103"/>
          <w:sz w:val="24"/>
          <w:szCs w:val="24"/>
        </w:rPr>
        <w:t>asi.</w:t>
      </w:r>
    </w:p>
    <w:p w:rsidR="004A0CBB" w:rsidRDefault="004A0CBB">
      <w:pPr>
        <w:spacing w:line="120" w:lineRule="exact"/>
        <w:rPr>
          <w:sz w:val="12"/>
          <w:szCs w:val="12"/>
        </w:rPr>
      </w:pPr>
    </w:p>
    <w:p w:rsidR="004A0CBB" w:rsidRDefault="00CC0D01">
      <w:pPr>
        <w:spacing w:line="249" w:lineRule="auto"/>
        <w:ind w:left="768" w:right="866" w:hanging="585"/>
      </w:pPr>
      <w:r>
        <w:pict>
          <v:group id="_x0000_s1027" style="position:absolute;left:0;text-align:left;margin-left:95.25pt;margin-top:.45pt;width:433pt;height:96.65pt;z-index:-2109;mso-position-horizontal-relative:page" coordorigin="1905,9" coordsize="8660,1933">
            <v:shape id="_x0000_s1039" style="position:absolute;left:1915;top:19;width:8640;height:239" coordorigin="1915,19" coordsize="8640,239" path="m1915,258r8640,l10555,19r-8640,l1915,258xe" fillcolor="#f2f2ea" stroked="f">
              <v:path arrowok="t"/>
            </v:shape>
            <v:shape id="_x0000_s1038" style="position:absolute;left:1915;top:258;width:8640;height:239" coordorigin="1915,258" coordsize="8640,239" path="m1915,498r8640,l10555,258r-8640,l1915,498xe" fillcolor="#f2f2ea" stroked="f">
              <v:path arrowok="t"/>
            </v:shape>
            <v:shape id="_x0000_s1037" style="position:absolute;left:1915;top:498;width:8640;height:239" coordorigin="1915,498" coordsize="8640,239" path="m1915,737r8640,l10555,498r-8640,l1915,737xe" fillcolor="#f2f2ea" stroked="f">
              <v:path arrowok="t"/>
            </v:shape>
            <v:shape id="_x0000_s1036" style="position:absolute;left:3671;top:661;width:60;height:0" coordorigin="3671,661" coordsize="60,0" path="m3671,661r60,e" filled="f" strokeweight=".14042mm">
              <v:path arrowok="t"/>
            </v:shape>
            <v:shape id="_x0000_s1035" style="position:absolute;left:5815;top:661;width:60;height:0" coordorigin="5815,661" coordsize="60,0" path="m5815,661r60,e" filled="f" strokeweight=".14042mm">
              <v:path arrowok="t"/>
            </v:shape>
            <v:shape id="_x0000_s1034" style="position:absolute;left:6403;top:661;width:60;height:0" coordorigin="6403,661" coordsize="60,0" path="m6403,661r60,e" filled="f" strokeweight=".14042mm">
              <v:path arrowok="t"/>
            </v:shape>
            <v:shape id="_x0000_s1033" style="position:absolute;left:1915;top:737;width:8640;height:239" coordorigin="1915,737" coordsize="8640,239" path="m1915,976r8640,l10555,737r-8640,l1915,976xe" fillcolor="#f2f2ea" stroked="f">
              <v:path arrowok="t"/>
            </v:shape>
            <v:shape id="_x0000_s1032" style="position:absolute;left:1915;top:976;width:8640;height:239" coordorigin="1915,976" coordsize="8640,239" path="m1915,1215r8640,l10555,976r-8640,l1915,1215xe" fillcolor="#f2f2ea" stroked="f">
              <v:path arrowok="t"/>
            </v:shape>
            <v:shape id="_x0000_s1031" style="position:absolute;left:1915;top:1215;width:8640;height:239" coordorigin="1915,1215" coordsize="8640,239" path="m1915,1454r8640,l10555,1215r-8640,l1915,1454xe" fillcolor="#f2f2ea" stroked="f">
              <v:path arrowok="t"/>
            </v:shape>
            <v:shape id="_x0000_s1030" style="position:absolute;left:1915;top:1454;width:8640;height:239" coordorigin="1915,1454" coordsize="8640,239" path="m1915,1693r8640,l10555,1454r-8640,l1915,1693xe" fillcolor="#f2f2ea" stroked="f">
              <v:path arrowok="t"/>
            </v:shape>
            <v:shape id="_x0000_s1029" style="position:absolute;left:4747;top:1617;width:60;height:0" coordorigin="4747,1617" coordsize="60,0" path="m4747,1617r59,e" filled="f" strokeweight=".14042mm">
              <v:path arrowok="t"/>
            </v:shape>
            <v:shape id="_x0000_s1028" style="position:absolute;left:1915;top:1693;width:8640;height:239" coordorigin="1915,1693" coordsize="8640,239" path="m1915,1932r8640,l10555,1693r-8640,l1915,1932xe" fillcolor="#f2f2ea" stroked="f">
              <v:path arrowok="t"/>
            </v:shape>
            <w10:wrap anchorx="page"/>
          </v:group>
        </w:pict>
      </w:r>
      <w:r>
        <w:rPr>
          <w:color w:val="7F7F7F"/>
          <w:sz w:val="12"/>
          <w:szCs w:val="12"/>
        </w:rPr>
        <w:t xml:space="preserve">1   </w:t>
      </w:r>
      <w:r>
        <w:rPr>
          <w:color w:val="7F7F7F"/>
          <w:spacing w:val="17"/>
          <w:sz w:val="12"/>
          <w:szCs w:val="12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7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63"/>
          <w:w w:val="137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1"/>
        </w:rPr>
        <w:t xml:space="preserve"> </w:t>
      </w:r>
      <w:r>
        <w:rPr>
          <w:color w:val="EB268F"/>
        </w:rPr>
        <w:t>n</w:t>
      </w:r>
      <w:r>
        <w:rPr>
          <w:color w:val="EB268F"/>
          <w:spacing w:val="-11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19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4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8"/>
        </w:rPr>
        <w:t xml:space="preserve"> </w:t>
      </w:r>
      <w:r>
        <w:rPr>
          <w:color w:val="EB268F"/>
        </w:rPr>
        <w:t>n</w:t>
      </w:r>
      <w:r>
        <w:rPr>
          <w:color w:val="EB268F"/>
          <w:spacing w:val="-18"/>
        </w:rPr>
        <w:t xml:space="preserve"> </w:t>
      </w:r>
      <w:r>
        <w:rPr>
          <w:color w:val="EB268F"/>
        </w:rPr>
        <w:t>p</w:t>
      </w:r>
      <w:r>
        <w:rPr>
          <w:color w:val="EB268F"/>
          <w:spacing w:val="-18"/>
        </w:rPr>
        <w:t xml:space="preserve"> </w:t>
      </w:r>
      <w:r>
        <w:rPr>
          <w:color w:val="EB268F"/>
        </w:rPr>
        <w:t>u</w:t>
      </w:r>
      <w:r>
        <w:rPr>
          <w:color w:val="EB268F"/>
          <w:spacing w:val="-18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26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8"/>
        </w:rPr>
        <w:t xml:space="preserve"> </w:t>
      </w:r>
      <w:r>
        <w:rPr>
          <w:color w:val="9300D1"/>
          <w:spacing w:val="18"/>
          <w:w w:val="106"/>
        </w:rPr>
        <w:t>”</w:t>
      </w:r>
      <w:r>
        <w:rPr>
          <w:color w:val="9300D1"/>
          <w:spacing w:val="7"/>
          <w:w w:val="106"/>
        </w:rPr>
        <w:t>Masukka</w:t>
      </w:r>
      <w:r>
        <w:rPr>
          <w:color w:val="9300D1"/>
          <w:w w:val="106"/>
        </w:rPr>
        <w:t xml:space="preserve">n </w:t>
      </w:r>
      <w:r>
        <w:rPr>
          <w:color w:val="9300D1"/>
          <w:spacing w:val="39"/>
          <w:w w:val="106"/>
        </w:rPr>
        <w:t xml:space="preserve"> </w:t>
      </w:r>
      <w:r>
        <w:rPr>
          <w:color w:val="9300D1"/>
          <w:spacing w:val="12"/>
          <w:w w:val="108"/>
        </w:rPr>
        <w:t>C</w:t>
      </w:r>
      <w:r>
        <w:rPr>
          <w:color w:val="9300D1"/>
          <w:spacing w:val="12"/>
          <w:w w:val="110"/>
        </w:rPr>
        <w:t>u</w:t>
      </w:r>
      <w:r>
        <w:rPr>
          <w:color w:val="9300D1"/>
          <w:spacing w:val="12"/>
        </w:rPr>
        <w:t>s</w:t>
      </w:r>
      <w:r>
        <w:rPr>
          <w:color w:val="9300D1"/>
          <w:spacing w:val="12"/>
          <w:w w:val="139"/>
        </w:rPr>
        <w:t>t</w:t>
      </w:r>
      <w:r>
        <w:rPr>
          <w:color w:val="9300D1"/>
          <w:spacing w:val="12"/>
          <w:w w:val="99"/>
        </w:rPr>
        <w:t>o</w:t>
      </w:r>
      <w:r>
        <w:rPr>
          <w:color w:val="9300D1"/>
          <w:spacing w:val="12"/>
          <w:w w:val="106"/>
        </w:rPr>
        <w:t>m</w:t>
      </w:r>
      <w:r>
        <w:rPr>
          <w:color w:val="9300D1"/>
          <w:spacing w:val="12"/>
          <w:w w:val="99"/>
        </w:rPr>
        <w:t>e</w:t>
      </w:r>
      <w:r>
        <w:rPr>
          <w:color w:val="9300D1"/>
          <w:spacing w:val="12"/>
          <w:w w:val="116"/>
        </w:rPr>
        <w:t>r</w:t>
      </w:r>
      <w:r>
        <w:rPr>
          <w:color w:val="9300D1"/>
          <w:spacing w:val="12"/>
          <w:w w:val="108"/>
        </w:rPr>
        <w:t>I</w:t>
      </w:r>
      <w:r>
        <w:rPr>
          <w:color w:val="9300D1"/>
          <w:w w:val="105"/>
        </w:rPr>
        <w:t>D</w:t>
      </w:r>
      <w:r>
        <w:rPr>
          <w:color w:val="9300D1"/>
        </w:rPr>
        <w:t xml:space="preserve">  </w:t>
      </w:r>
      <w:r>
        <w:rPr>
          <w:color w:val="9300D1"/>
          <w:spacing w:val="-7"/>
        </w:rPr>
        <w:t xml:space="preserve"> </w:t>
      </w:r>
      <w:r>
        <w:rPr>
          <w:color w:val="9300D1"/>
          <w:spacing w:val="12"/>
        </w:rPr>
        <w:t>and</w:t>
      </w:r>
      <w:r>
        <w:rPr>
          <w:color w:val="9300D1"/>
        </w:rPr>
        <w:t xml:space="preserve">a   </w:t>
      </w:r>
      <w:r>
        <w:rPr>
          <w:color w:val="9300D1"/>
          <w:spacing w:val="4"/>
        </w:rPr>
        <w:t xml:space="preserve"> </w:t>
      </w:r>
      <w:r>
        <w:rPr>
          <w:color w:val="9300D1"/>
        </w:rPr>
        <w:t xml:space="preserve">:  </w:t>
      </w:r>
      <w:r>
        <w:rPr>
          <w:color w:val="9300D1"/>
          <w:spacing w:val="11"/>
        </w:rPr>
        <w:t xml:space="preserve"> </w:t>
      </w:r>
      <w:r>
        <w:rPr>
          <w:color w:val="9300D1"/>
        </w:rPr>
        <w:t>”</w:t>
      </w:r>
      <w:r>
        <w:rPr>
          <w:color w:val="9300D1"/>
          <w:spacing w:val="-8"/>
        </w:rPr>
        <w:t xml:space="preserve"> </w:t>
      </w:r>
      <w:r>
        <w:rPr>
          <w:color w:val="000000"/>
        </w:rPr>
        <w:t>)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 xml:space="preserve">) </w:t>
      </w:r>
      <w:r>
        <w:rPr>
          <w:color w:val="000000"/>
          <w:spacing w:val="29"/>
        </w:rPr>
        <w:t xml:space="preserve"> </w:t>
      </w:r>
      <w:r>
        <w:rPr>
          <w:color w:val="009900"/>
          <w:spacing w:val="-4"/>
          <w:w w:val="165"/>
        </w:rPr>
        <w:t>#</w:t>
      </w:r>
      <w:r>
        <w:rPr>
          <w:color w:val="009900"/>
          <w:spacing w:val="19"/>
          <w:w w:val="110"/>
        </w:rPr>
        <w:t>p</w:t>
      </w:r>
      <w:r>
        <w:rPr>
          <w:color w:val="009900"/>
          <w:spacing w:val="19"/>
          <w:w w:val="112"/>
        </w:rPr>
        <w:t>a</w:t>
      </w:r>
      <w:r>
        <w:rPr>
          <w:color w:val="009900"/>
          <w:spacing w:val="19"/>
          <w:w w:val="116"/>
        </w:rPr>
        <w:t>r</w:t>
      </w:r>
      <w:r>
        <w:rPr>
          <w:color w:val="009900"/>
          <w:spacing w:val="19"/>
          <w:w w:val="112"/>
        </w:rPr>
        <w:t>a</w:t>
      </w:r>
      <w:r>
        <w:rPr>
          <w:color w:val="009900"/>
          <w:spacing w:val="19"/>
          <w:w w:val="106"/>
        </w:rPr>
        <w:t>m</w:t>
      </w:r>
      <w:r>
        <w:rPr>
          <w:color w:val="009900"/>
          <w:w w:val="99"/>
        </w:rPr>
        <w:t>e</w:t>
      </w:r>
      <w:r>
        <w:rPr>
          <w:color w:val="009900"/>
          <w:spacing w:val="-31"/>
        </w:rPr>
        <w:t xml:space="preserve"> </w:t>
      </w:r>
      <w:r>
        <w:rPr>
          <w:color w:val="009900"/>
          <w:spacing w:val="19"/>
          <w:w w:val="139"/>
        </w:rPr>
        <w:t>t</w:t>
      </w:r>
      <w:r>
        <w:rPr>
          <w:color w:val="009900"/>
          <w:w w:val="99"/>
        </w:rPr>
        <w:t>e</w:t>
      </w:r>
      <w:r>
        <w:rPr>
          <w:color w:val="009900"/>
          <w:spacing w:val="-31"/>
        </w:rPr>
        <w:t xml:space="preserve"> </w:t>
      </w:r>
      <w:r>
        <w:rPr>
          <w:color w:val="009900"/>
        </w:rPr>
        <w:t xml:space="preserve">r  </w:t>
      </w:r>
      <w:r>
        <w:rPr>
          <w:color w:val="009900"/>
          <w:spacing w:val="20"/>
        </w:rPr>
        <w:t xml:space="preserve"> </w:t>
      </w:r>
      <w:r>
        <w:rPr>
          <w:color w:val="009900"/>
          <w:w w:val="99"/>
        </w:rPr>
        <w:t>i</w:t>
      </w:r>
      <w:r>
        <w:rPr>
          <w:color w:val="009900"/>
          <w:spacing w:val="-30"/>
        </w:rPr>
        <w:t xml:space="preserve"> </w:t>
      </w:r>
      <w:r>
        <w:rPr>
          <w:color w:val="009900"/>
          <w:spacing w:val="20"/>
          <w:w w:val="110"/>
        </w:rPr>
        <w:t>npu</w:t>
      </w:r>
      <w:r>
        <w:rPr>
          <w:color w:val="009900"/>
          <w:spacing w:val="20"/>
          <w:w w:val="139"/>
        </w:rPr>
        <w:t>t</w:t>
      </w:r>
      <w:r>
        <w:rPr>
          <w:color w:val="009900"/>
          <w:spacing w:val="20"/>
          <w:w w:val="112"/>
        </w:rPr>
        <w:t>a</w:t>
      </w:r>
      <w:r>
        <w:rPr>
          <w:color w:val="009900"/>
          <w:w w:val="110"/>
        </w:rPr>
        <w:t xml:space="preserve">n </w:t>
      </w:r>
      <w:r>
        <w:rPr>
          <w:color w:val="009900"/>
          <w:spacing w:val="14"/>
          <w:w w:val="110"/>
        </w:rPr>
        <w:t>un</w:t>
      </w:r>
      <w:r>
        <w:rPr>
          <w:color w:val="009900"/>
          <w:spacing w:val="14"/>
          <w:w w:val="139"/>
        </w:rPr>
        <w:t>t</w:t>
      </w:r>
      <w:r>
        <w:rPr>
          <w:color w:val="009900"/>
          <w:spacing w:val="14"/>
          <w:w w:val="110"/>
        </w:rPr>
        <w:t>u</w:t>
      </w:r>
      <w:r>
        <w:rPr>
          <w:color w:val="009900"/>
          <w:w w:val="105"/>
        </w:rPr>
        <w:t>k</w:t>
      </w:r>
      <w:r>
        <w:rPr>
          <w:color w:val="009900"/>
        </w:rPr>
        <w:t xml:space="preserve">  </w:t>
      </w:r>
      <w:r>
        <w:rPr>
          <w:color w:val="009900"/>
          <w:spacing w:val="16"/>
        </w:rPr>
        <w:t xml:space="preserve"> </w:t>
      </w:r>
      <w:r>
        <w:rPr>
          <w:color w:val="009900"/>
        </w:rPr>
        <w:t>u</w:t>
      </w:r>
      <w:r>
        <w:rPr>
          <w:color w:val="009900"/>
          <w:spacing w:val="-7"/>
        </w:rPr>
        <w:t xml:space="preserve"> </w:t>
      </w:r>
      <w:r>
        <w:rPr>
          <w:color w:val="009900"/>
        </w:rPr>
        <w:t>j</w:t>
      </w:r>
      <w:r>
        <w:rPr>
          <w:color w:val="009900"/>
          <w:spacing w:val="-12"/>
        </w:rPr>
        <w:t xml:space="preserve"> </w:t>
      </w:r>
      <w:r>
        <w:rPr>
          <w:color w:val="009900"/>
        </w:rPr>
        <w:t xml:space="preserve">i  </w:t>
      </w:r>
      <w:r>
        <w:rPr>
          <w:color w:val="009900"/>
          <w:spacing w:val="21"/>
        </w:rPr>
        <w:t xml:space="preserve"> </w:t>
      </w:r>
      <w:r>
        <w:rPr>
          <w:color w:val="009900"/>
          <w:spacing w:val="20"/>
          <w:w w:val="116"/>
        </w:rPr>
        <w:t>r</w:t>
      </w:r>
      <w:r>
        <w:rPr>
          <w:color w:val="009900"/>
          <w:w w:val="99"/>
        </w:rPr>
        <w:t>e</w:t>
      </w:r>
      <w:r>
        <w:rPr>
          <w:color w:val="009900"/>
          <w:spacing w:val="-30"/>
        </w:rPr>
        <w:t xml:space="preserve"> </w:t>
      </w:r>
      <w:r>
        <w:rPr>
          <w:color w:val="009900"/>
          <w:spacing w:val="20"/>
          <w:w w:val="105"/>
        </w:rPr>
        <w:t>k</w:t>
      </w:r>
      <w:r>
        <w:rPr>
          <w:color w:val="009900"/>
          <w:w w:val="99"/>
        </w:rPr>
        <w:t>o</w:t>
      </w:r>
      <w:r>
        <w:rPr>
          <w:color w:val="009900"/>
          <w:spacing w:val="-30"/>
        </w:rPr>
        <w:t xml:space="preserve"> </w:t>
      </w:r>
      <w:r>
        <w:rPr>
          <w:color w:val="009900"/>
          <w:spacing w:val="20"/>
          <w:w w:val="106"/>
        </w:rPr>
        <w:t>m</w:t>
      </w:r>
      <w:r>
        <w:rPr>
          <w:color w:val="009900"/>
          <w:w w:val="99"/>
        </w:rPr>
        <w:t>e</w:t>
      </w:r>
      <w:r>
        <w:rPr>
          <w:color w:val="009900"/>
          <w:spacing w:val="-30"/>
        </w:rPr>
        <w:t xml:space="preserve"> </w:t>
      </w:r>
      <w:r>
        <w:rPr>
          <w:color w:val="009900"/>
          <w:spacing w:val="20"/>
        </w:rPr>
        <w:t>n</w:t>
      </w:r>
      <w:r>
        <w:rPr>
          <w:color w:val="009900"/>
          <w:spacing w:val="19"/>
        </w:rPr>
        <w:t>d</w:t>
      </w:r>
      <w:r>
        <w:rPr>
          <w:color w:val="009900"/>
          <w:spacing w:val="20"/>
        </w:rPr>
        <w:t>a</w:t>
      </w:r>
      <w:r>
        <w:rPr>
          <w:color w:val="009900"/>
        </w:rPr>
        <w:t>s</w:t>
      </w:r>
      <w:r>
        <w:rPr>
          <w:color w:val="009900"/>
          <w:spacing w:val="1"/>
        </w:rPr>
        <w:t xml:space="preserve"> </w:t>
      </w:r>
      <w:r>
        <w:rPr>
          <w:color w:val="009900"/>
        </w:rPr>
        <w:t xml:space="preserve">i  </w:t>
      </w:r>
      <w:r>
        <w:rPr>
          <w:color w:val="009900"/>
          <w:spacing w:val="18"/>
        </w:rPr>
        <w:t xml:space="preserve"> </w:t>
      </w:r>
      <w:r>
        <w:rPr>
          <w:color w:val="009900"/>
          <w:w w:val="99"/>
        </w:rPr>
        <w:t>c</w:t>
      </w:r>
      <w:r>
        <w:rPr>
          <w:color w:val="009900"/>
          <w:spacing w:val="-19"/>
          <w:w w:val="99"/>
        </w:rPr>
        <w:t xml:space="preserve"> </w:t>
      </w:r>
      <w:r>
        <w:rPr>
          <w:color w:val="009900"/>
        </w:rPr>
        <w:t>f</w:t>
      </w:r>
    </w:p>
    <w:p w:rsidR="004A0CBB" w:rsidRDefault="00CC0D01">
      <w:pPr>
        <w:ind w:left="183"/>
      </w:pPr>
      <w:r>
        <w:rPr>
          <w:color w:val="7F7F7F"/>
          <w:sz w:val="12"/>
          <w:szCs w:val="12"/>
        </w:rPr>
        <w:t xml:space="preserve">2   </w:t>
      </w:r>
      <w:r>
        <w:rPr>
          <w:color w:val="7F7F7F"/>
          <w:spacing w:val="13"/>
          <w:sz w:val="12"/>
          <w:szCs w:val="12"/>
        </w:rPr>
        <w:t xml:space="preserve"> </w:t>
      </w:r>
      <w:r>
        <w:rPr>
          <w:color w:val="000000"/>
          <w:spacing w:val="20"/>
          <w:w w:val="116"/>
        </w:rPr>
        <w:t>r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  <w:w w:val="106"/>
        </w:rPr>
        <w:t>m</w:t>
      </w:r>
      <w:r>
        <w:rPr>
          <w:color w:val="000000"/>
          <w:spacing w:val="-30"/>
        </w:rPr>
        <w:t xml:space="preserve"> </w:t>
      </w:r>
      <w:r>
        <w:rPr>
          <w:color w:val="000000"/>
          <w:w w:val="106"/>
        </w:rPr>
        <w:t>m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  <w:w w:val="110"/>
        </w:rPr>
        <w:t>nd</w:t>
      </w:r>
      <w:r>
        <w:rPr>
          <w:color w:val="000000"/>
          <w:spacing w:val="20"/>
          <w:w w:val="112"/>
        </w:rPr>
        <w:t>a</w:t>
      </w:r>
      <w:r>
        <w:rPr>
          <w:color w:val="000000"/>
          <w:spacing w:val="21"/>
          <w:w w:val="139"/>
        </w:rPr>
        <w:t>t</w:t>
      </w:r>
      <w:r>
        <w:rPr>
          <w:color w:val="000000"/>
          <w:w w:val="99"/>
        </w:rPr>
        <w:t>i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</w:rPr>
        <w:t xml:space="preserve">n </w:t>
      </w:r>
      <w:r>
        <w:rPr>
          <w:color w:val="000000"/>
          <w:spacing w:val="22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  <w:w w:val="110"/>
        </w:rPr>
        <w:t>n</w:t>
      </w:r>
      <w:r>
        <w:rPr>
          <w:color w:val="000000"/>
          <w:w w:val="99"/>
        </w:rPr>
        <w:t>g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</w:rPr>
        <w:t>n</w:t>
      </w:r>
      <w:r>
        <w:rPr>
          <w:color w:val="000000"/>
        </w:rPr>
        <w:t xml:space="preserve">e </w:t>
      </w:r>
      <w:r>
        <w:rPr>
          <w:color w:val="000000"/>
          <w:spacing w:val="31"/>
        </w:rPr>
        <w:t xml:space="preserve"> </w:t>
      </w:r>
      <w:r>
        <w:rPr>
          <w:color w:val="000000"/>
          <w:w w:val="137"/>
        </w:rPr>
        <w:t>=</w:t>
      </w:r>
      <w:r>
        <w:rPr>
          <w:color w:val="000000"/>
          <w:spacing w:val="59"/>
          <w:w w:val="137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r </w:t>
      </w:r>
      <w:r>
        <w:rPr>
          <w:color w:val="000000"/>
          <w:spacing w:val="34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24"/>
        </w:rPr>
        <w:t xml:space="preserve"> </w:t>
      </w:r>
      <w:r>
        <w:rPr>
          <w:color w:val="000000"/>
          <w:w w:val="139"/>
        </w:rPr>
        <w:t>t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 xml:space="preserve">m 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3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7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3   </w:t>
      </w:r>
      <w:r>
        <w:rPr>
          <w:color w:val="7F7F7F"/>
          <w:spacing w:val="20"/>
          <w:sz w:val="12"/>
          <w:szCs w:val="12"/>
        </w:rPr>
        <w:t xml:space="preserve"> </w:t>
      </w:r>
      <w:r>
        <w:rPr>
          <w:color w:val="EB268F"/>
        </w:rPr>
        <w:t>p</w:t>
      </w:r>
      <w:r>
        <w:rPr>
          <w:color w:val="EB268F"/>
          <w:spacing w:val="-12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1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2"/>
        </w:rPr>
        <w:t xml:space="preserve"> </w:t>
      </w:r>
      <w:r>
        <w:rPr>
          <w:color w:val="EB268F"/>
        </w:rPr>
        <w:t>n</w:t>
      </w:r>
      <w:r>
        <w:rPr>
          <w:color w:val="EB268F"/>
          <w:spacing w:val="-12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20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8"/>
        </w:rPr>
        <w:t xml:space="preserve"> </w:t>
      </w:r>
      <w:r>
        <w:rPr>
          <w:color w:val="9300D1"/>
        </w:rPr>
        <w:t xml:space="preserve">” </w:t>
      </w:r>
      <w:r>
        <w:rPr>
          <w:color w:val="9300D1"/>
          <w:spacing w:val="50"/>
        </w:rPr>
        <w:t xml:space="preserve"> </w:t>
      </w:r>
      <w:r>
        <w:rPr>
          <w:color w:val="9300D1"/>
        </w:rPr>
        <w:t>”</w:t>
      </w:r>
      <w:r>
        <w:rPr>
          <w:color w:val="9300D1"/>
          <w:spacing w:val="-8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4   </w:t>
      </w:r>
      <w:r>
        <w:rPr>
          <w:color w:val="7F7F7F"/>
          <w:spacing w:val="20"/>
          <w:sz w:val="12"/>
          <w:szCs w:val="12"/>
        </w:rPr>
        <w:t xml:space="preserve"> </w:t>
      </w:r>
      <w:r>
        <w:rPr>
          <w:color w:val="EB268F"/>
        </w:rPr>
        <w:t>p</w:t>
      </w:r>
      <w:r>
        <w:rPr>
          <w:color w:val="EB268F"/>
          <w:spacing w:val="-12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1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2"/>
        </w:rPr>
        <w:t xml:space="preserve"> </w:t>
      </w:r>
      <w:r>
        <w:rPr>
          <w:color w:val="EB268F"/>
        </w:rPr>
        <w:t>n</w:t>
      </w:r>
      <w:r>
        <w:rPr>
          <w:color w:val="EB268F"/>
          <w:spacing w:val="-12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20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8"/>
        </w:rPr>
        <w:t xml:space="preserve"> </w:t>
      </w:r>
      <w:r>
        <w:rPr>
          <w:color w:val="9300D1"/>
        </w:rPr>
        <w:t>”</w:t>
      </w:r>
      <w:r>
        <w:rPr>
          <w:color w:val="9300D1"/>
          <w:spacing w:val="-15"/>
        </w:rPr>
        <w:t xml:space="preserve"> </w:t>
      </w:r>
      <w:r>
        <w:rPr>
          <w:color w:val="9300D1"/>
          <w:spacing w:val="14"/>
        </w:rPr>
        <w:t>Rekomendas</w:t>
      </w:r>
      <w:r>
        <w:rPr>
          <w:color w:val="9300D1"/>
        </w:rPr>
        <w:t xml:space="preserve">i   </w:t>
      </w:r>
      <w:r>
        <w:rPr>
          <w:color w:val="9300D1"/>
          <w:spacing w:val="2"/>
        </w:rPr>
        <w:t xml:space="preserve"> </w:t>
      </w:r>
      <w:r>
        <w:rPr>
          <w:color w:val="9300D1"/>
          <w:spacing w:val="14"/>
          <w:w w:val="110"/>
        </w:rPr>
        <w:t>un</w:t>
      </w:r>
      <w:r>
        <w:rPr>
          <w:color w:val="9300D1"/>
          <w:spacing w:val="14"/>
          <w:w w:val="139"/>
        </w:rPr>
        <w:t>t</w:t>
      </w:r>
      <w:r>
        <w:rPr>
          <w:color w:val="9300D1"/>
          <w:spacing w:val="14"/>
          <w:w w:val="110"/>
        </w:rPr>
        <w:t>u</w:t>
      </w:r>
      <w:r>
        <w:rPr>
          <w:color w:val="9300D1"/>
          <w:w w:val="105"/>
        </w:rPr>
        <w:t>k</w:t>
      </w:r>
      <w:r>
        <w:rPr>
          <w:color w:val="9300D1"/>
        </w:rPr>
        <w:t xml:space="preserve">  </w:t>
      </w:r>
      <w:r>
        <w:rPr>
          <w:color w:val="9300D1"/>
          <w:spacing w:val="8"/>
        </w:rPr>
        <w:t xml:space="preserve"> </w:t>
      </w:r>
      <w:r>
        <w:rPr>
          <w:color w:val="9300D1"/>
        </w:rPr>
        <w:t>u</w:t>
      </w:r>
      <w:r>
        <w:rPr>
          <w:color w:val="9300D1"/>
          <w:spacing w:val="-15"/>
        </w:rPr>
        <w:t xml:space="preserve"> </w:t>
      </w:r>
      <w:r>
        <w:rPr>
          <w:color w:val="9300D1"/>
        </w:rPr>
        <w:t>s</w:t>
      </w:r>
      <w:r>
        <w:rPr>
          <w:color w:val="9300D1"/>
          <w:spacing w:val="-25"/>
        </w:rPr>
        <w:t xml:space="preserve"> </w:t>
      </w:r>
      <w:r>
        <w:rPr>
          <w:color w:val="9300D1"/>
          <w:w w:val="99"/>
        </w:rPr>
        <w:t>e</w:t>
      </w:r>
      <w:r>
        <w:rPr>
          <w:color w:val="9300D1"/>
          <w:spacing w:val="-25"/>
        </w:rPr>
        <w:t xml:space="preserve"> </w:t>
      </w:r>
      <w:r>
        <w:rPr>
          <w:color w:val="9300D1"/>
        </w:rPr>
        <w:t xml:space="preserve">r  </w:t>
      </w:r>
      <w:r>
        <w:rPr>
          <w:color w:val="9300D1"/>
          <w:spacing w:val="37"/>
        </w:rPr>
        <w:t xml:space="preserve"> </w:t>
      </w:r>
      <w:r>
        <w:rPr>
          <w:color w:val="9300D1"/>
        </w:rPr>
        <w:t xml:space="preserve">:  </w:t>
      </w:r>
      <w:r>
        <w:rPr>
          <w:color w:val="9300D1"/>
          <w:spacing w:val="11"/>
        </w:rPr>
        <w:t xml:space="preserve"> </w:t>
      </w:r>
      <w:r>
        <w:rPr>
          <w:color w:val="9300D1"/>
        </w:rPr>
        <w:t>”</w:t>
      </w:r>
      <w:r>
        <w:rPr>
          <w:color w:val="9300D1"/>
          <w:spacing w:val="14"/>
        </w:rPr>
        <w:t xml:space="preserve"> </w:t>
      </w:r>
      <w:r>
        <w:rPr>
          <w:color w:val="000000"/>
        </w:rPr>
        <w:t xml:space="preserve">,  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u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5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7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5   </w:t>
      </w:r>
      <w:r>
        <w:rPr>
          <w:color w:val="7F7F7F"/>
          <w:spacing w:val="20"/>
          <w:sz w:val="12"/>
          <w:szCs w:val="12"/>
        </w:rPr>
        <w:t xml:space="preserve"> </w:t>
      </w:r>
      <w:r>
        <w:rPr>
          <w:color w:val="EB268F"/>
        </w:rPr>
        <w:t>p</w:t>
      </w:r>
      <w:r>
        <w:rPr>
          <w:color w:val="EB268F"/>
          <w:spacing w:val="-12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1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2"/>
        </w:rPr>
        <w:t xml:space="preserve"> </w:t>
      </w:r>
      <w:r>
        <w:rPr>
          <w:color w:val="EB268F"/>
        </w:rPr>
        <w:t>n</w:t>
      </w:r>
      <w:r>
        <w:rPr>
          <w:color w:val="EB268F"/>
          <w:spacing w:val="-12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20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8"/>
        </w:rPr>
        <w:t xml:space="preserve"> </w:t>
      </w:r>
      <w:r>
        <w:rPr>
          <w:color w:val="9300D1"/>
        </w:rPr>
        <w:t xml:space="preserve">”      </w:t>
      </w:r>
      <w:r>
        <w:rPr>
          <w:color w:val="9300D1"/>
          <w:spacing w:val="40"/>
        </w:rPr>
        <w:t xml:space="preserve"> </w:t>
      </w:r>
      <w:r>
        <w:rPr>
          <w:color w:val="9300D1"/>
        </w:rPr>
        <w:t>”</w:t>
      </w:r>
      <w:r>
        <w:rPr>
          <w:color w:val="9300D1"/>
          <w:spacing w:val="-8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6   </w:t>
      </w:r>
      <w:r>
        <w:rPr>
          <w:color w:val="7F7F7F"/>
          <w:spacing w:val="23"/>
          <w:sz w:val="12"/>
          <w:szCs w:val="12"/>
        </w:rPr>
        <w:t xml:space="preserve"> </w:t>
      </w:r>
      <w:r>
        <w:rPr>
          <w:color w:val="EB268F"/>
          <w:w w:val="91"/>
        </w:rPr>
        <w:t>f</w:t>
      </w:r>
      <w:r>
        <w:rPr>
          <w:color w:val="EB268F"/>
          <w:spacing w:val="-15"/>
          <w:w w:val="91"/>
        </w:rPr>
        <w:t xml:space="preserve"> </w:t>
      </w:r>
      <w:r>
        <w:rPr>
          <w:color w:val="EB268F"/>
          <w:w w:val="91"/>
        </w:rPr>
        <w:t>o</w:t>
      </w:r>
      <w:r>
        <w:rPr>
          <w:color w:val="EB268F"/>
          <w:spacing w:val="-8"/>
          <w:w w:val="91"/>
        </w:rPr>
        <w:t xml:space="preserve"> </w:t>
      </w:r>
      <w:r>
        <w:rPr>
          <w:color w:val="EB268F"/>
        </w:rPr>
        <w:t xml:space="preserve">r  </w:t>
      </w:r>
      <w:r>
        <w:rPr>
          <w:color w:val="EB268F"/>
          <w:spacing w:val="43"/>
        </w:rPr>
        <w:t xml:space="preserve"> </w:t>
      </w:r>
      <w:r>
        <w:rPr>
          <w:color w:val="000000"/>
        </w:rPr>
        <w:t xml:space="preserve">i  </w:t>
      </w:r>
      <w:r>
        <w:rPr>
          <w:color w:val="000000"/>
          <w:spacing w:val="25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6"/>
        </w:rPr>
        <w:t xml:space="preserve"> </w:t>
      </w:r>
      <w:r>
        <w:rPr>
          <w:color w:val="EB268F"/>
        </w:rPr>
        <w:t xml:space="preserve">n  </w:t>
      </w:r>
      <w:r>
        <w:rPr>
          <w:color w:val="EB268F"/>
          <w:spacing w:val="24"/>
        </w:rPr>
        <w:t xml:space="preserve"> </w:t>
      </w:r>
      <w:r>
        <w:rPr>
          <w:color w:val="000000"/>
          <w:spacing w:val="20"/>
          <w:w w:val="116"/>
        </w:rPr>
        <w:t>r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c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  <w:w w:val="106"/>
        </w:rPr>
        <w:t>m</w:t>
      </w:r>
      <w:r>
        <w:rPr>
          <w:color w:val="000000"/>
          <w:spacing w:val="-30"/>
        </w:rPr>
        <w:t xml:space="preserve"> </w:t>
      </w:r>
      <w:r>
        <w:rPr>
          <w:color w:val="000000"/>
          <w:w w:val="106"/>
        </w:rPr>
        <w:t>m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  <w:w w:val="110"/>
        </w:rPr>
        <w:t>nd</w:t>
      </w:r>
      <w:r>
        <w:rPr>
          <w:color w:val="000000"/>
          <w:spacing w:val="20"/>
          <w:w w:val="112"/>
        </w:rPr>
        <w:t>a</w:t>
      </w:r>
      <w:r>
        <w:rPr>
          <w:color w:val="000000"/>
          <w:spacing w:val="20"/>
          <w:w w:val="139"/>
        </w:rPr>
        <w:t>t</w:t>
      </w:r>
      <w:r>
        <w:rPr>
          <w:color w:val="000000"/>
          <w:w w:val="99"/>
        </w:rPr>
        <w:t>i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0"/>
        </w:rPr>
        <w:t xml:space="preserve"> </w:t>
      </w:r>
      <w:r>
        <w:rPr>
          <w:color w:val="000000"/>
        </w:rPr>
        <w:t xml:space="preserve">n </w:t>
      </w:r>
      <w:r>
        <w:rPr>
          <w:color w:val="000000"/>
          <w:spacing w:val="22"/>
        </w:rPr>
        <w:t xml:space="preserve"> </w:t>
      </w:r>
      <w:r>
        <w:rPr>
          <w:color w:val="000000"/>
          <w:w w:val="99"/>
        </w:rPr>
        <w:t>e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  <w:w w:val="110"/>
        </w:rPr>
        <w:t>n</w:t>
      </w:r>
      <w:r>
        <w:rPr>
          <w:color w:val="000000"/>
          <w:w w:val="99"/>
        </w:rPr>
        <w:t>g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i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20"/>
        </w:rPr>
        <w:t>n</w:t>
      </w:r>
      <w:r>
        <w:rPr>
          <w:color w:val="000000"/>
        </w:rPr>
        <w:t>e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:</w:t>
      </w:r>
    </w:p>
    <w:p w:rsidR="004A0CBB" w:rsidRDefault="00CC0D01">
      <w:pPr>
        <w:spacing w:before="9"/>
        <w:ind w:left="183"/>
      </w:pPr>
      <w:r>
        <w:rPr>
          <w:color w:val="7F7F7F"/>
          <w:sz w:val="12"/>
          <w:szCs w:val="12"/>
        </w:rPr>
        <w:t xml:space="preserve">7                   </w:t>
      </w:r>
      <w:r>
        <w:rPr>
          <w:color w:val="7F7F7F"/>
          <w:spacing w:val="18"/>
          <w:sz w:val="12"/>
          <w:szCs w:val="12"/>
        </w:rPr>
        <w:t xml:space="preserve"> </w:t>
      </w:r>
      <w:r>
        <w:rPr>
          <w:color w:val="EB268F"/>
        </w:rPr>
        <w:t>p</w:t>
      </w:r>
      <w:r>
        <w:rPr>
          <w:color w:val="EB268F"/>
          <w:spacing w:val="-12"/>
        </w:rPr>
        <w:t xml:space="preserve"> </w:t>
      </w:r>
      <w:r>
        <w:rPr>
          <w:color w:val="EB268F"/>
        </w:rPr>
        <w:t>r</w:t>
      </w:r>
      <w:r>
        <w:rPr>
          <w:color w:val="EB268F"/>
          <w:spacing w:val="-11"/>
        </w:rPr>
        <w:t xml:space="preserve"> </w:t>
      </w:r>
      <w:r>
        <w:rPr>
          <w:color w:val="EB268F"/>
          <w:w w:val="99"/>
        </w:rPr>
        <w:t>i</w:t>
      </w:r>
      <w:r>
        <w:rPr>
          <w:color w:val="EB268F"/>
          <w:spacing w:val="-22"/>
        </w:rPr>
        <w:t xml:space="preserve"> </w:t>
      </w:r>
      <w:r>
        <w:rPr>
          <w:color w:val="EB268F"/>
        </w:rPr>
        <w:t>n</w:t>
      </w:r>
      <w:r>
        <w:rPr>
          <w:color w:val="EB268F"/>
          <w:spacing w:val="-12"/>
        </w:rPr>
        <w:t xml:space="preserve"> </w:t>
      </w:r>
      <w:r>
        <w:rPr>
          <w:color w:val="EB268F"/>
          <w:w w:val="139"/>
        </w:rPr>
        <w:t>t</w:t>
      </w:r>
      <w:r>
        <w:rPr>
          <w:color w:val="EB268F"/>
          <w:spacing w:val="-20"/>
          <w:w w:val="1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2"/>
        </w:rPr>
        <w:t xml:space="preserve"> </w:t>
      </w:r>
      <w:r>
        <w:rPr>
          <w:color w:val="000000"/>
          <w:w w:val="116"/>
        </w:rPr>
        <w:t>)</w:t>
      </w:r>
    </w:p>
    <w:p w:rsidR="004A0CBB" w:rsidRDefault="00CC0D01">
      <w:pPr>
        <w:spacing w:before="81"/>
        <w:ind w:left="2733" w:right="2629"/>
        <w:jc w:val="center"/>
        <w:rPr>
          <w:sz w:val="24"/>
          <w:szCs w:val="24"/>
        </w:rPr>
      </w:pPr>
      <w:r>
        <w:rPr>
          <w:sz w:val="24"/>
          <w:szCs w:val="24"/>
        </w:rPr>
        <w:t>Listing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2.8: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Recommendation </w:t>
      </w:r>
      <w:r>
        <w:rPr>
          <w:spacing w:val="2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En</w:t>
      </w:r>
      <w:r>
        <w:rPr>
          <w:sz w:val="24"/>
          <w:szCs w:val="24"/>
        </w:rPr>
        <w:t>gine</w:t>
      </w:r>
    </w:p>
    <w:p w:rsidR="004A0CBB" w:rsidRDefault="004A0CBB">
      <w:pPr>
        <w:spacing w:before="2" w:line="260" w:lineRule="exact"/>
        <w:rPr>
          <w:sz w:val="26"/>
          <w:szCs w:val="26"/>
        </w:rPr>
      </w:pPr>
    </w:p>
    <w:p w:rsidR="004A0CBB" w:rsidRDefault="00CC0D01">
      <w:pPr>
        <w:spacing w:line="312" w:lineRule="auto"/>
        <w:ind w:left="355" w:right="209" w:firstLine="351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ada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2.8,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merupa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3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enerapan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fungsi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omendasi</w:t>
      </w:r>
      <w:r>
        <w:rPr>
          <w:spacing w:val="5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ang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telah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dibuat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se-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elum</w:t>
      </w:r>
      <w:r>
        <w:rPr>
          <w:spacing w:val="-5"/>
          <w:sz w:val="24"/>
          <w:szCs w:val="24"/>
        </w:rPr>
        <w:t>n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 xml:space="preserve">a.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merupa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2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engujian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omendasi</w:t>
      </w:r>
      <w:r>
        <w:rPr>
          <w:spacing w:val="56"/>
          <w:sz w:val="24"/>
          <w:szCs w:val="24"/>
        </w:rPr>
        <w:t xml:space="preserve"> </w:t>
      </w:r>
      <w:r>
        <w:rPr>
          <w:spacing w:val="7"/>
          <w:w w:val="106"/>
          <w:sz w:val="24"/>
          <w:szCs w:val="24"/>
        </w:rPr>
        <w:t>b</w:t>
      </w:r>
      <w:r>
        <w:rPr>
          <w:w w:val="106"/>
          <w:sz w:val="24"/>
          <w:szCs w:val="24"/>
        </w:rPr>
        <w:t>erdasar</w:t>
      </w:r>
      <w:r>
        <w:rPr>
          <w:spacing w:val="-13"/>
          <w:w w:val="106"/>
          <w:sz w:val="24"/>
          <w:szCs w:val="24"/>
        </w:rPr>
        <w:t>k</w:t>
      </w:r>
      <w:r>
        <w:rPr>
          <w:w w:val="106"/>
          <w:sz w:val="24"/>
          <w:szCs w:val="24"/>
        </w:rPr>
        <w:t>an</w:t>
      </w:r>
      <w:r>
        <w:rPr>
          <w:spacing w:val="24"/>
          <w:w w:val="106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104"/>
          <w:sz w:val="24"/>
          <w:szCs w:val="24"/>
        </w:rPr>
        <w:t>engguna.</w:t>
      </w:r>
    </w:p>
    <w:p w:rsidR="004A0CBB" w:rsidRDefault="004A0CBB">
      <w:pPr>
        <w:spacing w:before="4" w:line="180" w:lineRule="exact"/>
        <w:rPr>
          <w:sz w:val="19"/>
          <w:szCs w:val="19"/>
        </w:rPr>
      </w:pPr>
    </w:p>
    <w:p w:rsidR="004A0CBB" w:rsidRDefault="00CC0D01">
      <w:pPr>
        <w:ind w:left="1841"/>
      </w:pPr>
      <w:r>
        <w:pict>
          <v:shape id="_x0000_i1029" type="#_x0000_t75" style="width:283.5pt;height:62.25pt">
            <v:imagedata r:id="rId15" o:title=""/>
          </v:shape>
        </w:pict>
      </w:r>
    </w:p>
    <w:p w:rsidR="004A0CBB" w:rsidRDefault="004A0CBB">
      <w:pPr>
        <w:spacing w:before="4" w:line="260" w:lineRule="exact"/>
        <w:rPr>
          <w:sz w:val="26"/>
          <w:szCs w:val="26"/>
        </w:rPr>
      </w:pPr>
    </w:p>
    <w:p w:rsidR="004A0CBB" w:rsidRDefault="00CC0D01">
      <w:pPr>
        <w:ind w:left="2409" w:right="2323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2.4:</w:t>
      </w:r>
      <w:r>
        <w:rPr>
          <w:spacing w:val="4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esult</w:t>
      </w:r>
      <w:r>
        <w:rPr>
          <w:spacing w:val="4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Rec</w:t>
      </w:r>
      <w:r>
        <w:rPr>
          <w:sz w:val="24"/>
          <w:szCs w:val="24"/>
        </w:rPr>
        <w:t xml:space="preserve">ommendation </w:t>
      </w:r>
      <w:r>
        <w:rPr>
          <w:spacing w:val="2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Engine</w:t>
      </w:r>
    </w:p>
    <w:p w:rsidR="004A0CBB" w:rsidRDefault="004A0CBB">
      <w:pPr>
        <w:spacing w:before="2" w:line="160" w:lineRule="exact"/>
        <w:rPr>
          <w:sz w:val="16"/>
          <w:szCs w:val="16"/>
        </w:rPr>
      </w:pPr>
    </w:p>
    <w:p w:rsidR="004A0CBB" w:rsidRDefault="004A0CBB">
      <w:pPr>
        <w:spacing w:line="200" w:lineRule="exact"/>
      </w:pPr>
    </w:p>
    <w:p w:rsidR="004A0CBB" w:rsidRDefault="00CC0D01">
      <w:pPr>
        <w:spacing w:line="312" w:lineRule="auto"/>
        <w:ind w:left="355" w:right="67" w:firstLine="351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ada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bar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as,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merupa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r>
        <w:rPr>
          <w:spacing w:val="7"/>
          <w:sz w:val="24"/>
          <w:szCs w:val="24"/>
        </w:rPr>
        <w:t xml:space="preserve"> p</w:t>
      </w:r>
      <w:r>
        <w:rPr>
          <w:sz w:val="24"/>
          <w:szCs w:val="24"/>
        </w:rPr>
        <w:t>engujian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tuk</w:t>
      </w:r>
      <w:r>
        <w:rPr>
          <w:spacing w:val="4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engguna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316.</w:t>
      </w:r>
      <w:r>
        <w:rPr>
          <w:spacing w:val="2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Berdasar</w:t>
      </w:r>
      <w:r>
        <w:rPr>
          <w:spacing w:val="-12"/>
          <w:w w:val="106"/>
          <w:sz w:val="24"/>
          <w:szCs w:val="24"/>
        </w:rPr>
        <w:t>k</w:t>
      </w:r>
      <w:r>
        <w:rPr>
          <w:w w:val="109"/>
          <w:sz w:val="24"/>
          <w:szCs w:val="24"/>
        </w:rPr>
        <w:t xml:space="preserve">an 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ation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item </w:t>
      </w:r>
      <w:r>
        <w:rPr>
          <w:spacing w:val="10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a</w:t>
      </w:r>
      <w:r>
        <w:rPr>
          <w:spacing w:val="-7"/>
          <w:w w:val="112"/>
          <w:sz w:val="24"/>
          <w:szCs w:val="24"/>
        </w:rPr>
        <w:t>n</w:t>
      </w:r>
      <w:r>
        <w:rPr>
          <w:w w:val="112"/>
          <w:sz w:val="24"/>
          <w:szCs w:val="24"/>
        </w:rPr>
        <w:t>tara</w:t>
      </w:r>
      <w:r>
        <w:rPr>
          <w:spacing w:val="30"/>
          <w:w w:val="1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engguna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316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320,</w:t>
      </w:r>
      <w:r>
        <w:rPr>
          <w:spacing w:val="27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terdapat</w:t>
      </w:r>
      <w:r>
        <w:rPr>
          <w:spacing w:val="26"/>
          <w:w w:val="1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elian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salah</w:t>
      </w:r>
      <w:r>
        <w:rPr>
          <w:spacing w:val="5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satu</w:t>
      </w:r>
      <w:r>
        <w:rPr>
          <w:spacing w:val="-6"/>
          <w:w w:val="110"/>
          <w:sz w:val="24"/>
          <w:szCs w:val="24"/>
        </w:rPr>
        <w:t>n</w:t>
      </w:r>
      <w:r>
        <w:rPr>
          <w:spacing w:val="-7"/>
          <w:w w:val="102"/>
          <w:sz w:val="24"/>
          <w:szCs w:val="24"/>
        </w:rPr>
        <w:t>y</w:t>
      </w:r>
      <w:r>
        <w:rPr>
          <w:w w:val="109"/>
          <w:sz w:val="24"/>
          <w:szCs w:val="24"/>
        </w:rPr>
        <w:t xml:space="preserve">a </w:t>
      </w:r>
      <w:r>
        <w:rPr>
          <w:sz w:val="24"/>
          <w:szCs w:val="24"/>
        </w:rPr>
        <w:t>ASUS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X550Z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omendasi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tuk</w:t>
      </w:r>
      <w:r>
        <w:rPr>
          <w:spacing w:val="4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engguna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316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salah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satu</w:t>
      </w:r>
      <w:r>
        <w:rPr>
          <w:spacing w:val="3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ny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Flashdisk.</w:t>
      </w:r>
    </w:p>
    <w:sectPr w:rsidR="004A0CBB">
      <w:pgSz w:w="11920" w:h="16840"/>
      <w:pgMar w:top="1560" w:right="1100" w:bottom="280" w:left="1560" w:header="0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708" w:rsidRDefault="00DF3708">
      <w:r>
        <w:separator/>
      </w:r>
    </w:p>
  </w:endnote>
  <w:endnote w:type="continuationSeparator" w:id="0">
    <w:p w:rsidR="00DF3708" w:rsidRDefault="00DF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D01" w:rsidRDefault="00CC0D0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9.15pt;margin-top:776.8pt;width:5.25pt;height:13.95pt;z-index:-2117;mso-position-horizontal-relative:page;mso-position-vertical-relative:page" filled="f" stroked="f">
          <v:textbox inset="0,0,0,0">
            <w:txbxContent>
              <w:p w:rsidR="00CC0D01" w:rsidRDefault="00CC0D01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D01" w:rsidRDefault="00CC0D0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7.5pt;margin-top:776.8pt;width:8.5pt;height:13.95pt;z-index:-2116;mso-position-horizontal-relative:page;mso-position-vertical-relative:page" filled="f" stroked="f">
          <v:textbox inset="0,0,0,0">
            <w:txbxContent>
              <w:p w:rsidR="00CC0D01" w:rsidRDefault="00CC0D01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D01" w:rsidRDefault="00CC0D0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5.9pt;margin-top:776.8pt;width:11.7pt;height:13.95pt;z-index:-2115;mso-position-horizontal-relative:page;mso-position-vertical-relative:page" filled="f" stroked="f">
          <v:textbox inset="0,0,0,0">
            <w:txbxContent>
              <w:p w:rsidR="00CC0D01" w:rsidRDefault="00CC0D01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iii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D01" w:rsidRDefault="00CC0D0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6.85pt;margin-top:776.8pt;width:9.85pt;height:13.95pt;z-index:-2114;mso-position-horizontal-relative:page;mso-position-vertical-relative:page" filled="f" stroked="f">
          <v:textbox inset="0,0,0,0">
            <w:txbxContent>
              <w:p w:rsidR="00CC0D01" w:rsidRDefault="00CC0D01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708" w:rsidRDefault="00DF3708">
      <w:r>
        <w:separator/>
      </w:r>
    </w:p>
  </w:footnote>
  <w:footnote w:type="continuationSeparator" w:id="0">
    <w:p w:rsidR="00DF3708" w:rsidRDefault="00DF3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03A60"/>
    <w:multiLevelType w:val="multilevel"/>
    <w:tmpl w:val="8A0C7E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LUwMbQwNjM2NDNU0lEKTi0uzszPAykwrAUAgXelcSwAAAA="/>
  </w:docVars>
  <w:rsids>
    <w:rsidRoot w:val="004A0CBB"/>
    <w:rsid w:val="002A4642"/>
    <w:rsid w:val="004A0CBB"/>
    <w:rsid w:val="009F4C41"/>
    <w:rsid w:val="00CC0D01"/>
    <w:rsid w:val="00D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C813E82"/>
  <w15:docId w15:val="{581F6753-C867-40B2-8AF8-01EE804B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Imron Sumadireja</dc:creator>
  <cp:lastModifiedBy>Imron Sumadireja</cp:lastModifiedBy>
  <cp:revision>3</cp:revision>
  <dcterms:created xsi:type="dcterms:W3CDTF">2020-02-25T09:27:00Z</dcterms:created>
  <dcterms:modified xsi:type="dcterms:W3CDTF">2020-02-25T09:41:00Z</dcterms:modified>
</cp:coreProperties>
</file>